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61C" w:rsidRPr="000F39C4" w:rsidRDefault="00A2761C" w:rsidP="00754A3A">
      <w:pPr>
        <w:spacing w:before="0"/>
        <w:rPr>
          <w:rFonts w:asciiTheme="minorHAnsi" w:hAnsiTheme="minorHAnsi" w:cstheme="minorHAnsi"/>
          <w:b/>
          <w:bCs/>
          <w:sz w:val="40"/>
          <w:szCs w:val="40"/>
        </w:rPr>
      </w:pPr>
    </w:p>
    <w:p w:rsidR="00A2761C" w:rsidRPr="000F39C4" w:rsidRDefault="00A2761C" w:rsidP="00754A3A">
      <w:pPr>
        <w:spacing w:before="0"/>
        <w:rPr>
          <w:rFonts w:asciiTheme="minorHAnsi" w:hAnsiTheme="minorHAnsi" w:cstheme="minorHAnsi"/>
          <w:b/>
          <w:bCs/>
          <w:sz w:val="40"/>
          <w:szCs w:val="40"/>
        </w:rPr>
      </w:pPr>
    </w:p>
    <w:p w:rsidR="00A2761C" w:rsidRPr="000F39C4" w:rsidRDefault="00A2761C" w:rsidP="00754A3A">
      <w:pPr>
        <w:spacing w:before="0"/>
        <w:rPr>
          <w:rFonts w:asciiTheme="minorHAnsi" w:hAnsiTheme="minorHAnsi" w:cstheme="minorHAnsi"/>
          <w:b/>
          <w:bCs/>
          <w:sz w:val="40"/>
          <w:szCs w:val="40"/>
        </w:rPr>
      </w:pPr>
    </w:p>
    <w:p w:rsidR="00A2761C" w:rsidRPr="000F39C4" w:rsidRDefault="00A2761C" w:rsidP="00754A3A">
      <w:pPr>
        <w:spacing w:before="0"/>
        <w:rPr>
          <w:rFonts w:asciiTheme="minorHAnsi" w:hAnsiTheme="minorHAnsi" w:cstheme="minorHAnsi"/>
          <w:b/>
          <w:bCs/>
          <w:sz w:val="40"/>
          <w:szCs w:val="40"/>
        </w:rPr>
      </w:pPr>
    </w:p>
    <w:p w:rsidR="000408FD" w:rsidRPr="000F39C4" w:rsidRDefault="000408FD" w:rsidP="00754A3A">
      <w:pPr>
        <w:spacing w:before="0"/>
        <w:rPr>
          <w:rFonts w:asciiTheme="minorHAnsi" w:hAnsiTheme="minorHAnsi" w:cstheme="minorHAnsi"/>
        </w:rPr>
      </w:pPr>
      <w:r w:rsidRPr="000F39C4">
        <w:rPr>
          <w:rFonts w:asciiTheme="minorHAnsi" w:hAnsiTheme="minorHAnsi" w:cstheme="minorHAnsi"/>
          <w:b/>
          <w:bCs/>
          <w:sz w:val="40"/>
          <w:szCs w:val="40"/>
        </w:rPr>
        <w:t>Department of Computer Science and Engineering</w:t>
      </w:r>
      <w:r w:rsidRPr="000F39C4">
        <w:rPr>
          <w:rFonts w:asciiTheme="minorHAnsi" w:hAnsiTheme="minorHAnsi" w:cstheme="minorHAnsi"/>
          <w:b/>
          <w:bCs/>
          <w:sz w:val="40"/>
          <w:szCs w:val="40"/>
        </w:rPr>
        <w:br/>
        <w:t>The University of Texas at Arlington</w:t>
      </w:r>
    </w:p>
    <w:p w:rsidR="000408FD" w:rsidRPr="000F39C4" w:rsidRDefault="000408FD" w:rsidP="00754A3A">
      <w:pPr>
        <w:spacing w:before="0"/>
        <w:jc w:val="right"/>
        <w:rPr>
          <w:rFonts w:asciiTheme="minorHAnsi" w:hAnsiTheme="minorHAnsi" w:cstheme="minorHAnsi"/>
          <w:b/>
          <w:bCs/>
          <w:sz w:val="40"/>
          <w:szCs w:val="40"/>
        </w:rPr>
      </w:pPr>
    </w:p>
    <w:p w:rsidR="00A2761C" w:rsidRPr="000F39C4" w:rsidRDefault="00A2761C" w:rsidP="00754A3A">
      <w:pPr>
        <w:spacing w:before="0"/>
        <w:jc w:val="right"/>
        <w:rPr>
          <w:rFonts w:asciiTheme="minorHAnsi" w:hAnsiTheme="minorHAnsi" w:cstheme="minorHAnsi"/>
          <w:sz w:val="40"/>
          <w:szCs w:val="40"/>
        </w:rPr>
      </w:pPr>
    </w:p>
    <w:p w:rsidR="00A2761C" w:rsidRPr="000F39C4" w:rsidRDefault="00A2761C"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Maverick Audio Visual Security Systems</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(MAVS Systems)</w:t>
      </w:r>
    </w:p>
    <w:p w:rsidR="000408FD" w:rsidRPr="000F39C4" w:rsidRDefault="000408FD" w:rsidP="00754A3A">
      <w:pPr>
        <w:spacing w:before="0"/>
        <w:jc w:val="right"/>
        <w:rPr>
          <w:rFonts w:asciiTheme="minorHAnsi" w:hAnsiTheme="minorHAnsi" w:cstheme="minorHAnsi"/>
          <w:sz w:val="40"/>
          <w:szCs w:val="40"/>
        </w:rPr>
      </w:pPr>
    </w:p>
    <w:p w:rsidR="00A2761C" w:rsidRPr="000F39C4" w:rsidRDefault="00A2761C"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 xml:space="preserve">Team Members: </w:t>
      </w:r>
      <w:r w:rsidR="00EE20A4">
        <w:rPr>
          <w:rFonts w:asciiTheme="minorHAnsi" w:hAnsiTheme="minorHAnsi" w:cstheme="minorHAnsi"/>
          <w:noProof/>
        </w:rPr>
        <w:drawing>
          <wp:anchor distT="0" distB="0" distL="114300" distR="114300" simplePos="0" relativeHeight="251657728" behindDoc="0" locked="0" layoutInCell="1" allowOverlap="1">
            <wp:simplePos x="0" y="0"/>
            <wp:positionH relativeFrom="margin">
              <wp:posOffset>419100</wp:posOffset>
            </wp:positionH>
            <wp:positionV relativeFrom="paragraph">
              <wp:posOffset>114300</wp:posOffset>
            </wp:positionV>
            <wp:extent cx="2228850" cy="29527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952750"/>
                    </a:xfrm>
                    <a:prstGeom prst="rect">
                      <a:avLst/>
                    </a:prstGeom>
                    <a:noFill/>
                  </pic:spPr>
                </pic:pic>
              </a:graphicData>
            </a:graphic>
            <wp14:sizeRelH relativeFrom="page">
              <wp14:pctWidth>0</wp14:pctWidth>
            </wp14:sizeRelH>
            <wp14:sizeRelV relativeFrom="page">
              <wp14:pctHeight>0</wp14:pctHeight>
            </wp14:sizeRelV>
          </wp:anchor>
        </w:drawing>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Charles Beran</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Karl Feinauer</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Hoang Tang</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Brian Shef</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Ivan Fan</w:t>
      </w: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rPr>
          <w:rFonts w:asciiTheme="minorHAnsi" w:eastAsia="Arial" w:hAnsiTheme="minorHAnsi" w:cstheme="minorHAnsi"/>
          <w:b/>
          <w:bCs/>
          <w:sz w:val="20"/>
          <w:szCs w:val="20"/>
        </w:rPr>
      </w:pPr>
    </w:p>
    <w:p w:rsidR="000408FD" w:rsidRPr="000F39C4" w:rsidRDefault="000408FD" w:rsidP="00754A3A">
      <w:pPr>
        <w:spacing w:before="0"/>
        <w:rPr>
          <w:rFonts w:asciiTheme="minorHAnsi" w:eastAsia="Arial" w:hAnsiTheme="minorHAnsi" w:cstheme="minorHAnsi"/>
          <w:b/>
          <w:bCs/>
          <w:sz w:val="20"/>
          <w:szCs w:val="20"/>
        </w:rPr>
      </w:pPr>
    </w:p>
    <w:p w:rsidR="000408FD" w:rsidRPr="000F39C4" w:rsidRDefault="000408FD" w:rsidP="00754A3A">
      <w:pPr>
        <w:spacing w:before="0"/>
        <w:rPr>
          <w:rFonts w:asciiTheme="minorHAnsi" w:eastAsia="Arial" w:hAnsiTheme="minorHAnsi" w:cstheme="minorHAnsi"/>
          <w:b/>
          <w:bCs/>
          <w:sz w:val="20"/>
          <w:szCs w:val="20"/>
        </w:rPr>
      </w:pPr>
    </w:p>
    <w:p w:rsidR="000408FD" w:rsidRPr="000F39C4" w:rsidRDefault="000408FD" w:rsidP="00754A3A">
      <w:pPr>
        <w:spacing w:before="0"/>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Late Updated: 6 July 2011 @ 11:30:00 AM</w:t>
      </w:r>
    </w:p>
    <w:p w:rsidR="000408FD" w:rsidRPr="000F39C4" w:rsidRDefault="000408FD" w:rsidP="00754A3A">
      <w:pPr>
        <w:spacing w:before="0"/>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Copy Printed: 0 XXX 0000 @ 0:00:00 AM</w:t>
      </w:r>
      <w:bookmarkStart w:id="0" w:name="id.d0bc1a1e2971"/>
      <w:bookmarkEnd w:id="0"/>
    </w:p>
    <w:p w:rsidR="000408FD" w:rsidRPr="000F39C4" w:rsidRDefault="000408FD" w:rsidP="00754A3A">
      <w:pPr>
        <w:spacing w:before="0"/>
        <w:rPr>
          <w:rFonts w:asciiTheme="minorHAnsi" w:eastAsia="Arial" w:hAnsiTheme="minorHAnsi" w:cstheme="minorHAnsi"/>
          <w:b/>
          <w:bCs/>
          <w:sz w:val="20"/>
          <w:szCs w:val="20"/>
        </w:rPr>
      </w:pPr>
    </w:p>
    <w:p w:rsidR="00EE20A4" w:rsidRDefault="000408FD" w:rsidP="00601375">
      <w:pPr>
        <w:pageBreakBefore/>
        <w:spacing w:before="0"/>
        <w:jc w:val="center"/>
        <w:rPr>
          <w:noProof/>
        </w:rPr>
      </w:pPr>
      <w:r w:rsidRPr="000F39C4">
        <w:rPr>
          <w:rFonts w:asciiTheme="minorHAnsi" w:hAnsiTheme="minorHAnsi" w:cstheme="minorHAnsi"/>
          <w:b/>
          <w:bCs/>
          <w:sz w:val="40"/>
          <w:szCs w:val="40"/>
        </w:rPr>
        <w:lastRenderedPageBreak/>
        <w:t>Table of Contents</w:t>
      </w:r>
      <w:r w:rsidR="00601375" w:rsidRPr="000F39C4">
        <w:rPr>
          <w:rFonts w:asciiTheme="minorHAnsi" w:hAnsiTheme="minorHAnsi" w:cstheme="minorHAnsi"/>
          <w:b/>
          <w:bCs/>
          <w:sz w:val="40"/>
          <w:szCs w:val="40"/>
        </w:rPr>
        <w:fldChar w:fldCharType="begin"/>
      </w:r>
      <w:r w:rsidR="00601375" w:rsidRPr="000F39C4">
        <w:rPr>
          <w:rFonts w:asciiTheme="minorHAnsi" w:hAnsiTheme="minorHAnsi" w:cstheme="minorHAnsi"/>
          <w:b/>
          <w:bCs/>
          <w:sz w:val="40"/>
          <w:szCs w:val="40"/>
        </w:rPr>
        <w:instrText xml:space="preserve"> TOC \o "1-2" \h \z \u </w:instrText>
      </w:r>
      <w:r w:rsidR="00601375" w:rsidRPr="000F39C4">
        <w:rPr>
          <w:rFonts w:asciiTheme="minorHAnsi" w:hAnsiTheme="minorHAnsi" w:cstheme="minorHAnsi"/>
          <w:b/>
          <w:bCs/>
          <w:sz w:val="40"/>
          <w:szCs w:val="40"/>
        </w:rPr>
        <w:fldChar w:fldCharType="separate"/>
      </w:r>
    </w:p>
    <w:bookmarkStart w:id="1" w:name="_GoBack"/>
    <w:bookmarkEnd w:id="1"/>
    <w:p w:rsidR="00EE20A4" w:rsidRDefault="00EE20A4">
      <w:pPr>
        <w:pStyle w:val="TOC1"/>
        <w:rPr>
          <w:rFonts w:asciiTheme="minorHAnsi" w:eastAsiaTheme="minorEastAsia" w:hAnsiTheme="minorHAnsi" w:cstheme="minorBidi"/>
          <w:b w:val="0"/>
          <w:bCs w:val="0"/>
          <w:caps w:val="0"/>
          <w:noProof/>
          <w:color w:val="auto"/>
          <w:sz w:val="22"/>
          <w:szCs w:val="22"/>
        </w:rPr>
      </w:pPr>
      <w:r w:rsidRPr="006E6E32">
        <w:rPr>
          <w:rStyle w:val="Hyperlink"/>
          <w:noProof/>
        </w:rPr>
        <w:fldChar w:fldCharType="begin"/>
      </w:r>
      <w:r w:rsidRPr="006E6E32">
        <w:rPr>
          <w:rStyle w:val="Hyperlink"/>
          <w:noProof/>
        </w:rPr>
        <w:instrText xml:space="preserve"> </w:instrText>
      </w:r>
      <w:r>
        <w:rPr>
          <w:noProof/>
        </w:rPr>
        <w:instrText>HYPERLINK \l "_Toc299271676"</w:instrText>
      </w:r>
      <w:r w:rsidRPr="006E6E32">
        <w:rPr>
          <w:rStyle w:val="Hyperlink"/>
          <w:noProof/>
        </w:rPr>
        <w:instrText xml:space="preserve"> </w:instrText>
      </w:r>
      <w:r w:rsidRPr="006E6E32">
        <w:rPr>
          <w:rStyle w:val="Hyperlink"/>
          <w:noProof/>
        </w:rPr>
      </w:r>
      <w:r w:rsidRPr="006E6E32">
        <w:rPr>
          <w:rStyle w:val="Hyperlink"/>
          <w:noProof/>
        </w:rPr>
        <w:fldChar w:fldCharType="separate"/>
      </w:r>
      <w:r w:rsidRPr="006E6E32">
        <w:rPr>
          <w:rStyle w:val="Hyperlink"/>
          <w:rFonts w:cstheme="minorHAnsi"/>
          <w:noProof/>
        </w:rPr>
        <w:t>1.</w:t>
      </w:r>
      <w:r>
        <w:rPr>
          <w:rFonts w:asciiTheme="minorHAnsi" w:eastAsiaTheme="minorEastAsia" w:hAnsiTheme="minorHAnsi" w:cstheme="minorBidi"/>
          <w:b w:val="0"/>
          <w:bCs w:val="0"/>
          <w:caps w:val="0"/>
          <w:noProof/>
          <w:color w:val="auto"/>
          <w:sz w:val="22"/>
          <w:szCs w:val="22"/>
        </w:rPr>
        <w:tab/>
      </w:r>
      <w:r w:rsidRPr="006E6E32">
        <w:rPr>
          <w:rStyle w:val="Hyperlink"/>
          <w:rFonts w:cstheme="minorHAnsi"/>
          <w:noProof/>
        </w:rPr>
        <w:t>General Organization</w:t>
      </w:r>
      <w:r>
        <w:rPr>
          <w:noProof/>
          <w:webHidden/>
        </w:rPr>
        <w:tab/>
      </w:r>
      <w:r>
        <w:rPr>
          <w:noProof/>
          <w:webHidden/>
        </w:rPr>
        <w:fldChar w:fldCharType="begin"/>
      </w:r>
      <w:r>
        <w:rPr>
          <w:noProof/>
          <w:webHidden/>
        </w:rPr>
        <w:instrText xml:space="preserve"> PAGEREF _Toc299271676 \h </w:instrText>
      </w:r>
      <w:r>
        <w:rPr>
          <w:noProof/>
          <w:webHidden/>
        </w:rPr>
      </w:r>
      <w:r>
        <w:rPr>
          <w:noProof/>
          <w:webHidden/>
        </w:rPr>
        <w:fldChar w:fldCharType="separate"/>
      </w:r>
      <w:r>
        <w:rPr>
          <w:noProof/>
          <w:webHidden/>
        </w:rPr>
        <w:t>3</w:t>
      </w:r>
      <w:r>
        <w:rPr>
          <w:noProof/>
          <w:webHidden/>
        </w:rPr>
        <w:fldChar w:fldCharType="end"/>
      </w:r>
      <w:r w:rsidRPr="006E6E32">
        <w:rPr>
          <w:rStyle w:val="Hyperlink"/>
          <w:noProof/>
        </w:rPr>
        <w:fldChar w:fldCharType="end"/>
      </w:r>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77" w:history="1">
        <w:r w:rsidRPr="006E6E32">
          <w:rPr>
            <w:rStyle w:val="Hyperlink"/>
            <w:rFonts w:cstheme="minorHAnsi"/>
            <w:noProof/>
          </w:rPr>
          <w:t>1.1.</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Project Manager</w:t>
        </w:r>
        <w:r>
          <w:rPr>
            <w:noProof/>
            <w:webHidden/>
          </w:rPr>
          <w:tab/>
        </w:r>
        <w:r>
          <w:rPr>
            <w:noProof/>
            <w:webHidden/>
          </w:rPr>
          <w:fldChar w:fldCharType="begin"/>
        </w:r>
        <w:r>
          <w:rPr>
            <w:noProof/>
            <w:webHidden/>
          </w:rPr>
          <w:instrText xml:space="preserve"> PAGEREF _Toc299271677 \h </w:instrText>
        </w:r>
        <w:r>
          <w:rPr>
            <w:noProof/>
            <w:webHidden/>
          </w:rPr>
        </w:r>
        <w:r>
          <w:rPr>
            <w:noProof/>
            <w:webHidden/>
          </w:rPr>
          <w:fldChar w:fldCharType="separate"/>
        </w:r>
        <w:r>
          <w:rPr>
            <w:noProof/>
            <w:webHidden/>
          </w:rPr>
          <w:t>3</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78" w:history="1">
        <w:r w:rsidRPr="006E6E32">
          <w:rPr>
            <w:rStyle w:val="Hyperlink"/>
            <w:rFonts w:cstheme="minorHAnsi"/>
            <w:noProof/>
          </w:rPr>
          <w:t>1.2.</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Project Oversight</w:t>
        </w:r>
        <w:r>
          <w:rPr>
            <w:noProof/>
            <w:webHidden/>
          </w:rPr>
          <w:tab/>
        </w:r>
        <w:r>
          <w:rPr>
            <w:noProof/>
            <w:webHidden/>
          </w:rPr>
          <w:fldChar w:fldCharType="begin"/>
        </w:r>
        <w:r>
          <w:rPr>
            <w:noProof/>
            <w:webHidden/>
          </w:rPr>
          <w:instrText xml:space="preserve"> PAGEREF _Toc299271678 \h </w:instrText>
        </w:r>
        <w:r>
          <w:rPr>
            <w:noProof/>
            <w:webHidden/>
          </w:rPr>
        </w:r>
        <w:r>
          <w:rPr>
            <w:noProof/>
            <w:webHidden/>
          </w:rPr>
          <w:fldChar w:fldCharType="separate"/>
        </w:r>
        <w:r>
          <w:rPr>
            <w:noProof/>
            <w:webHidden/>
          </w:rPr>
          <w:t>3</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79" w:history="1">
        <w:r w:rsidRPr="006E6E32">
          <w:rPr>
            <w:rStyle w:val="Hyperlink"/>
            <w:rFonts w:cstheme="minorHAnsi"/>
            <w:noProof/>
          </w:rPr>
          <w:t>1.3.</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Roles and Responsibilities</w:t>
        </w:r>
        <w:r>
          <w:rPr>
            <w:noProof/>
            <w:webHidden/>
          </w:rPr>
          <w:tab/>
        </w:r>
        <w:r>
          <w:rPr>
            <w:noProof/>
            <w:webHidden/>
          </w:rPr>
          <w:fldChar w:fldCharType="begin"/>
        </w:r>
        <w:r>
          <w:rPr>
            <w:noProof/>
            <w:webHidden/>
          </w:rPr>
          <w:instrText xml:space="preserve"> PAGEREF _Toc299271679 \h </w:instrText>
        </w:r>
        <w:r>
          <w:rPr>
            <w:noProof/>
            <w:webHidden/>
          </w:rPr>
        </w:r>
        <w:r>
          <w:rPr>
            <w:noProof/>
            <w:webHidden/>
          </w:rPr>
          <w:fldChar w:fldCharType="separate"/>
        </w:r>
        <w:r>
          <w:rPr>
            <w:noProof/>
            <w:webHidden/>
          </w:rPr>
          <w:t>4</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80" w:history="1">
        <w:r w:rsidRPr="006E6E32">
          <w:rPr>
            <w:rStyle w:val="Hyperlink"/>
            <w:rFonts w:cstheme="minorHAnsi"/>
            <w:noProof/>
          </w:rPr>
          <w:t>1.4.</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Project Constraints</w:t>
        </w:r>
        <w:r>
          <w:rPr>
            <w:noProof/>
            <w:webHidden/>
          </w:rPr>
          <w:tab/>
        </w:r>
        <w:r>
          <w:rPr>
            <w:noProof/>
            <w:webHidden/>
          </w:rPr>
          <w:fldChar w:fldCharType="begin"/>
        </w:r>
        <w:r>
          <w:rPr>
            <w:noProof/>
            <w:webHidden/>
          </w:rPr>
          <w:instrText xml:space="preserve"> PAGEREF _Toc299271680 \h </w:instrText>
        </w:r>
        <w:r>
          <w:rPr>
            <w:noProof/>
            <w:webHidden/>
          </w:rPr>
        </w:r>
        <w:r>
          <w:rPr>
            <w:noProof/>
            <w:webHidden/>
          </w:rPr>
          <w:fldChar w:fldCharType="separate"/>
        </w:r>
        <w:r>
          <w:rPr>
            <w:noProof/>
            <w:webHidden/>
          </w:rPr>
          <w:t>5</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81" w:history="1">
        <w:r w:rsidRPr="006E6E32">
          <w:rPr>
            <w:rStyle w:val="Hyperlink"/>
            <w:rFonts w:cstheme="minorHAnsi"/>
            <w:noProof/>
          </w:rPr>
          <w:t>1.5.</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Project Assumptions</w:t>
        </w:r>
        <w:r>
          <w:rPr>
            <w:noProof/>
            <w:webHidden/>
          </w:rPr>
          <w:tab/>
        </w:r>
        <w:r>
          <w:rPr>
            <w:noProof/>
            <w:webHidden/>
          </w:rPr>
          <w:fldChar w:fldCharType="begin"/>
        </w:r>
        <w:r>
          <w:rPr>
            <w:noProof/>
            <w:webHidden/>
          </w:rPr>
          <w:instrText xml:space="preserve"> PAGEREF _Toc299271681 \h </w:instrText>
        </w:r>
        <w:r>
          <w:rPr>
            <w:noProof/>
            <w:webHidden/>
          </w:rPr>
        </w:r>
        <w:r>
          <w:rPr>
            <w:noProof/>
            <w:webHidden/>
          </w:rPr>
          <w:fldChar w:fldCharType="separate"/>
        </w:r>
        <w:r>
          <w:rPr>
            <w:noProof/>
            <w:webHidden/>
          </w:rPr>
          <w:t>5</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82" w:history="1">
        <w:r w:rsidRPr="006E6E32">
          <w:rPr>
            <w:rStyle w:val="Hyperlink"/>
            <w:rFonts w:cstheme="minorHAnsi"/>
            <w:noProof/>
          </w:rPr>
          <w:t>1.6.</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Preliminary Schedule and Cost Estimates</w:t>
        </w:r>
        <w:r>
          <w:rPr>
            <w:noProof/>
            <w:webHidden/>
          </w:rPr>
          <w:tab/>
        </w:r>
        <w:r>
          <w:rPr>
            <w:noProof/>
            <w:webHidden/>
          </w:rPr>
          <w:fldChar w:fldCharType="begin"/>
        </w:r>
        <w:r>
          <w:rPr>
            <w:noProof/>
            <w:webHidden/>
          </w:rPr>
          <w:instrText xml:space="preserve"> PAGEREF _Toc299271682 \h </w:instrText>
        </w:r>
        <w:r>
          <w:rPr>
            <w:noProof/>
            <w:webHidden/>
          </w:rPr>
        </w:r>
        <w:r>
          <w:rPr>
            <w:noProof/>
            <w:webHidden/>
          </w:rPr>
          <w:fldChar w:fldCharType="separate"/>
        </w:r>
        <w:r>
          <w:rPr>
            <w:noProof/>
            <w:webHidden/>
          </w:rPr>
          <w:t>5</w:t>
        </w:r>
        <w:r>
          <w:rPr>
            <w:noProof/>
            <w:webHidden/>
          </w:rPr>
          <w:fldChar w:fldCharType="end"/>
        </w:r>
      </w:hyperlink>
    </w:p>
    <w:p w:rsidR="00EE20A4" w:rsidRDefault="00EE20A4">
      <w:pPr>
        <w:pStyle w:val="TOC1"/>
        <w:rPr>
          <w:rFonts w:asciiTheme="minorHAnsi" w:eastAsiaTheme="minorEastAsia" w:hAnsiTheme="minorHAnsi" w:cstheme="minorBidi"/>
          <w:b w:val="0"/>
          <w:bCs w:val="0"/>
          <w:caps w:val="0"/>
          <w:noProof/>
          <w:color w:val="auto"/>
          <w:sz w:val="22"/>
          <w:szCs w:val="22"/>
        </w:rPr>
      </w:pPr>
      <w:hyperlink w:anchor="_Toc299271683" w:history="1">
        <w:r w:rsidRPr="006E6E32">
          <w:rPr>
            <w:rStyle w:val="Hyperlink"/>
            <w:rFonts w:cstheme="minorHAnsi"/>
            <w:noProof/>
          </w:rPr>
          <w:t>2.</w:t>
        </w:r>
        <w:r>
          <w:rPr>
            <w:rFonts w:asciiTheme="minorHAnsi" w:eastAsiaTheme="minorEastAsia" w:hAnsiTheme="minorHAnsi" w:cstheme="minorBidi"/>
            <w:b w:val="0"/>
            <w:bCs w:val="0"/>
            <w:caps w:val="0"/>
            <w:noProof/>
            <w:color w:val="auto"/>
            <w:sz w:val="22"/>
            <w:szCs w:val="22"/>
          </w:rPr>
          <w:tab/>
        </w:r>
        <w:r w:rsidRPr="006E6E32">
          <w:rPr>
            <w:rStyle w:val="Hyperlink"/>
            <w:rFonts w:cstheme="minorHAnsi"/>
            <w:noProof/>
          </w:rPr>
          <w:t>Scope Statement</w:t>
        </w:r>
        <w:r>
          <w:rPr>
            <w:noProof/>
            <w:webHidden/>
          </w:rPr>
          <w:tab/>
        </w:r>
        <w:r>
          <w:rPr>
            <w:noProof/>
            <w:webHidden/>
          </w:rPr>
          <w:fldChar w:fldCharType="begin"/>
        </w:r>
        <w:r>
          <w:rPr>
            <w:noProof/>
            <w:webHidden/>
          </w:rPr>
          <w:instrText xml:space="preserve"> PAGEREF _Toc299271683 \h </w:instrText>
        </w:r>
        <w:r>
          <w:rPr>
            <w:noProof/>
            <w:webHidden/>
          </w:rPr>
        </w:r>
        <w:r>
          <w:rPr>
            <w:noProof/>
            <w:webHidden/>
          </w:rPr>
          <w:fldChar w:fldCharType="separate"/>
        </w:r>
        <w:r>
          <w:rPr>
            <w:noProof/>
            <w:webHidden/>
          </w:rPr>
          <w:t>7</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84" w:history="1">
        <w:r w:rsidRPr="006E6E32">
          <w:rPr>
            <w:rStyle w:val="Hyperlink"/>
            <w:rFonts w:cstheme="minorHAnsi"/>
            <w:noProof/>
          </w:rPr>
          <w:t>2.1.</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Overall Description</w:t>
        </w:r>
        <w:r>
          <w:rPr>
            <w:noProof/>
            <w:webHidden/>
          </w:rPr>
          <w:tab/>
        </w:r>
        <w:r>
          <w:rPr>
            <w:noProof/>
            <w:webHidden/>
          </w:rPr>
          <w:fldChar w:fldCharType="begin"/>
        </w:r>
        <w:r>
          <w:rPr>
            <w:noProof/>
            <w:webHidden/>
          </w:rPr>
          <w:instrText xml:space="preserve"> PAGEREF _Toc299271684 \h </w:instrText>
        </w:r>
        <w:r>
          <w:rPr>
            <w:noProof/>
            <w:webHidden/>
          </w:rPr>
        </w:r>
        <w:r>
          <w:rPr>
            <w:noProof/>
            <w:webHidden/>
          </w:rPr>
          <w:fldChar w:fldCharType="separate"/>
        </w:r>
        <w:r>
          <w:rPr>
            <w:noProof/>
            <w:webHidden/>
          </w:rPr>
          <w:t>7</w:t>
        </w:r>
        <w:r>
          <w:rPr>
            <w:noProof/>
            <w:webHidden/>
          </w:rPr>
          <w:fldChar w:fldCharType="end"/>
        </w:r>
      </w:hyperlink>
    </w:p>
    <w:p w:rsidR="00EE20A4" w:rsidRDefault="00EE20A4">
      <w:pPr>
        <w:pStyle w:val="TOC1"/>
        <w:rPr>
          <w:rFonts w:asciiTheme="minorHAnsi" w:eastAsiaTheme="minorEastAsia" w:hAnsiTheme="minorHAnsi" w:cstheme="minorBidi"/>
          <w:b w:val="0"/>
          <w:bCs w:val="0"/>
          <w:caps w:val="0"/>
          <w:noProof/>
          <w:color w:val="auto"/>
          <w:sz w:val="22"/>
          <w:szCs w:val="22"/>
        </w:rPr>
      </w:pPr>
      <w:hyperlink w:anchor="_Toc299271685" w:history="1">
        <w:r w:rsidRPr="006E6E32">
          <w:rPr>
            <w:rStyle w:val="Hyperlink"/>
            <w:rFonts w:cstheme="minorHAnsi"/>
            <w:noProof/>
          </w:rPr>
          <w:t>3.</w:t>
        </w:r>
        <w:r>
          <w:rPr>
            <w:rFonts w:asciiTheme="minorHAnsi" w:eastAsiaTheme="minorEastAsia" w:hAnsiTheme="minorHAnsi" w:cstheme="minorBidi"/>
            <w:b w:val="0"/>
            <w:bCs w:val="0"/>
            <w:caps w:val="0"/>
            <w:noProof/>
            <w:color w:val="auto"/>
            <w:sz w:val="22"/>
            <w:szCs w:val="22"/>
          </w:rPr>
          <w:tab/>
        </w:r>
        <w:r w:rsidRPr="006E6E32">
          <w:rPr>
            <w:rStyle w:val="Hyperlink"/>
            <w:rFonts w:cstheme="minorHAnsi"/>
            <w:noProof/>
          </w:rPr>
          <w:t>Cost Management Plan</w:t>
        </w:r>
        <w:r>
          <w:rPr>
            <w:noProof/>
            <w:webHidden/>
          </w:rPr>
          <w:tab/>
        </w:r>
        <w:r>
          <w:rPr>
            <w:noProof/>
            <w:webHidden/>
          </w:rPr>
          <w:fldChar w:fldCharType="begin"/>
        </w:r>
        <w:r>
          <w:rPr>
            <w:noProof/>
            <w:webHidden/>
          </w:rPr>
          <w:instrText xml:space="preserve"> PAGEREF _Toc299271685 \h </w:instrText>
        </w:r>
        <w:r>
          <w:rPr>
            <w:noProof/>
            <w:webHidden/>
          </w:rPr>
        </w:r>
        <w:r>
          <w:rPr>
            <w:noProof/>
            <w:webHidden/>
          </w:rPr>
          <w:fldChar w:fldCharType="separate"/>
        </w:r>
        <w:r>
          <w:rPr>
            <w:noProof/>
            <w:webHidden/>
          </w:rPr>
          <w:t>8</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86" w:history="1">
        <w:r w:rsidRPr="006E6E32">
          <w:rPr>
            <w:rStyle w:val="Hyperlink"/>
            <w:rFonts w:cstheme="minorHAnsi"/>
            <w:noProof/>
          </w:rPr>
          <w:t>3.1.</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Labor Management</w:t>
        </w:r>
        <w:r>
          <w:rPr>
            <w:noProof/>
            <w:webHidden/>
          </w:rPr>
          <w:tab/>
        </w:r>
        <w:r>
          <w:rPr>
            <w:noProof/>
            <w:webHidden/>
          </w:rPr>
          <w:fldChar w:fldCharType="begin"/>
        </w:r>
        <w:r>
          <w:rPr>
            <w:noProof/>
            <w:webHidden/>
          </w:rPr>
          <w:instrText xml:space="preserve"> PAGEREF _Toc299271686 \h </w:instrText>
        </w:r>
        <w:r>
          <w:rPr>
            <w:noProof/>
            <w:webHidden/>
          </w:rPr>
        </w:r>
        <w:r>
          <w:rPr>
            <w:noProof/>
            <w:webHidden/>
          </w:rPr>
          <w:fldChar w:fldCharType="separate"/>
        </w:r>
        <w:r>
          <w:rPr>
            <w:noProof/>
            <w:webHidden/>
          </w:rPr>
          <w:t>8</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87" w:history="1">
        <w:r w:rsidRPr="006E6E32">
          <w:rPr>
            <w:rStyle w:val="Hyperlink"/>
            <w:rFonts w:cstheme="minorHAnsi"/>
            <w:noProof/>
          </w:rPr>
          <w:t>3.2.</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Materials Management</w:t>
        </w:r>
        <w:r>
          <w:rPr>
            <w:noProof/>
            <w:webHidden/>
          </w:rPr>
          <w:tab/>
        </w:r>
        <w:r>
          <w:rPr>
            <w:noProof/>
            <w:webHidden/>
          </w:rPr>
          <w:fldChar w:fldCharType="begin"/>
        </w:r>
        <w:r>
          <w:rPr>
            <w:noProof/>
            <w:webHidden/>
          </w:rPr>
          <w:instrText xml:space="preserve"> PAGEREF _Toc299271687 \h </w:instrText>
        </w:r>
        <w:r>
          <w:rPr>
            <w:noProof/>
            <w:webHidden/>
          </w:rPr>
        </w:r>
        <w:r>
          <w:rPr>
            <w:noProof/>
            <w:webHidden/>
          </w:rPr>
          <w:fldChar w:fldCharType="separate"/>
        </w:r>
        <w:r>
          <w:rPr>
            <w:noProof/>
            <w:webHidden/>
          </w:rPr>
          <w:t>8</w:t>
        </w:r>
        <w:r>
          <w:rPr>
            <w:noProof/>
            <w:webHidden/>
          </w:rPr>
          <w:fldChar w:fldCharType="end"/>
        </w:r>
      </w:hyperlink>
    </w:p>
    <w:p w:rsidR="00EE20A4" w:rsidRDefault="00EE20A4">
      <w:pPr>
        <w:pStyle w:val="TOC1"/>
        <w:rPr>
          <w:rFonts w:asciiTheme="minorHAnsi" w:eastAsiaTheme="minorEastAsia" w:hAnsiTheme="minorHAnsi" w:cstheme="minorBidi"/>
          <w:b w:val="0"/>
          <w:bCs w:val="0"/>
          <w:caps w:val="0"/>
          <w:noProof/>
          <w:color w:val="auto"/>
          <w:sz w:val="22"/>
          <w:szCs w:val="22"/>
        </w:rPr>
      </w:pPr>
      <w:hyperlink w:anchor="_Toc299271688" w:history="1">
        <w:r w:rsidRPr="006E6E32">
          <w:rPr>
            <w:rStyle w:val="Hyperlink"/>
            <w:rFonts w:cstheme="minorHAnsi"/>
            <w:noProof/>
          </w:rPr>
          <w:t>4.</w:t>
        </w:r>
        <w:r>
          <w:rPr>
            <w:rFonts w:asciiTheme="minorHAnsi" w:eastAsiaTheme="minorEastAsia" w:hAnsiTheme="minorHAnsi" w:cstheme="minorBidi"/>
            <w:b w:val="0"/>
            <w:bCs w:val="0"/>
            <w:caps w:val="0"/>
            <w:noProof/>
            <w:color w:val="auto"/>
            <w:sz w:val="22"/>
            <w:szCs w:val="22"/>
          </w:rPr>
          <w:tab/>
        </w:r>
        <w:r w:rsidRPr="006E6E32">
          <w:rPr>
            <w:rStyle w:val="Hyperlink"/>
            <w:rFonts w:cstheme="minorHAnsi"/>
            <w:noProof/>
          </w:rPr>
          <w:t>Earned Value Management</w:t>
        </w:r>
        <w:r>
          <w:rPr>
            <w:noProof/>
            <w:webHidden/>
          </w:rPr>
          <w:tab/>
        </w:r>
        <w:r>
          <w:rPr>
            <w:noProof/>
            <w:webHidden/>
          </w:rPr>
          <w:fldChar w:fldCharType="begin"/>
        </w:r>
        <w:r>
          <w:rPr>
            <w:noProof/>
            <w:webHidden/>
          </w:rPr>
          <w:instrText xml:space="preserve"> PAGEREF _Toc299271688 \h </w:instrText>
        </w:r>
        <w:r>
          <w:rPr>
            <w:noProof/>
            <w:webHidden/>
          </w:rPr>
        </w:r>
        <w:r>
          <w:rPr>
            <w:noProof/>
            <w:webHidden/>
          </w:rPr>
          <w:fldChar w:fldCharType="separate"/>
        </w:r>
        <w:r>
          <w:rPr>
            <w:noProof/>
            <w:webHidden/>
          </w:rPr>
          <w:t>9</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89" w:history="1">
        <w:r w:rsidRPr="006E6E32">
          <w:rPr>
            <w:rStyle w:val="Hyperlink"/>
            <w:rFonts w:cstheme="minorHAnsi"/>
            <w:noProof/>
          </w:rPr>
          <w:t>4.1.</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Earned Value</w:t>
        </w:r>
        <w:r>
          <w:rPr>
            <w:noProof/>
            <w:webHidden/>
          </w:rPr>
          <w:tab/>
        </w:r>
        <w:r>
          <w:rPr>
            <w:noProof/>
            <w:webHidden/>
          </w:rPr>
          <w:fldChar w:fldCharType="begin"/>
        </w:r>
        <w:r>
          <w:rPr>
            <w:noProof/>
            <w:webHidden/>
          </w:rPr>
          <w:instrText xml:space="preserve"> PAGEREF _Toc299271689 \h </w:instrText>
        </w:r>
        <w:r>
          <w:rPr>
            <w:noProof/>
            <w:webHidden/>
          </w:rPr>
        </w:r>
        <w:r>
          <w:rPr>
            <w:noProof/>
            <w:webHidden/>
          </w:rPr>
          <w:fldChar w:fldCharType="separate"/>
        </w:r>
        <w:r>
          <w:rPr>
            <w:noProof/>
            <w:webHidden/>
          </w:rPr>
          <w:t>9</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90" w:history="1">
        <w:r w:rsidRPr="006E6E32">
          <w:rPr>
            <w:rStyle w:val="Hyperlink"/>
            <w:rFonts w:cstheme="minorHAnsi"/>
            <w:noProof/>
          </w:rPr>
          <w:t>4.2.</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Tracking Earned Value</w:t>
        </w:r>
        <w:r>
          <w:rPr>
            <w:noProof/>
            <w:webHidden/>
          </w:rPr>
          <w:tab/>
        </w:r>
        <w:r>
          <w:rPr>
            <w:noProof/>
            <w:webHidden/>
          </w:rPr>
          <w:fldChar w:fldCharType="begin"/>
        </w:r>
        <w:r>
          <w:rPr>
            <w:noProof/>
            <w:webHidden/>
          </w:rPr>
          <w:instrText xml:space="preserve"> PAGEREF _Toc299271690 \h </w:instrText>
        </w:r>
        <w:r>
          <w:rPr>
            <w:noProof/>
            <w:webHidden/>
          </w:rPr>
        </w:r>
        <w:r>
          <w:rPr>
            <w:noProof/>
            <w:webHidden/>
          </w:rPr>
          <w:fldChar w:fldCharType="separate"/>
        </w:r>
        <w:r>
          <w:rPr>
            <w:noProof/>
            <w:webHidden/>
          </w:rPr>
          <w:t>9</w:t>
        </w:r>
        <w:r>
          <w:rPr>
            <w:noProof/>
            <w:webHidden/>
          </w:rPr>
          <w:fldChar w:fldCharType="end"/>
        </w:r>
      </w:hyperlink>
    </w:p>
    <w:p w:rsidR="00EE20A4" w:rsidRDefault="00EE20A4">
      <w:pPr>
        <w:pStyle w:val="TOC1"/>
        <w:rPr>
          <w:rFonts w:asciiTheme="minorHAnsi" w:eastAsiaTheme="minorEastAsia" w:hAnsiTheme="minorHAnsi" w:cstheme="minorBidi"/>
          <w:b w:val="0"/>
          <w:bCs w:val="0"/>
          <w:caps w:val="0"/>
          <w:noProof/>
          <w:color w:val="auto"/>
          <w:sz w:val="22"/>
          <w:szCs w:val="22"/>
        </w:rPr>
      </w:pPr>
      <w:hyperlink w:anchor="_Toc299271691" w:history="1">
        <w:r w:rsidRPr="006E6E32">
          <w:rPr>
            <w:rStyle w:val="Hyperlink"/>
            <w:rFonts w:cstheme="minorHAnsi"/>
            <w:noProof/>
          </w:rPr>
          <w:t>5.</w:t>
        </w:r>
        <w:r>
          <w:rPr>
            <w:rFonts w:asciiTheme="minorHAnsi" w:eastAsiaTheme="minorEastAsia" w:hAnsiTheme="minorHAnsi" w:cstheme="minorBidi"/>
            <w:b w:val="0"/>
            <w:bCs w:val="0"/>
            <w:caps w:val="0"/>
            <w:noProof/>
            <w:color w:val="auto"/>
            <w:sz w:val="22"/>
            <w:szCs w:val="22"/>
          </w:rPr>
          <w:tab/>
        </w:r>
        <w:r w:rsidRPr="006E6E32">
          <w:rPr>
            <w:rStyle w:val="Hyperlink"/>
            <w:rFonts w:cstheme="minorHAnsi"/>
            <w:noProof/>
          </w:rPr>
          <w:t>Scope Management Plan</w:t>
        </w:r>
        <w:r>
          <w:rPr>
            <w:noProof/>
            <w:webHidden/>
          </w:rPr>
          <w:tab/>
        </w:r>
        <w:r>
          <w:rPr>
            <w:noProof/>
            <w:webHidden/>
          </w:rPr>
          <w:fldChar w:fldCharType="begin"/>
        </w:r>
        <w:r>
          <w:rPr>
            <w:noProof/>
            <w:webHidden/>
          </w:rPr>
          <w:instrText xml:space="preserve"> PAGEREF _Toc299271691 \h </w:instrText>
        </w:r>
        <w:r>
          <w:rPr>
            <w:noProof/>
            <w:webHidden/>
          </w:rPr>
        </w:r>
        <w:r>
          <w:rPr>
            <w:noProof/>
            <w:webHidden/>
          </w:rPr>
          <w:fldChar w:fldCharType="separate"/>
        </w:r>
        <w:r>
          <w:rPr>
            <w:noProof/>
            <w:webHidden/>
          </w:rPr>
          <w:t>10</w:t>
        </w:r>
        <w:r>
          <w:rPr>
            <w:noProof/>
            <w:webHidden/>
          </w:rPr>
          <w:fldChar w:fldCharType="end"/>
        </w:r>
      </w:hyperlink>
    </w:p>
    <w:p w:rsidR="00EE20A4" w:rsidRDefault="00EE20A4">
      <w:pPr>
        <w:pStyle w:val="TOC1"/>
        <w:rPr>
          <w:rFonts w:asciiTheme="minorHAnsi" w:eastAsiaTheme="minorEastAsia" w:hAnsiTheme="minorHAnsi" w:cstheme="minorBidi"/>
          <w:b w:val="0"/>
          <w:bCs w:val="0"/>
          <w:caps w:val="0"/>
          <w:noProof/>
          <w:color w:val="auto"/>
          <w:sz w:val="22"/>
          <w:szCs w:val="22"/>
        </w:rPr>
      </w:pPr>
      <w:hyperlink w:anchor="_Toc299271692" w:history="1">
        <w:r w:rsidRPr="006E6E32">
          <w:rPr>
            <w:rStyle w:val="Hyperlink"/>
            <w:rFonts w:cstheme="minorHAnsi"/>
            <w:noProof/>
          </w:rPr>
          <w:t>6.</w:t>
        </w:r>
        <w:r>
          <w:rPr>
            <w:rFonts w:asciiTheme="minorHAnsi" w:eastAsiaTheme="minorEastAsia" w:hAnsiTheme="minorHAnsi" w:cstheme="minorBidi"/>
            <w:b w:val="0"/>
            <w:bCs w:val="0"/>
            <w:caps w:val="0"/>
            <w:noProof/>
            <w:color w:val="auto"/>
            <w:sz w:val="22"/>
            <w:szCs w:val="22"/>
          </w:rPr>
          <w:tab/>
        </w:r>
        <w:r w:rsidRPr="006E6E32">
          <w:rPr>
            <w:rStyle w:val="Hyperlink"/>
            <w:rFonts w:cstheme="minorHAnsi"/>
            <w:noProof/>
          </w:rPr>
          <w:t>Work Breakdown Structure</w:t>
        </w:r>
        <w:r>
          <w:rPr>
            <w:noProof/>
            <w:webHidden/>
          </w:rPr>
          <w:tab/>
        </w:r>
        <w:r>
          <w:rPr>
            <w:noProof/>
            <w:webHidden/>
          </w:rPr>
          <w:fldChar w:fldCharType="begin"/>
        </w:r>
        <w:r>
          <w:rPr>
            <w:noProof/>
            <w:webHidden/>
          </w:rPr>
          <w:instrText xml:space="preserve"> PAGEREF _Toc299271692 \h </w:instrText>
        </w:r>
        <w:r>
          <w:rPr>
            <w:noProof/>
            <w:webHidden/>
          </w:rPr>
        </w:r>
        <w:r>
          <w:rPr>
            <w:noProof/>
            <w:webHidden/>
          </w:rPr>
          <w:fldChar w:fldCharType="separate"/>
        </w:r>
        <w:r>
          <w:rPr>
            <w:noProof/>
            <w:webHidden/>
          </w:rPr>
          <w:t>11</w:t>
        </w:r>
        <w:r>
          <w:rPr>
            <w:noProof/>
            <w:webHidden/>
          </w:rPr>
          <w:fldChar w:fldCharType="end"/>
        </w:r>
      </w:hyperlink>
    </w:p>
    <w:p w:rsidR="00EE20A4" w:rsidRDefault="00EE20A4">
      <w:pPr>
        <w:pStyle w:val="TOC1"/>
        <w:rPr>
          <w:rFonts w:asciiTheme="minorHAnsi" w:eastAsiaTheme="minorEastAsia" w:hAnsiTheme="minorHAnsi" w:cstheme="minorBidi"/>
          <w:b w:val="0"/>
          <w:bCs w:val="0"/>
          <w:caps w:val="0"/>
          <w:noProof/>
          <w:color w:val="auto"/>
          <w:sz w:val="22"/>
          <w:szCs w:val="22"/>
        </w:rPr>
      </w:pPr>
      <w:hyperlink w:anchor="_Toc299271693" w:history="1">
        <w:r w:rsidRPr="006E6E32">
          <w:rPr>
            <w:rStyle w:val="Hyperlink"/>
            <w:rFonts w:cstheme="minorHAnsi"/>
            <w:noProof/>
          </w:rPr>
          <w:t>7.</w:t>
        </w:r>
        <w:r>
          <w:rPr>
            <w:rFonts w:asciiTheme="minorHAnsi" w:eastAsiaTheme="minorEastAsia" w:hAnsiTheme="minorHAnsi" w:cstheme="minorBidi"/>
            <w:b w:val="0"/>
            <w:bCs w:val="0"/>
            <w:caps w:val="0"/>
            <w:noProof/>
            <w:color w:val="auto"/>
            <w:sz w:val="22"/>
            <w:szCs w:val="22"/>
          </w:rPr>
          <w:tab/>
        </w:r>
        <w:r w:rsidRPr="006E6E32">
          <w:rPr>
            <w:rStyle w:val="Hyperlink"/>
            <w:rFonts w:cstheme="minorHAnsi"/>
            <w:noProof/>
          </w:rPr>
          <w:t>Quality Management Plan</w:t>
        </w:r>
        <w:r>
          <w:rPr>
            <w:noProof/>
            <w:webHidden/>
          </w:rPr>
          <w:tab/>
        </w:r>
        <w:r>
          <w:rPr>
            <w:noProof/>
            <w:webHidden/>
          </w:rPr>
          <w:fldChar w:fldCharType="begin"/>
        </w:r>
        <w:r>
          <w:rPr>
            <w:noProof/>
            <w:webHidden/>
          </w:rPr>
          <w:instrText xml:space="preserve"> PAGEREF _Toc299271693 \h </w:instrText>
        </w:r>
        <w:r>
          <w:rPr>
            <w:noProof/>
            <w:webHidden/>
          </w:rPr>
        </w:r>
        <w:r>
          <w:rPr>
            <w:noProof/>
            <w:webHidden/>
          </w:rPr>
          <w:fldChar w:fldCharType="separate"/>
        </w:r>
        <w:r>
          <w:rPr>
            <w:noProof/>
            <w:webHidden/>
          </w:rPr>
          <w:t>22</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94" w:history="1">
        <w:r w:rsidRPr="006E6E32">
          <w:rPr>
            <w:rStyle w:val="Hyperlink"/>
            <w:rFonts w:cstheme="minorHAnsi"/>
            <w:noProof/>
          </w:rPr>
          <w:t>7.1.</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Purpose</w:t>
        </w:r>
        <w:r>
          <w:rPr>
            <w:noProof/>
            <w:webHidden/>
          </w:rPr>
          <w:tab/>
        </w:r>
        <w:r>
          <w:rPr>
            <w:noProof/>
            <w:webHidden/>
          </w:rPr>
          <w:fldChar w:fldCharType="begin"/>
        </w:r>
        <w:r>
          <w:rPr>
            <w:noProof/>
            <w:webHidden/>
          </w:rPr>
          <w:instrText xml:space="preserve"> PAGEREF _Toc299271694 \h </w:instrText>
        </w:r>
        <w:r>
          <w:rPr>
            <w:noProof/>
            <w:webHidden/>
          </w:rPr>
        </w:r>
        <w:r>
          <w:rPr>
            <w:noProof/>
            <w:webHidden/>
          </w:rPr>
          <w:fldChar w:fldCharType="separate"/>
        </w:r>
        <w:r>
          <w:rPr>
            <w:noProof/>
            <w:webHidden/>
          </w:rPr>
          <w:t>22</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95" w:history="1">
        <w:r w:rsidRPr="006E6E32">
          <w:rPr>
            <w:rStyle w:val="Hyperlink"/>
            <w:rFonts w:cstheme="minorHAnsi"/>
            <w:noProof/>
          </w:rPr>
          <w:t>7.2.</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Plan Components</w:t>
        </w:r>
        <w:r>
          <w:rPr>
            <w:noProof/>
            <w:webHidden/>
          </w:rPr>
          <w:tab/>
        </w:r>
        <w:r>
          <w:rPr>
            <w:noProof/>
            <w:webHidden/>
          </w:rPr>
          <w:fldChar w:fldCharType="begin"/>
        </w:r>
        <w:r>
          <w:rPr>
            <w:noProof/>
            <w:webHidden/>
          </w:rPr>
          <w:instrText xml:space="preserve"> PAGEREF _Toc299271695 \h </w:instrText>
        </w:r>
        <w:r>
          <w:rPr>
            <w:noProof/>
            <w:webHidden/>
          </w:rPr>
        </w:r>
        <w:r>
          <w:rPr>
            <w:noProof/>
            <w:webHidden/>
          </w:rPr>
          <w:fldChar w:fldCharType="separate"/>
        </w:r>
        <w:r>
          <w:rPr>
            <w:noProof/>
            <w:webHidden/>
          </w:rPr>
          <w:t>22</w:t>
        </w:r>
        <w:r>
          <w:rPr>
            <w:noProof/>
            <w:webHidden/>
          </w:rPr>
          <w:fldChar w:fldCharType="end"/>
        </w:r>
      </w:hyperlink>
    </w:p>
    <w:p w:rsidR="00EE20A4" w:rsidRDefault="00EE20A4">
      <w:pPr>
        <w:pStyle w:val="TOC1"/>
        <w:rPr>
          <w:rFonts w:asciiTheme="minorHAnsi" w:eastAsiaTheme="minorEastAsia" w:hAnsiTheme="minorHAnsi" w:cstheme="minorBidi"/>
          <w:b w:val="0"/>
          <w:bCs w:val="0"/>
          <w:caps w:val="0"/>
          <w:noProof/>
          <w:color w:val="auto"/>
          <w:sz w:val="22"/>
          <w:szCs w:val="22"/>
        </w:rPr>
      </w:pPr>
      <w:hyperlink w:anchor="_Toc299271696" w:history="1">
        <w:r w:rsidRPr="006E6E32">
          <w:rPr>
            <w:rStyle w:val="Hyperlink"/>
            <w:rFonts w:cstheme="minorHAnsi"/>
            <w:noProof/>
          </w:rPr>
          <w:t>8.</w:t>
        </w:r>
        <w:r>
          <w:rPr>
            <w:rFonts w:asciiTheme="minorHAnsi" w:eastAsiaTheme="minorEastAsia" w:hAnsiTheme="minorHAnsi" w:cstheme="minorBidi"/>
            <w:b w:val="0"/>
            <w:bCs w:val="0"/>
            <w:caps w:val="0"/>
            <w:noProof/>
            <w:color w:val="auto"/>
            <w:sz w:val="22"/>
            <w:szCs w:val="22"/>
          </w:rPr>
          <w:tab/>
        </w:r>
        <w:r w:rsidRPr="006E6E32">
          <w:rPr>
            <w:rStyle w:val="Hyperlink"/>
            <w:rFonts w:cstheme="minorHAnsi"/>
            <w:noProof/>
          </w:rPr>
          <w:t>Communications Plan</w:t>
        </w:r>
        <w:r>
          <w:rPr>
            <w:noProof/>
            <w:webHidden/>
          </w:rPr>
          <w:tab/>
        </w:r>
        <w:r>
          <w:rPr>
            <w:noProof/>
            <w:webHidden/>
          </w:rPr>
          <w:fldChar w:fldCharType="begin"/>
        </w:r>
        <w:r>
          <w:rPr>
            <w:noProof/>
            <w:webHidden/>
          </w:rPr>
          <w:instrText xml:space="preserve"> PAGEREF _Toc299271696 \h </w:instrText>
        </w:r>
        <w:r>
          <w:rPr>
            <w:noProof/>
            <w:webHidden/>
          </w:rPr>
        </w:r>
        <w:r>
          <w:rPr>
            <w:noProof/>
            <w:webHidden/>
          </w:rPr>
          <w:fldChar w:fldCharType="separate"/>
        </w:r>
        <w:r>
          <w:rPr>
            <w:noProof/>
            <w:webHidden/>
          </w:rPr>
          <w:t>24</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97" w:history="1">
        <w:r w:rsidRPr="006E6E32">
          <w:rPr>
            <w:rStyle w:val="Hyperlink"/>
            <w:rFonts w:cstheme="minorHAnsi"/>
            <w:noProof/>
          </w:rPr>
          <w:t>8.1.</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Team Communication</w:t>
        </w:r>
        <w:r>
          <w:rPr>
            <w:noProof/>
            <w:webHidden/>
          </w:rPr>
          <w:tab/>
        </w:r>
        <w:r>
          <w:rPr>
            <w:noProof/>
            <w:webHidden/>
          </w:rPr>
          <w:fldChar w:fldCharType="begin"/>
        </w:r>
        <w:r>
          <w:rPr>
            <w:noProof/>
            <w:webHidden/>
          </w:rPr>
          <w:instrText xml:space="preserve"> PAGEREF _Toc299271697 \h </w:instrText>
        </w:r>
        <w:r>
          <w:rPr>
            <w:noProof/>
            <w:webHidden/>
          </w:rPr>
        </w:r>
        <w:r>
          <w:rPr>
            <w:noProof/>
            <w:webHidden/>
          </w:rPr>
          <w:fldChar w:fldCharType="separate"/>
        </w:r>
        <w:r>
          <w:rPr>
            <w:noProof/>
            <w:webHidden/>
          </w:rPr>
          <w:t>24</w:t>
        </w:r>
        <w:r>
          <w:rPr>
            <w:noProof/>
            <w:webHidden/>
          </w:rPr>
          <w:fldChar w:fldCharType="end"/>
        </w:r>
      </w:hyperlink>
    </w:p>
    <w:p w:rsidR="00EE20A4" w:rsidRDefault="00EE20A4">
      <w:pPr>
        <w:pStyle w:val="TOC1"/>
        <w:rPr>
          <w:rFonts w:asciiTheme="minorHAnsi" w:eastAsiaTheme="minorEastAsia" w:hAnsiTheme="minorHAnsi" w:cstheme="minorBidi"/>
          <w:b w:val="0"/>
          <w:bCs w:val="0"/>
          <w:caps w:val="0"/>
          <w:noProof/>
          <w:color w:val="auto"/>
          <w:sz w:val="22"/>
          <w:szCs w:val="22"/>
        </w:rPr>
      </w:pPr>
      <w:hyperlink w:anchor="_Toc299271698" w:history="1">
        <w:r w:rsidRPr="006E6E32">
          <w:rPr>
            <w:rStyle w:val="Hyperlink"/>
            <w:rFonts w:cstheme="minorHAnsi"/>
            <w:noProof/>
          </w:rPr>
          <w:t>9.</w:t>
        </w:r>
        <w:r>
          <w:rPr>
            <w:rFonts w:asciiTheme="minorHAnsi" w:eastAsiaTheme="minorEastAsia" w:hAnsiTheme="minorHAnsi" w:cstheme="minorBidi"/>
            <w:b w:val="0"/>
            <w:bCs w:val="0"/>
            <w:caps w:val="0"/>
            <w:noProof/>
            <w:color w:val="auto"/>
            <w:sz w:val="22"/>
            <w:szCs w:val="22"/>
          </w:rPr>
          <w:tab/>
        </w:r>
        <w:r w:rsidRPr="006E6E32">
          <w:rPr>
            <w:rStyle w:val="Hyperlink"/>
            <w:rFonts w:cstheme="minorHAnsi"/>
            <w:noProof/>
          </w:rPr>
          <w:t>Change Management Plan</w:t>
        </w:r>
        <w:r>
          <w:rPr>
            <w:noProof/>
            <w:webHidden/>
          </w:rPr>
          <w:tab/>
        </w:r>
        <w:r>
          <w:rPr>
            <w:noProof/>
            <w:webHidden/>
          </w:rPr>
          <w:fldChar w:fldCharType="begin"/>
        </w:r>
        <w:r>
          <w:rPr>
            <w:noProof/>
            <w:webHidden/>
          </w:rPr>
          <w:instrText xml:space="preserve"> PAGEREF _Toc299271698 \h </w:instrText>
        </w:r>
        <w:r>
          <w:rPr>
            <w:noProof/>
            <w:webHidden/>
          </w:rPr>
        </w:r>
        <w:r>
          <w:rPr>
            <w:noProof/>
            <w:webHidden/>
          </w:rPr>
          <w:fldChar w:fldCharType="separate"/>
        </w:r>
        <w:r>
          <w:rPr>
            <w:noProof/>
            <w:webHidden/>
          </w:rPr>
          <w:t>25</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699" w:history="1">
        <w:r w:rsidRPr="006E6E32">
          <w:rPr>
            <w:rStyle w:val="Hyperlink"/>
            <w:rFonts w:cstheme="minorHAnsi"/>
            <w:noProof/>
          </w:rPr>
          <w:t>9.1.</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Purpose of Integrated Change Management Plan</w:t>
        </w:r>
        <w:r>
          <w:rPr>
            <w:noProof/>
            <w:webHidden/>
          </w:rPr>
          <w:tab/>
        </w:r>
        <w:r>
          <w:rPr>
            <w:noProof/>
            <w:webHidden/>
          </w:rPr>
          <w:fldChar w:fldCharType="begin"/>
        </w:r>
        <w:r>
          <w:rPr>
            <w:noProof/>
            <w:webHidden/>
          </w:rPr>
          <w:instrText xml:space="preserve"> PAGEREF _Toc299271699 \h </w:instrText>
        </w:r>
        <w:r>
          <w:rPr>
            <w:noProof/>
            <w:webHidden/>
          </w:rPr>
        </w:r>
        <w:r>
          <w:rPr>
            <w:noProof/>
            <w:webHidden/>
          </w:rPr>
          <w:fldChar w:fldCharType="separate"/>
        </w:r>
        <w:r>
          <w:rPr>
            <w:noProof/>
            <w:webHidden/>
          </w:rPr>
          <w:t>25</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00" w:history="1">
        <w:r w:rsidRPr="006E6E32">
          <w:rPr>
            <w:rStyle w:val="Hyperlink"/>
            <w:rFonts w:cstheme="minorHAnsi"/>
            <w:noProof/>
          </w:rPr>
          <w:t>9.2.</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Roles and Responsibilities</w:t>
        </w:r>
        <w:r>
          <w:rPr>
            <w:noProof/>
            <w:webHidden/>
          </w:rPr>
          <w:tab/>
        </w:r>
        <w:r>
          <w:rPr>
            <w:noProof/>
            <w:webHidden/>
          </w:rPr>
          <w:fldChar w:fldCharType="begin"/>
        </w:r>
        <w:r>
          <w:rPr>
            <w:noProof/>
            <w:webHidden/>
          </w:rPr>
          <w:instrText xml:space="preserve"> PAGEREF _Toc299271700 \h </w:instrText>
        </w:r>
        <w:r>
          <w:rPr>
            <w:noProof/>
            <w:webHidden/>
          </w:rPr>
        </w:r>
        <w:r>
          <w:rPr>
            <w:noProof/>
            <w:webHidden/>
          </w:rPr>
          <w:fldChar w:fldCharType="separate"/>
        </w:r>
        <w:r>
          <w:rPr>
            <w:noProof/>
            <w:webHidden/>
          </w:rPr>
          <w:t>25</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01" w:history="1">
        <w:r w:rsidRPr="006E6E32">
          <w:rPr>
            <w:rStyle w:val="Hyperlink"/>
            <w:rFonts w:cstheme="minorHAnsi"/>
            <w:noProof/>
          </w:rPr>
          <w:t>9.3.</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Review and Approval Process</w:t>
        </w:r>
        <w:r>
          <w:rPr>
            <w:noProof/>
            <w:webHidden/>
          </w:rPr>
          <w:tab/>
        </w:r>
        <w:r>
          <w:rPr>
            <w:noProof/>
            <w:webHidden/>
          </w:rPr>
          <w:fldChar w:fldCharType="begin"/>
        </w:r>
        <w:r>
          <w:rPr>
            <w:noProof/>
            <w:webHidden/>
          </w:rPr>
          <w:instrText xml:space="preserve"> PAGEREF _Toc299271701 \h </w:instrText>
        </w:r>
        <w:r>
          <w:rPr>
            <w:noProof/>
            <w:webHidden/>
          </w:rPr>
        </w:r>
        <w:r>
          <w:rPr>
            <w:noProof/>
            <w:webHidden/>
          </w:rPr>
          <w:fldChar w:fldCharType="separate"/>
        </w:r>
        <w:r>
          <w:rPr>
            <w:noProof/>
            <w:webHidden/>
          </w:rPr>
          <w:t>25</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02" w:history="1">
        <w:r w:rsidRPr="006E6E32">
          <w:rPr>
            <w:rStyle w:val="Hyperlink"/>
            <w:rFonts w:cstheme="minorHAnsi"/>
            <w:noProof/>
          </w:rPr>
          <w:t>9.4.</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Change Identification, Documentation, Implementation and Reporting</w:t>
        </w:r>
        <w:r>
          <w:rPr>
            <w:noProof/>
            <w:webHidden/>
          </w:rPr>
          <w:tab/>
        </w:r>
        <w:r>
          <w:rPr>
            <w:noProof/>
            <w:webHidden/>
          </w:rPr>
          <w:fldChar w:fldCharType="begin"/>
        </w:r>
        <w:r>
          <w:rPr>
            <w:noProof/>
            <w:webHidden/>
          </w:rPr>
          <w:instrText xml:space="preserve"> PAGEREF _Toc299271702 \h </w:instrText>
        </w:r>
        <w:r>
          <w:rPr>
            <w:noProof/>
            <w:webHidden/>
          </w:rPr>
        </w:r>
        <w:r>
          <w:rPr>
            <w:noProof/>
            <w:webHidden/>
          </w:rPr>
          <w:fldChar w:fldCharType="separate"/>
        </w:r>
        <w:r>
          <w:rPr>
            <w:noProof/>
            <w:webHidden/>
          </w:rPr>
          <w:t>26</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03" w:history="1">
        <w:r w:rsidRPr="006E6E32">
          <w:rPr>
            <w:rStyle w:val="Hyperlink"/>
            <w:rFonts w:cstheme="minorHAnsi"/>
            <w:noProof/>
          </w:rPr>
          <w:t>9.5.</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Re-baselining</w:t>
        </w:r>
        <w:r>
          <w:rPr>
            <w:noProof/>
            <w:webHidden/>
          </w:rPr>
          <w:tab/>
        </w:r>
        <w:r>
          <w:rPr>
            <w:noProof/>
            <w:webHidden/>
          </w:rPr>
          <w:fldChar w:fldCharType="begin"/>
        </w:r>
        <w:r>
          <w:rPr>
            <w:noProof/>
            <w:webHidden/>
          </w:rPr>
          <w:instrText xml:space="preserve"> PAGEREF _Toc299271703 \h </w:instrText>
        </w:r>
        <w:r>
          <w:rPr>
            <w:noProof/>
            <w:webHidden/>
          </w:rPr>
        </w:r>
        <w:r>
          <w:rPr>
            <w:noProof/>
            <w:webHidden/>
          </w:rPr>
          <w:fldChar w:fldCharType="separate"/>
        </w:r>
        <w:r>
          <w:rPr>
            <w:noProof/>
            <w:webHidden/>
          </w:rPr>
          <w:t>27</w:t>
        </w:r>
        <w:r>
          <w:rPr>
            <w:noProof/>
            <w:webHidden/>
          </w:rPr>
          <w:fldChar w:fldCharType="end"/>
        </w:r>
      </w:hyperlink>
    </w:p>
    <w:p w:rsidR="00EE20A4" w:rsidRDefault="00EE20A4">
      <w:pPr>
        <w:pStyle w:val="TOC1"/>
        <w:rPr>
          <w:rFonts w:asciiTheme="minorHAnsi" w:eastAsiaTheme="minorEastAsia" w:hAnsiTheme="minorHAnsi" w:cstheme="minorBidi"/>
          <w:b w:val="0"/>
          <w:bCs w:val="0"/>
          <w:caps w:val="0"/>
          <w:noProof/>
          <w:color w:val="auto"/>
          <w:sz w:val="22"/>
          <w:szCs w:val="22"/>
        </w:rPr>
      </w:pPr>
      <w:hyperlink w:anchor="_Toc299271704" w:history="1">
        <w:r w:rsidRPr="006E6E32">
          <w:rPr>
            <w:rStyle w:val="Hyperlink"/>
            <w:rFonts w:cstheme="minorHAnsi"/>
            <w:noProof/>
          </w:rPr>
          <w:t>10.</w:t>
        </w:r>
        <w:r>
          <w:rPr>
            <w:rFonts w:asciiTheme="minorHAnsi" w:eastAsiaTheme="minorEastAsia" w:hAnsiTheme="minorHAnsi" w:cstheme="minorBidi"/>
            <w:b w:val="0"/>
            <w:bCs w:val="0"/>
            <w:caps w:val="0"/>
            <w:noProof/>
            <w:color w:val="auto"/>
            <w:sz w:val="22"/>
            <w:szCs w:val="22"/>
          </w:rPr>
          <w:tab/>
        </w:r>
        <w:r w:rsidRPr="006E6E32">
          <w:rPr>
            <w:rStyle w:val="Hyperlink"/>
            <w:rFonts w:cstheme="minorHAnsi"/>
            <w:noProof/>
          </w:rPr>
          <w:t>Risk Management Plan</w:t>
        </w:r>
        <w:r>
          <w:rPr>
            <w:noProof/>
            <w:webHidden/>
          </w:rPr>
          <w:tab/>
        </w:r>
        <w:r>
          <w:rPr>
            <w:noProof/>
            <w:webHidden/>
          </w:rPr>
          <w:fldChar w:fldCharType="begin"/>
        </w:r>
        <w:r>
          <w:rPr>
            <w:noProof/>
            <w:webHidden/>
          </w:rPr>
          <w:instrText xml:space="preserve"> PAGEREF _Toc299271704 \h </w:instrText>
        </w:r>
        <w:r>
          <w:rPr>
            <w:noProof/>
            <w:webHidden/>
          </w:rPr>
        </w:r>
        <w:r>
          <w:rPr>
            <w:noProof/>
            <w:webHidden/>
          </w:rPr>
          <w:fldChar w:fldCharType="separate"/>
        </w:r>
        <w:r>
          <w:rPr>
            <w:noProof/>
            <w:webHidden/>
          </w:rPr>
          <w:t>28</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05" w:history="1">
        <w:r w:rsidRPr="006E6E32">
          <w:rPr>
            <w:rStyle w:val="Hyperlink"/>
            <w:rFonts w:cstheme="minorHAnsi"/>
            <w:noProof/>
          </w:rPr>
          <w:t>10.1.</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Purpose of Risk Management Plan</w:t>
        </w:r>
        <w:r>
          <w:rPr>
            <w:noProof/>
            <w:webHidden/>
          </w:rPr>
          <w:tab/>
        </w:r>
        <w:r>
          <w:rPr>
            <w:noProof/>
            <w:webHidden/>
          </w:rPr>
          <w:fldChar w:fldCharType="begin"/>
        </w:r>
        <w:r>
          <w:rPr>
            <w:noProof/>
            <w:webHidden/>
          </w:rPr>
          <w:instrText xml:space="preserve"> PAGEREF _Toc299271705 \h </w:instrText>
        </w:r>
        <w:r>
          <w:rPr>
            <w:noProof/>
            <w:webHidden/>
          </w:rPr>
        </w:r>
        <w:r>
          <w:rPr>
            <w:noProof/>
            <w:webHidden/>
          </w:rPr>
          <w:fldChar w:fldCharType="separate"/>
        </w:r>
        <w:r>
          <w:rPr>
            <w:noProof/>
            <w:webHidden/>
          </w:rPr>
          <w:t>28</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06" w:history="1">
        <w:r w:rsidRPr="006E6E32">
          <w:rPr>
            <w:rStyle w:val="Hyperlink"/>
            <w:rFonts w:cstheme="minorHAnsi"/>
            <w:noProof/>
          </w:rPr>
          <w:t>10.2.</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Roles and Responsibilities</w:t>
        </w:r>
        <w:r>
          <w:rPr>
            <w:noProof/>
            <w:webHidden/>
          </w:rPr>
          <w:tab/>
        </w:r>
        <w:r>
          <w:rPr>
            <w:noProof/>
            <w:webHidden/>
          </w:rPr>
          <w:fldChar w:fldCharType="begin"/>
        </w:r>
        <w:r>
          <w:rPr>
            <w:noProof/>
            <w:webHidden/>
          </w:rPr>
          <w:instrText xml:space="preserve"> PAGEREF _Toc299271706 \h </w:instrText>
        </w:r>
        <w:r>
          <w:rPr>
            <w:noProof/>
            <w:webHidden/>
          </w:rPr>
        </w:r>
        <w:r>
          <w:rPr>
            <w:noProof/>
            <w:webHidden/>
          </w:rPr>
          <w:fldChar w:fldCharType="separate"/>
        </w:r>
        <w:r>
          <w:rPr>
            <w:noProof/>
            <w:webHidden/>
          </w:rPr>
          <w:t>28</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07" w:history="1">
        <w:r w:rsidRPr="006E6E32">
          <w:rPr>
            <w:rStyle w:val="Hyperlink"/>
            <w:rFonts w:cstheme="minorHAnsi"/>
            <w:noProof/>
          </w:rPr>
          <w:t>10.3.</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Risk Identification</w:t>
        </w:r>
        <w:r>
          <w:rPr>
            <w:noProof/>
            <w:webHidden/>
          </w:rPr>
          <w:tab/>
        </w:r>
        <w:r>
          <w:rPr>
            <w:noProof/>
            <w:webHidden/>
          </w:rPr>
          <w:fldChar w:fldCharType="begin"/>
        </w:r>
        <w:r>
          <w:rPr>
            <w:noProof/>
            <w:webHidden/>
          </w:rPr>
          <w:instrText xml:space="preserve"> PAGEREF _Toc299271707 \h </w:instrText>
        </w:r>
        <w:r>
          <w:rPr>
            <w:noProof/>
            <w:webHidden/>
          </w:rPr>
        </w:r>
        <w:r>
          <w:rPr>
            <w:noProof/>
            <w:webHidden/>
          </w:rPr>
          <w:fldChar w:fldCharType="separate"/>
        </w:r>
        <w:r>
          <w:rPr>
            <w:noProof/>
            <w:webHidden/>
          </w:rPr>
          <w:t>28</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08" w:history="1">
        <w:r w:rsidRPr="006E6E32">
          <w:rPr>
            <w:rStyle w:val="Hyperlink"/>
            <w:rFonts w:cstheme="minorHAnsi"/>
            <w:noProof/>
          </w:rPr>
          <w:t>10.4.</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Risk Triggers</w:t>
        </w:r>
        <w:r>
          <w:rPr>
            <w:noProof/>
            <w:webHidden/>
          </w:rPr>
          <w:tab/>
        </w:r>
        <w:r>
          <w:rPr>
            <w:noProof/>
            <w:webHidden/>
          </w:rPr>
          <w:fldChar w:fldCharType="begin"/>
        </w:r>
        <w:r>
          <w:rPr>
            <w:noProof/>
            <w:webHidden/>
          </w:rPr>
          <w:instrText xml:space="preserve"> PAGEREF _Toc299271708 \h </w:instrText>
        </w:r>
        <w:r>
          <w:rPr>
            <w:noProof/>
            <w:webHidden/>
          </w:rPr>
        </w:r>
        <w:r>
          <w:rPr>
            <w:noProof/>
            <w:webHidden/>
          </w:rPr>
          <w:fldChar w:fldCharType="separate"/>
        </w:r>
        <w:r>
          <w:rPr>
            <w:noProof/>
            <w:webHidden/>
          </w:rPr>
          <w:t>28</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09" w:history="1">
        <w:r w:rsidRPr="006E6E32">
          <w:rPr>
            <w:rStyle w:val="Hyperlink"/>
            <w:rFonts w:cstheme="minorHAnsi"/>
            <w:noProof/>
          </w:rPr>
          <w:t>10.5.</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Risk Analysis</w:t>
        </w:r>
        <w:r>
          <w:rPr>
            <w:noProof/>
            <w:webHidden/>
          </w:rPr>
          <w:tab/>
        </w:r>
        <w:r>
          <w:rPr>
            <w:noProof/>
            <w:webHidden/>
          </w:rPr>
          <w:fldChar w:fldCharType="begin"/>
        </w:r>
        <w:r>
          <w:rPr>
            <w:noProof/>
            <w:webHidden/>
          </w:rPr>
          <w:instrText xml:space="preserve"> PAGEREF _Toc299271709 \h </w:instrText>
        </w:r>
        <w:r>
          <w:rPr>
            <w:noProof/>
            <w:webHidden/>
          </w:rPr>
        </w:r>
        <w:r>
          <w:rPr>
            <w:noProof/>
            <w:webHidden/>
          </w:rPr>
          <w:fldChar w:fldCharType="separate"/>
        </w:r>
        <w:r>
          <w:rPr>
            <w:noProof/>
            <w:webHidden/>
          </w:rPr>
          <w:t>29</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10" w:history="1">
        <w:r w:rsidRPr="006E6E32">
          <w:rPr>
            <w:rStyle w:val="Hyperlink"/>
            <w:rFonts w:cstheme="minorHAnsi"/>
            <w:noProof/>
          </w:rPr>
          <w:t>10.6.</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Risk Severity</w:t>
        </w:r>
        <w:r>
          <w:rPr>
            <w:noProof/>
            <w:webHidden/>
          </w:rPr>
          <w:tab/>
        </w:r>
        <w:r>
          <w:rPr>
            <w:noProof/>
            <w:webHidden/>
          </w:rPr>
          <w:fldChar w:fldCharType="begin"/>
        </w:r>
        <w:r>
          <w:rPr>
            <w:noProof/>
            <w:webHidden/>
          </w:rPr>
          <w:instrText xml:space="preserve"> PAGEREF _Toc299271710 \h </w:instrText>
        </w:r>
        <w:r>
          <w:rPr>
            <w:noProof/>
            <w:webHidden/>
          </w:rPr>
        </w:r>
        <w:r>
          <w:rPr>
            <w:noProof/>
            <w:webHidden/>
          </w:rPr>
          <w:fldChar w:fldCharType="separate"/>
        </w:r>
        <w:r>
          <w:rPr>
            <w:noProof/>
            <w:webHidden/>
          </w:rPr>
          <w:t>30</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11" w:history="1">
        <w:r w:rsidRPr="006E6E32">
          <w:rPr>
            <w:rStyle w:val="Hyperlink"/>
            <w:rFonts w:cstheme="minorHAnsi"/>
            <w:noProof/>
          </w:rPr>
          <w:t>10.7.</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Risk Response Planning</w:t>
        </w:r>
        <w:r>
          <w:rPr>
            <w:noProof/>
            <w:webHidden/>
          </w:rPr>
          <w:tab/>
        </w:r>
        <w:r>
          <w:rPr>
            <w:noProof/>
            <w:webHidden/>
          </w:rPr>
          <w:fldChar w:fldCharType="begin"/>
        </w:r>
        <w:r>
          <w:rPr>
            <w:noProof/>
            <w:webHidden/>
          </w:rPr>
          <w:instrText xml:space="preserve"> PAGEREF _Toc299271711 \h </w:instrText>
        </w:r>
        <w:r>
          <w:rPr>
            <w:noProof/>
            <w:webHidden/>
          </w:rPr>
        </w:r>
        <w:r>
          <w:rPr>
            <w:noProof/>
            <w:webHidden/>
          </w:rPr>
          <w:fldChar w:fldCharType="separate"/>
        </w:r>
        <w:r>
          <w:rPr>
            <w:noProof/>
            <w:webHidden/>
          </w:rPr>
          <w:t>30</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12" w:history="1">
        <w:r w:rsidRPr="006E6E32">
          <w:rPr>
            <w:rStyle w:val="Hyperlink"/>
            <w:rFonts w:cstheme="minorHAnsi"/>
            <w:noProof/>
          </w:rPr>
          <w:t>10.8.</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Risk Documentation and Reporting</w:t>
        </w:r>
        <w:r>
          <w:rPr>
            <w:noProof/>
            <w:webHidden/>
          </w:rPr>
          <w:tab/>
        </w:r>
        <w:r>
          <w:rPr>
            <w:noProof/>
            <w:webHidden/>
          </w:rPr>
          <w:fldChar w:fldCharType="begin"/>
        </w:r>
        <w:r>
          <w:rPr>
            <w:noProof/>
            <w:webHidden/>
          </w:rPr>
          <w:instrText xml:space="preserve"> PAGEREF _Toc299271712 \h </w:instrText>
        </w:r>
        <w:r>
          <w:rPr>
            <w:noProof/>
            <w:webHidden/>
          </w:rPr>
        </w:r>
        <w:r>
          <w:rPr>
            <w:noProof/>
            <w:webHidden/>
          </w:rPr>
          <w:fldChar w:fldCharType="separate"/>
        </w:r>
        <w:r>
          <w:rPr>
            <w:noProof/>
            <w:webHidden/>
          </w:rPr>
          <w:t>30</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13" w:history="1">
        <w:r w:rsidRPr="006E6E32">
          <w:rPr>
            <w:rStyle w:val="Hyperlink"/>
            <w:rFonts w:cstheme="minorHAnsi"/>
            <w:noProof/>
          </w:rPr>
          <w:t>10.9.</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Risk Control</w:t>
        </w:r>
        <w:r>
          <w:rPr>
            <w:noProof/>
            <w:webHidden/>
          </w:rPr>
          <w:tab/>
        </w:r>
        <w:r>
          <w:rPr>
            <w:noProof/>
            <w:webHidden/>
          </w:rPr>
          <w:fldChar w:fldCharType="begin"/>
        </w:r>
        <w:r>
          <w:rPr>
            <w:noProof/>
            <w:webHidden/>
          </w:rPr>
          <w:instrText xml:space="preserve"> PAGEREF _Toc299271713 \h </w:instrText>
        </w:r>
        <w:r>
          <w:rPr>
            <w:noProof/>
            <w:webHidden/>
          </w:rPr>
        </w:r>
        <w:r>
          <w:rPr>
            <w:noProof/>
            <w:webHidden/>
          </w:rPr>
          <w:fldChar w:fldCharType="separate"/>
        </w:r>
        <w:r>
          <w:rPr>
            <w:noProof/>
            <w:webHidden/>
          </w:rPr>
          <w:t>30</w:t>
        </w:r>
        <w:r>
          <w:rPr>
            <w:noProof/>
            <w:webHidden/>
          </w:rPr>
          <w:fldChar w:fldCharType="end"/>
        </w:r>
      </w:hyperlink>
    </w:p>
    <w:p w:rsidR="00EE20A4" w:rsidRDefault="00EE20A4">
      <w:pPr>
        <w:pStyle w:val="TOC1"/>
        <w:rPr>
          <w:rFonts w:asciiTheme="minorHAnsi" w:eastAsiaTheme="minorEastAsia" w:hAnsiTheme="minorHAnsi" w:cstheme="minorBidi"/>
          <w:b w:val="0"/>
          <w:bCs w:val="0"/>
          <w:caps w:val="0"/>
          <w:noProof/>
          <w:color w:val="auto"/>
          <w:sz w:val="22"/>
          <w:szCs w:val="22"/>
        </w:rPr>
      </w:pPr>
      <w:hyperlink w:anchor="_Toc299271714" w:history="1">
        <w:r w:rsidRPr="006E6E32">
          <w:rPr>
            <w:rStyle w:val="Hyperlink"/>
            <w:rFonts w:cstheme="minorHAnsi"/>
            <w:noProof/>
          </w:rPr>
          <w:t>11. Staffing Management Plan</w:t>
        </w:r>
        <w:r>
          <w:rPr>
            <w:noProof/>
            <w:webHidden/>
          </w:rPr>
          <w:tab/>
        </w:r>
        <w:r>
          <w:rPr>
            <w:noProof/>
            <w:webHidden/>
          </w:rPr>
          <w:fldChar w:fldCharType="begin"/>
        </w:r>
        <w:r>
          <w:rPr>
            <w:noProof/>
            <w:webHidden/>
          </w:rPr>
          <w:instrText xml:space="preserve"> PAGEREF _Toc299271714 \h </w:instrText>
        </w:r>
        <w:r>
          <w:rPr>
            <w:noProof/>
            <w:webHidden/>
          </w:rPr>
        </w:r>
        <w:r>
          <w:rPr>
            <w:noProof/>
            <w:webHidden/>
          </w:rPr>
          <w:fldChar w:fldCharType="separate"/>
        </w:r>
        <w:r>
          <w:rPr>
            <w:noProof/>
            <w:webHidden/>
          </w:rPr>
          <w:t>31</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15" w:history="1">
        <w:r w:rsidRPr="006E6E32">
          <w:rPr>
            <w:rStyle w:val="Hyperlink"/>
            <w:rFonts w:cstheme="minorHAnsi"/>
            <w:noProof/>
          </w:rPr>
          <w:t>11.1.</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Purpose of the Staffing Management Plan</w:t>
        </w:r>
        <w:r>
          <w:rPr>
            <w:noProof/>
            <w:webHidden/>
          </w:rPr>
          <w:tab/>
        </w:r>
        <w:r>
          <w:rPr>
            <w:noProof/>
            <w:webHidden/>
          </w:rPr>
          <w:fldChar w:fldCharType="begin"/>
        </w:r>
        <w:r>
          <w:rPr>
            <w:noProof/>
            <w:webHidden/>
          </w:rPr>
          <w:instrText xml:space="preserve"> PAGEREF _Toc299271715 \h </w:instrText>
        </w:r>
        <w:r>
          <w:rPr>
            <w:noProof/>
            <w:webHidden/>
          </w:rPr>
        </w:r>
        <w:r>
          <w:rPr>
            <w:noProof/>
            <w:webHidden/>
          </w:rPr>
          <w:fldChar w:fldCharType="separate"/>
        </w:r>
        <w:r>
          <w:rPr>
            <w:noProof/>
            <w:webHidden/>
          </w:rPr>
          <w:t>31</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16" w:history="1">
        <w:r w:rsidRPr="006E6E32">
          <w:rPr>
            <w:rStyle w:val="Hyperlink"/>
            <w:rFonts w:cstheme="minorHAnsi"/>
            <w:noProof/>
          </w:rPr>
          <w:t>11.2.</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Roles and Responsibilities</w:t>
        </w:r>
        <w:r>
          <w:rPr>
            <w:noProof/>
            <w:webHidden/>
          </w:rPr>
          <w:tab/>
        </w:r>
        <w:r>
          <w:rPr>
            <w:noProof/>
            <w:webHidden/>
          </w:rPr>
          <w:fldChar w:fldCharType="begin"/>
        </w:r>
        <w:r>
          <w:rPr>
            <w:noProof/>
            <w:webHidden/>
          </w:rPr>
          <w:instrText xml:space="preserve"> PAGEREF _Toc299271716 \h </w:instrText>
        </w:r>
        <w:r>
          <w:rPr>
            <w:noProof/>
            <w:webHidden/>
          </w:rPr>
        </w:r>
        <w:r>
          <w:rPr>
            <w:noProof/>
            <w:webHidden/>
          </w:rPr>
          <w:fldChar w:fldCharType="separate"/>
        </w:r>
        <w:r>
          <w:rPr>
            <w:noProof/>
            <w:webHidden/>
          </w:rPr>
          <w:t>31</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17" w:history="1">
        <w:r w:rsidRPr="006E6E32">
          <w:rPr>
            <w:rStyle w:val="Hyperlink"/>
            <w:rFonts w:cstheme="minorHAnsi"/>
            <w:noProof/>
          </w:rPr>
          <w:t>11.3.</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Project Organization</w:t>
        </w:r>
        <w:r>
          <w:rPr>
            <w:noProof/>
            <w:webHidden/>
          </w:rPr>
          <w:tab/>
        </w:r>
        <w:r>
          <w:rPr>
            <w:noProof/>
            <w:webHidden/>
          </w:rPr>
          <w:fldChar w:fldCharType="begin"/>
        </w:r>
        <w:r>
          <w:rPr>
            <w:noProof/>
            <w:webHidden/>
          </w:rPr>
          <w:instrText xml:space="preserve"> PAGEREF _Toc299271717 \h </w:instrText>
        </w:r>
        <w:r>
          <w:rPr>
            <w:noProof/>
            <w:webHidden/>
          </w:rPr>
        </w:r>
        <w:r>
          <w:rPr>
            <w:noProof/>
            <w:webHidden/>
          </w:rPr>
          <w:fldChar w:fldCharType="separate"/>
        </w:r>
        <w:r>
          <w:rPr>
            <w:noProof/>
            <w:webHidden/>
          </w:rPr>
          <w:t>31</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18" w:history="1">
        <w:r w:rsidRPr="006E6E32">
          <w:rPr>
            <w:rStyle w:val="Hyperlink"/>
            <w:rFonts w:cstheme="minorHAnsi"/>
            <w:noProof/>
          </w:rPr>
          <w:t>11.4.</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Resource Requirements</w:t>
        </w:r>
        <w:r>
          <w:rPr>
            <w:noProof/>
            <w:webHidden/>
          </w:rPr>
          <w:tab/>
        </w:r>
        <w:r>
          <w:rPr>
            <w:noProof/>
            <w:webHidden/>
          </w:rPr>
          <w:fldChar w:fldCharType="begin"/>
        </w:r>
        <w:r>
          <w:rPr>
            <w:noProof/>
            <w:webHidden/>
          </w:rPr>
          <w:instrText xml:space="preserve"> PAGEREF _Toc299271718 \h </w:instrText>
        </w:r>
        <w:r>
          <w:rPr>
            <w:noProof/>
            <w:webHidden/>
          </w:rPr>
        </w:r>
        <w:r>
          <w:rPr>
            <w:noProof/>
            <w:webHidden/>
          </w:rPr>
          <w:fldChar w:fldCharType="separate"/>
        </w:r>
        <w:r>
          <w:rPr>
            <w:noProof/>
            <w:webHidden/>
          </w:rPr>
          <w:t>31</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19" w:history="1">
        <w:r w:rsidRPr="006E6E32">
          <w:rPr>
            <w:rStyle w:val="Hyperlink"/>
            <w:rFonts w:cstheme="minorHAnsi"/>
            <w:noProof/>
          </w:rPr>
          <w:t>11.5.</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Resource Staffing Plan</w:t>
        </w:r>
        <w:r>
          <w:rPr>
            <w:noProof/>
            <w:webHidden/>
          </w:rPr>
          <w:tab/>
        </w:r>
        <w:r>
          <w:rPr>
            <w:noProof/>
            <w:webHidden/>
          </w:rPr>
          <w:fldChar w:fldCharType="begin"/>
        </w:r>
        <w:r>
          <w:rPr>
            <w:noProof/>
            <w:webHidden/>
          </w:rPr>
          <w:instrText xml:space="preserve"> PAGEREF _Toc299271719 \h </w:instrText>
        </w:r>
        <w:r>
          <w:rPr>
            <w:noProof/>
            <w:webHidden/>
          </w:rPr>
        </w:r>
        <w:r>
          <w:rPr>
            <w:noProof/>
            <w:webHidden/>
          </w:rPr>
          <w:fldChar w:fldCharType="separate"/>
        </w:r>
        <w:r>
          <w:rPr>
            <w:noProof/>
            <w:webHidden/>
          </w:rPr>
          <w:t>31</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20" w:history="1">
        <w:r w:rsidRPr="006E6E32">
          <w:rPr>
            <w:rStyle w:val="Hyperlink"/>
            <w:rFonts w:cstheme="minorHAnsi"/>
            <w:noProof/>
          </w:rPr>
          <w:t>11.6.</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Resource Constraints</w:t>
        </w:r>
        <w:r>
          <w:rPr>
            <w:noProof/>
            <w:webHidden/>
          </w:rPr>
          <w:tab/>
        </w:r>
        <w:r>
          <w:rPr>
            <w:noProof/>
            <w:webHidden/>
          </w:rPr>
          <w:fldChar w:fldCharType="begin"/>
        </w:r>
        <w:r>
          <w:rPr>
            <w:noProof/>
            <w:webHidden/>
          </w:rPr>
          <w:instrText xml:space="preserve"> PAGEREF _Toc299271720 \h </w:instrText>
        </w:r>
        <w:r>
          <w:rPr>
            <w:noProof/>
            <w:webHidden/>
          </w:rPr>
        </w:r>
        <w:r>
          <w:rPr>
            <w:noProof/>
            <w:webHidden/>
          </w:rPr>
          <w:fldChar w:fldCharType="separate"/>
        </w:r>
        <w:r>
          <w:rPr>
            <w:noProof/>
            <w:webHidden/>
          </w:rPr>
          <w:t>31</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21" w:history="1">
        <w:r w:rsidRPr="006E6E32">
          <w:rPr>
            <w:rStyle w:val="Hyperlink"/>
            <w:rFonts w:cstheme="minorHAnsi"/>
            <w:noProof/>
          </w:rPr>
          <w:t>11.7.</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Staffing Contingency Plans</w:t>
        </w:r>
        <w:r>
          <w:rPr>
            <w:noProof/>
            <w:webHidden/>
          </w:rPr>
          <w:tab/>
        </w:r>
        <w:r>
          <w:rPr>
            <w:noProof/>
            <w:webHidden/>
          </w:rPr>
          <w:fldChar w:fldCharType="begin"/>
        </w:r>
        <w:r>
          <w:rPr>
            <w:noProof/>
            <w:webHidden/>
          </w:rPr>
          <w:instrText xml:space="preserve"> PAGEREF _Toc299271721 \h </w:instrText>
        </w:r>
        <w:r>
          <w:rPr>
            <w:noProof/>
            <w:webHidden/>
          </w:rPr>
        </w:r>
        <w:r>
          <w:rPr>
            <w:noProof/>
            <w:webHidden/>
          </w:rPr>
          <w:fldChar w:fldCharType="separate"/>
        </w:r>
        <w:r>
          <w:rPr>
            <w:noProof/>
            <w:webHidden/>
          </w:rPr>
          <w:t>31</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22" w:history="1">
        <w:r w:rsidRPr="006E6E32">
          <w:rPr>
            <w:rStyle w:val="Hyperlink"/>
            <w:rFonts w:cstheme="minorHAnsi"/>
            <w:noProof/>
          </w:rPr>
          <w:t>11.8.</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Training Requirements</w:t>
        </w:r>
        <w:r>
          <w:rPr>
            <w:noProof/>
            <w:webHidden/>
          </w:rPr>
          <w:tab/>
        </w:r>
        <w:r>
          <w:rPr>
            <w:noProof/>
            <w:webHidden/>
          </w:rPr>
          <w:fldChar w:fldCharType="begin"/>
        </w:r>
        <w:r>
          <w:rPr>
            <w:noProof/>
            <w:webHidden/>
          </w:rPr>
          <w:instrText xml:space="preserve"> PAGEREF _Toc299271722 \h </w:instrText>
        </w:r>
        <w:r>
          <w:rPr>
            <w:noProof/>
            <w:webHidden/>
          </w:rPr>
        </w:r>
        <w:r>
          <w:rPr>
            <w:noProof/>
            <w:webHidden/>
          </w:rPr>
          <w:fldChar w:fldCharType="separate"/>
        </w:r>
        <w:r>
          <w:rPr>
            <w:noProof/>
            <w:webHidden/>
          </w:rPr>
          <w:t>32</w:t>
        </w:r>
        <w:r>
          <w:rPr>
            <w:noProof/>
            <w:webHidden/>
          </w:rPr>
          <w:fldChar w:fldCharType="end"/>
        </w:r>
      </w:hyperlink>
    </w:p>
    <w:p w:rsidR="00EE20A4" w:rsidRDefault="00EE20A4">
      <w:pPr>
        <w:pStyle w:val="TOC1"/>
        <w:rPr>
          <w:rFonts w:asciiTheme="minorHAnsi" w:eastAsiaTheme="minorEastAsia" w:hAnsiTheme="minorHAnsi" w:cstheme="minorBidi"/>
          <w:b w:val="0"/>
          <w:bCs w:val="0"/>
          <w:caps w:val="0"/>
          <w:noProof/>
          <w:color w:val="auto"/>
          <w:sz w:val="22"/>
          <w:szCs w:val="22"/>
        </w:rPr>
      </w:pPr>
      <w:hyperlink w:anchor="_Toc299271723" w:history="1">
        <w:r w:rsidRPr="006E6E32">
          <w:rPr>
            <w:rStyle w:val="Hyperlink"/>
            <w:rFonts w:cstheme="minorHAnsi"/>
            <w:noProof/>
          </w:rPr>
          <w:t>12.</w:t>
        </w:r>
        <w:r>
          <w:rPr>
            <w:rFonts w:asciiTheme="minorHAnsi" w:eastAsiaTheme="minorEastAsia" w:hAnsiTheme="minorHAnsi" w:cstheme="minorBidi"/>
            <w:b w:val="0"/>
            <w:bCs w:val="0"/>
            <w:caps w:val="0"/>
            <w:noProof/>
            <w:color w:val="auto"/>
            <w:sz w:val="22"/>
            <w:szCs w:val="22"/>
          </w:rPr>
          <w:tab/>
        </w:r>
        <w:r w:rsidRPr="006E6E32">
          <w:rPr>
            <w:rStyle w:val="Hyperlink"/>
            <w:rFonts w:cstheme="minorHAnsi"/>
            <w:noProof/>
          </w:rPr>
          <w:t>Procurement Management Plan</w:t>
        </w:r>
        <w:r>
          <w:rPr>
            <w:noProof/>
            <w:webHidden/>
          </w:rPr>
          <w:tab/>
        </w:r>
        <w:r>
          <w:rPr>
            <w:noProof/>
            <w:webHidden/>
          </w:rPr>
          <w:fldChar w:fldCharType="begin"/>
        </w:r>
        <w:r>
          <w:rPr>
            <w:noProof/>
            <w:webHidden/>
          </w:rPr>
          <w:instrText xml:space="preserve"> PAGEREF _Toc299271723 \h </w:instrText>
        </w:r>
        <w:r>
          <w:rPr>
            <w:noProof/>
            <w:webHidden/>
          </w:rPr>
        </w:r>
        <w:r>
          <w:rPr>
            <w:noProof/>
            <w:webHidden/>
          </w:rPr>
          <w:fldChar w:fldCharType="separate"/>
        </w:r>
        <w:r>
          <w:rPr>
            <w:noProof/>
            <w:webHidden/>
          </w:rPr>
          <w:t>33</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24" w:history="1">
        <w:r w:rsidRPr="006E6E32">
          <w:rPr>
            <w:rStyle w:val="Hyperlink"/>
            <w:rFonts w:cstheme="minorHAnsi"/>
            <w:noProof/>
          </w:rPr>
          <w:t>12.1.</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Purpose of the Procurement Management Plan</w:t>
        </w:r>
        <w:r>
          <w:rPr>
            <w:noProof/>
            <w:webHidden/>
          </w:rPr>
          <w:tab/>
        </w:r>
        <w:r>
          <w:rPr>
            <w:noProof/>
            <w:webHidden/>
          </w:rPr>
          <w:fldChar w:fldCharType="begin"/>
        </w:r>
        <w:r>
          <w:rPr>
            <w:noProof/>
            <w:webHidden/>
          </w:rPr>
          <w:instrText xml:space="preserve"> PAGEREF _Toc299271724 \h </w:instrText>
        </w:r>
        <w:r>
          <w:rPr>
            <w:noProof/>
            <w:webHidden/>
          </w:rPr>
        </w:r>
        <w:r>
          <w:rPr>
            <w:noProof/>
            <w:webHidden/>
          </w:rPr>
          <w:fldChar w:fldCharType="separate"/>
        </w:r>
        <w:r>
          <w:rPr>
            <w:noProof/>
            <w:webHidden/>
          </w:rPr>
          <w:t>33</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25" w:history="1">
        <w:r w:rsidRPr="006E6E32">
          <w:rPr>
            <w:rStyle w:val="Hyperlink"/>
            <w:rFonts w:cstheme="minorHAnsi"/>
            <w:noProof/>
          </w:rPr>
          <w:t xml:space="preserve">12.2.  </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 xml:space="preserve"> Roles and Responsibilities</w:t>
        </w:r>
        <w:r>
          <w:rPr>
            <w:noProof/>
            <w:webHidden/>
          </w:rPr>
          <w:tab/>
        </w:r>
        <w:r>
          <w:rPr>
            <w:noProof/>
            <w:webHidden/>
          </w:rPr>
          <w:fldChar w:fldCharType="begin"/>
        </w:r>
        <w:r>
          <w:rPr>
            <w:noProof/>
            <w:webHidden/>
          </w:rPr>
          <w:instrText xml:space="preserve"> PAGEREF _Toc299271725 \h </w:instrText>
        </w:r>
        <w:r>
          <w:rPr>
            <w:noProof/>
            <w:webHidden/>
          </w:rPr>
        </w:r>
        <w:r>
          <w:rPr>
            <w:noProof/>
            <w:webHidden/>
          </w:rPr>
          <w:fldChar w:fldCharType="separate"/>
        </w:r>
        <w:r>
          <w:rPr>
            <w:noProof/>
            <w:webHidden/>
          </w:rPr>
          <w:t>33</w:t>
        </w:r>
        <w:r>
          <w:rPr>
            <w:noProof/>
            <w:webHidden/>
          </w:rPr>
          <w:fldChar w:fldCharType="end"/>
        </w:r>
      </w:hyperlink>
    </w:p>
    <w:p w:rsidR="00EE20A4" w:rsidRDefault="00EE20A4">
      <w:pPr>
        <w:pStyle w:val="TOC2"/>
        <w:tabs>
          <w:tab w:val="left" w:pos="1200"/>
          <w:tab w:val="right" w:leader="dot" w:pos="9350"/>
        </w:tabs>
        <w:rPr>
          <w:rFonts w:asciiTheme="minorHAnsi" w:eastAsiaTheme="minorEastAsia" w:hAnsiTheme="minorHAnsi" w:cstheme="minorBidi"/>
          <w:smallCaps w:val="0"/>
          <w:noProof/>
          <w:color w:val="auto"/>
          <w:sz w:val="22"/>
          <w:szCs w:val="22"/>
        </w:rPr>
      </w:pPr>
      <w:hyperlink w:anchor="_Toc299271726" w:history="1">
        <w:r w:rsidRPr="006E6E32">
          <w:rPr>
            <w:rStyle w:val="Hyperlink"/>
            <w:rFonts w:cstheme="minorHAnsi"/>
            <w:noProof/>
          </w:rPr>
          <w:t xml:space="preserve">12.3.   </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Required Project Planning and Procurements</w:t>
        </w:r>
        <w:r>
          <w:rPr>
            <w:noProof/>
            <w:webHidden/>
          </w:rPr>
          <w:tab/>
        </w:r>
        <w:r>
          <w:rPr>
            <w:noProof/>
            <w:webHidden/>
          </w:rPr>
          <w:fldChar w:fldCharType="begin"/>
        </w:r>
        <w:r>
          <w:rPr>
            <w:noProof/>
            <w:webHidden/>
          </w:rPr>
          <w:instrText xml:space="preserve"> PAGEREF _Toc299271726 \h </w:instrText>
        </w:r>
        <w:r>
          <w:rPr>
            <w:noProof/>
            <w:webHidden/>
          </w:rPr>
        </w:r>
        <w:r>
          <w:rPr>
            <w:noProof/>
            <w:webHidden/>
          </w:rPr>
          <w:fldChar w:fldCharType="separate"/>
        </w:r>
        <w:r>
          <w:rPr>
            <w:noProof/>
            <w:webHidden/>
          </w:rPr>
          <w:t>33</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27" w:history="1">
        <w:r w:rsidRPr="006E6E32">
          <w:rPr>
            <w:rStyle w:val="Hyperlink"/>
            <w:rFonts w:cstheme="minorHAnsi"/>
            <w:noProof/>
          </w:rPr>
          <w:t>12.4.</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Description of Items/Services to be acquired</w:t>
        </w:r>
        <w:r>
          <w:rPr>
            <w:noProof/>
            <w:webHidden/>
          </w:rPr>
          <w:tab/>
        </w:r>
        <w:r>
          <w:rPr>
            <w:noProof/>
            <w:webHidden/>
          </w:rPr>
          <w:fldChar w:fldCharType="begin"/>
        </w:r>
        <w:r>
          <w:rPr>
            <w:noProof/>
            <w:webHidden/>
          </w:rPr>
          <w:instrText xml:space="preserve"> PAGEREF _Toc299271727 \h </w:instrText>
        </w:r>
        <w:r>
          <w:rPr>
            <w:noProof/>
            <w:webHidden/>
          </w:rPr>
        </w:r>
        <w:r>
          <w:rPr>
            <w:noProof/>
            <w:webHidden/>
          </w:rPr>
          <w:fldChar w:fldCharType="separate"/>
        </w:r>
        <w:r>
          <w:rPr>
            <w:noProof/>
            <w:webHidden/>
          </w:rPr>
          <w:t>34</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28" w:history="1">
        <w:r w:rsidRPr="006E6E32">
          <w:rPr>
            <w:rStyle w:val="Hyperlink"/>
            <w:rFonts w:cstheme="minorHAnsi"/>
            <w:noProof/>
          </w:rPr>
          <w:t>12.5.</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IT Acquisition Process</w:t>
        </w:r>
        <w:r>
          <w:rPr>
            <w:noProof/>
            <w:webHidden/>
          </w:rPr>
          <w:tab/>
        </w:r>
        <w:r>
          <w:rPr>
            <w:noProof/>
            <w:webHidden/>
          </w:rPr>
          <w:fldChar w:fldCharType="begin"/>
        </w:r>
        <w:r>
          <w:rPr>
            <w:noProof/>
            <w:webHidden/>
          </w:rPr>
          <w:instrText xml:space="preserve"> PAGEREF _Toc299271728 \h </w:instrText>
        </w:r>
        <w:r>
          <w:rPr>
            <w:noProof/>
            <w:webHidden/>
          </w:rPr>
        </w:r>
        <w:r>
          <w:rPr>
            <w:noProof/>
            <w:webHidden/>
          </w:rPr>
          <w:fldChar w:fldCharType="separate"/>
        </w:r>
        <w:r>
          <w:rPr>
            <w:noProof/>
            <w:webHidden/>
          </w:rPr>
          <w:t>34</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29" w:history="1">
        <w:r w:rsidRPr="006E6E32">
          <w:rPr>
            <w:rStyle w:val="Hyperlink"/>
            <w:rFonts w:cstheme="minorHAnsi"/>
            <w:noProof/>
          </w:rPr>
          <w:t>12.6.</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Solicitation Planning</w:t>
        </w:r>
        <w:r>
          <w:rPr>
            <w:noProof/>
            <w:webHidden/>
          </w:rPr>
          <w:tab/>
        </w:r>
        <w:r>
          <w:rPr>
            <w:noProof/>
            <w:webHidden/>
          </w:rPr>
          <w:fldChar w:fldCharType="begin"/>
        </w:r>
        <w:r>
          <w:rPr>
            <w:noProof/>
            <w:webHidden/>
          </w:rPr>
          <w:instrText xml:space="preserve"> PAGEREF _Toc299271729 \h </w:instrText>
        </w:r>
        <w:r>
          <w:rPr>
            <w:noProof/>
            <w:webHidden/>
          </w:rPr>
        </w:r>
        <w:r>
          <w:rPr>
            <w:noProof/>
            <w:webHidden/>
          </w:rPr>
          <w:fldChar w:fldCharType="separate"/>
        </w:r>
        <w:r>
          <w:rPr>
            <w:noProof/>
            <w:webHidden/>
          </w:rPr>
          <w:t>34</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30" w:history="1">
        <w:r w:rsidRPr="006E6E32">
          <w:rPr>
            <w:rStyle w:val="Hyperlink"/>
            <w:rFonts w:cstheme="minorHAnsi"/>
            <w:noProof/>
          </w:rPr>
          <w:t>12.7.</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Applicable Conditions</w:t>
        </w:r>
        <w:r>
          <w:rPr>
            <w:noProof/>
            <w:webHidden/>
          </w:rPr>
          <w:tab/>
        </w:r>
        <w:r>
          <w:rPr>
            <w:noProof/>
            <w:webHidden/>
          </w:rPr>
          <w:fldChar w:fldCharType="begin"/>
        </w:r>
        <w:r>
          <w:rPr>
            <w:noProof/>
            <w:webHidden/>
          </w:rPr>
          <w:instrText xml:space="preserve"> PAGEREF _Toc299271730 \h </w:instrText>
        </w:r>
        <w:r>
          <w:rPr>
            <w:noProof/>
            <w:webHidden/>
          </w:rPr>
        </w:r>
        <w:r>
          <w:rPr>
            <w:noProof/>
            <w:webHidden/>
          </w:rPr>
          <w:fldChar w:fldCharType="separate"/>
        </w:r>
        <w:r>
          <w:rPr>
            <w:noProof/>
            <w:webHidden/>
          </w:rPr>
          <w:t>34</w:t>
        </w:r>
        <w:r>
          <w:rPr>
            <w:noProof/>
            <w:webHidden/>
          </w:rPr>
          <w:fldChar w:fldCharType="end"/>
        </w:r>
      </w:hyperlink>
    </w:p>
    <w:p w:rsidR="00EE20A4" w:rsidRDefault="00EE20A4">
      <w:pPr>
        <w:pStyle w:val="TOC1"/>
        <w:rPr>
          <w:rFonts w:asciiTheme="minorHAnsi" w:eastAsiaTheme="minorEastAsia" w:hAnsiTheme="minorHAnsi" w:cstheme="minorBidi"/>
          <w:b w:val="0"/>
          <w:bCs w:val="0"/>
          <w:caps w:val="0"/>
          <w:noProof/>
          <w:color w:val="auto"/>
          <w:sz w:val="22"/>
          <w:szCs w:val="22"/>
        </w:rPr>
      </w:pPr>
      <w:hyperlink w:anchor="_Toc299271731" w:history="1">
        <w:r w:rsidRPr="006E6E32">
          <w:rPr>
            <w:rStyle w:val="Hyperlink"/>
            <w:rFonts w:cstheme="minorHAnsi"/>
            <w:noProof/>
          </w:rPr>
          <w:t>13.</w:t>
        </w:r>
        <w:r>
          <w:rPr>
            <w:rFonts w:asciiTheme="minorHAnsi" w:eastAsiaTheme="minorEastAsia" w:hAnsiTheme="minorHAnsi" w:cstheme="minorBidi"/>
            <w:b w:val="0"/>
            <w:bCs w:val="0"/>
            <w:caps w:val="0"/>
            <w:noProof/>
            <w:color w:val="auto"/>
            <w:sz w:val="22"/>
            <w:szCs w:val="22"/>
          </w:rPr>
          <w:tab/>
        </w:r>
        <w:r w:rsidRPr="006E6E32">
          <w:rPr>
            <w:rStyle w:val="Hyperlink"/>
            <w:rFonts w:cstheme="minorHAnsi"/>
            <w:noProof/>
          </w:rPr>
          <w:t>Project Closeout Report</w:t>
        </w:r>
        <w:r>
          <w:rPr>
            <w:noProof/>
            <w:webHidden/>
          </w:rPr>
          <w:tab/>
        </w:r>
        <w:r>
          <w:rPr>
            <w:noProof/>
            <w:webHidden/>
          </w:rPr>
          <w:fldChar w:fldCharType="begin"/>
        </w:r>
        <w:r>
          <w:rPr>
            <w:noProof/>
            <w:webHidden/>
          </w:rPr>
          <w:instrText xml:space="preserve"> PAGEREF _Toc299271731 \h </w:instrText>
        </w:r>
        <w:r>
          <w:rPr>
            <w:noProof/>
            <w:webHidden/>
          </w:rPr>
        </w:r>
        <w:r>
          <w:rPr>
            <w:noProof/>
            <w:webHidden/>
          </w:rPr>
          <w:fldChar w:fldCharType="separate"/>
        </w:r>
        <w:r>
          <w:rPr>
            <w:noProof/>
            <w:webHidden/>
          </w:rPr>
          <w:t>35</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32" w:history="1">
        <w:r w:rsidRPr="006E6E32">
          <w:rPr>
            <w:rStyle w:val="Hyperlink"/>
            <w:rFonts w:cstheme="minorHAnsi"/>
            <w:noProof/>
          </w:rPr>
          <w:t>13.1.</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Project Closeout Report</w:t>
        </w:r>
        <w:r>
          <w:rPr>
            <w:noProof/>
            <w:webHidden/>
          </w:rPr>
          <w:tab/>
        </w:r>
        <w:r>
          <w:rPr>
            <w:noProof/>
            <w:webHidden/>
          </w:rPr>
          <w:fldChar w:fldCharType="begin"/>
        </w:r>
        <w:r>
          <w:rPr>
            <w:noProof/>
            <w:webHidden/>
          </w:rPr>
          <w:instrText xml:space="preserve"> PAGEREF _Toc299271732 \h </w:instrText>
        </w:r>
        <w:r>
          <w:rPr>
            <w:noProof/>
            <w:webHidden/>
          </w:rPr>
        </w:r>
        <w:r>
          <w:rPr>
            <w:noProof/>
            <w:webHidden/>
          </w:rPr>
          <w:fldChar w:fldCharType="separate"/>
        </w:r>
        <w:r>
          <w:rPr>
            <w:noProof/>
            <w:webHidden/>
          </w:rPr>
          <w:t>35</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33" w:history="1">
        <w:r w:rsidRPr="006E6E32">
          <w:rPr>
            <w:rStyle w:val="Hyperlink"/>
            <w:rFonts w:cstheme="minorHAnsi"/>
            <w:noProof/>
          </w:rPr>
          <w:t>13.2.</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Purpose of Closeout Report</w:t>
        </w:r>
        <w:r>
          <w:rPr>
            <w:noProof/>
            <w:webHidden/>
          </w:rPr>
          <w:tab/>
        </w:r>
        <w:r>
          <w:rPr>
            <w:noProof/>
            <w:webHidden/>
          </w:rPr>
          <w:fldChar w:fldCharType="begin"/>
        </w:r>
        <w:r>
          <w:rPr>
            <w:noProof/>
            <w:webHidden/>
          </w:rPr>
          <w:instrText xml:space="preserve"> PAGEREF _Toc299271733 \h </w:instrText>
        </w:r>
        <w:r>
          <w:rPr>
            <w:noProof/>
            <w:webHidden/>
          </w:rPr>
        </w:r>
        <w:r>
          <w:rPr>
            <w:noProof/>
            <w:webHidden/>
          </w:rPr>
          <w:fldChar w:fldCharType="separate"/>
        </w:r>
        <w:r>
          <w:rPr>
            <w:noProof/>
            <w:webHidden/>
          </w:rPr>
          <w:t>35</w:t>
        </w:r>
        <w:r>
          <w:rPr>
            <w:noProof/>
            <w:webHidden/>
          </w:rPr>
          <w:fldChar w:fldCharType="end"/>
        </w:r>
      </w:hyperlink>
    </w:p>
    <w:p w:rsidR="00EE20A4" w:rsidRDefault="00EE20A4">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299271734" w:history="1">
        <w:r w:rsidRPr="006E6E32">
          <w:rPr>
            <w:rStyle w:val="Hyperlink"/>
            <w:rFonts w:cstheme="minorHAnsi"/>
            <w:noProof/>
          </w:rPr>
          <w:t>13.3.</w:t>
        </w:r>
        <w:r>
          <w:rPr>
            <w:rFonts w:asciiTheme="minorHAnsi" w:eastAsiaTheme="minorEastAsia" w:hAnsiTheme="minorHAnsi" w:cstheme="minorBidi"/>
            <w:smallCaps w:val="0"/>
            <w:noProof/>
            <w:color w:val="auto"/>
            <w:sz w:val="22"/>
            <w:szCs w:val="22"/>
          </w:rPr>
          <w:tab/>
        </w:r>
        <w:r w:rsidRPr="006E6E32">
          <w:rPr>
            <w:rStyle w:val="Hyperlink"/>
            <w:rFonts w:cstheme="minorHAnsi"/>
            <w:noProof/>
          </w:rPr>
          <w:t>Administrative Closure</w:t>
        </w:r>
        <w:r>
          <w:rPr>
            <w:noProof/>
            <w:webHidden/>
          </w:rPr>
          <w:tab/>
        </w:r>
        <w:r>
          <w:rPr>
            <w:noProof/>
            <w:webHidden/>
          </w:rPr>
          <w:fldChar w:fldCharType="begin"/>
        </w:r>
        <w:r>
          <w:rPr>
            <w:noProof/>
            <w:webHidden/>
          </w:rPr>
          <w:instrText xml:space="preserve"> PAGEREF _Toc299271734 \h </w:instrText>
        </w:r>
        <w:r>
          <w:rPr>
            <w:noProof/>
            <w:webHidden/>
          </w:rPr>
        </w:r>
        <w:r>
          <w:rPr>
            <w:noProof/>
            <w:webHidden/>
          </w:rPr>
          <w:fldChar w:fldCharType="separate"/>
        </w:r>
        <w:r>
          <w:rPr>
            <w:noProof/>
            <w:webHidden/>
          </w:rPr>
          <w:t>35</w:t>
        </w:r>
        <w:r>
          <w:rPr>
            <w:noProof/>
            <w:webHidden/>
          </w:rPr>
          <w:fldChar w:fldCharType="end"/>
        </w:r>
      </w:hyperlink>
    </w:p>
    <w:p w:rsidR="00601375" w:rsidRPr="000F39C4" w:rsidRDefault="00601375" w:rsidP="005E57C0">
      <w:pPr>
        <w:pStyle w:val="Heading1"/>
        <w:numPr>
          <w:ilvl w:val="0"/>
          <w:numId w:val="8"/>
        </w:numPr>
        <w:spacing w:before="0" w:after="0"/>
        <w:rPr>
          <w:rFonts w:asciiTheme="minorHAnsi" w:hAnsiTheme="minorHAnsi" w:cstheme="minorHAnsi"/>
        </w:rPr>
      </w:pPr>
      <w:r w:rsidRPr="000F39C4">
        <w:rPr>
          <w:rFonts w:asciiTheme="minorHAnsi" w:hAnsiTheme="minorHAnsi" w:cstheme="minorHAnsi"/>
        </w:rPr>
        <w:fldChar w:fldCharType="end"/>
      </w:r>
      <w:bookmarkStart w:id="2" w:name="id.c49a02e405f1"/>
      <w:bookmarkEnd w:id="2"/>
      <w:r w:rsidR="006D4D62" w:rsidRPr="000F39C4">
        <w:rPr>
          <w:rFonts w:asciiTheme="minorHAnsi" w:hAnsiTheme="minorHAnsi" w:cstheme="minorHAnsi"/>
        </w:rPr>
        <w:t xml:space="preserve"> </w:t>
      </w:r>
      <w:bookmarkStart w:id="3" w:name="_Toc299271676"/>
      <w:r w:rsidRPr="000F39C4">
        <w:rPr>
          <w:rFonts w:asciiTheme="minorHAnsi" w:hAnsiTheme="minorHAnsi" w:cstheme="minorHAnsi"/>
        </w:rPr>
        <w:t>General Organization</w:t>
      </w:r>
      <w:bookmarkEnd w:id="3"/>
    </w:p>
    <w:p w:rsidR="000408FD" w:rsidRPr="000F39C4" w:rsidRDefault="00601375" w:rsidP="005E57C0">
      <w:pPr>
        <w:pStyle w:val="Heading2"/>
        <w:numPr>
          <w:ilvl w:val="1"/>
          <w:numId w:val="8"/>
        </w:numPr>
        <w:rPr>
          <w:rFonts w:asciiTheme="minorHAnsi" w:hAnsiTheme="minorHAnsi" w:cstheme="minorHAnsi"/>
        </w:rPr>
      </w:pPr>
      <w:bookmarkStart w:id="4" w:name="_Toc298347541"/>
      <w:r w:rsidRPr="000F39C4">
        <w:rPr>
          <w:rFonts w:asciiTheme="minorHAnsi" w:hAnsiTheme="minorHAnsi" w:cstheme="minorHAnsi"/>
        </w:rPr>
        <w:tab/>
      </w:r>
      <w:bookmarkStart w:id="5" w:name="_Toc299271677"/>
      <w:r w:rsidR="000408FD" w:rsidRPr="000F39C4">
        <w:rPr>
          <w:rFonts w:asciiTheme="minorHAnsi" w:hAnsiTheme="minorHAnsi" w:cstheme="minorHAnsi"/>
        </w:rPr>
        <w:t>Project Manager</w:t>
      </w:r>
      <w:bookmarkEnd w:id="4"/>
      <w:bookmarkEnd w:id="5"/>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Charles Beran has been named the Project Manager/Team Leader.  In this capacity, he will be responsible for many of the administrative tasks inherent in a project of this size.  </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He will keep the project plan up to date by performing weekly reviews and modifications to ensure that the working document accurately represents the work outlook and cost estimations for the near term.  He will also be responsible for meeting scheduling and oversight.  This includes, but is not limited to, planning the agenda, keeping the meetings productive, disseminating meeting notes when necessary, and acting as an approval authority when the team stagnates over small details.  He will also mediate conflicts should they arise.  In addition to these duties, he will remain an active participant within the team, contributing to design, implementation, and research.  </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Throughout his professional career, Charles has been in a position of supervision and feels quite comfortable within that role.  He is focused and results driven, with a clear vision that will help the team of high performing individuals use their respective talents effectively.</w:t>
      </w:r>
      <w:bookmarkStart w:id="6" w:name="id.859c14f44c96"/>
      <w:bookmarkEnd w:id="6"/>
    </w:p>
    <w:p w:rsidR="00CF1BCA" w:rsidRPr="000F39C4" w:rsidRDefault="00CF1BCA" w:rsidP="00754A3A">
      <w:pPr>
        <w:spacing w:before="0"/>
        <w:rPr>
          <w:rFonts w:asciiTheme="minorHAnsi" w:hAnsiTheme="minorHAnsi" w:cstheme="minorHAnsi"/>
        </w:rPr>
      </w:pPr>
    </w:p>
    <w:p w:rsidR="00BD59E9" w:rsidRPr="000F39C4" w:rsidRDefault="00D779C3" w:rsidP="00BD59E9">
      <w:pPr>
        <w:pStyle w:val="Heading2"/>
        <w:numPr>
          <w:ilvl w:val="1"/>
          <w:numId w:val="9"/>
        </w:numPr>
        <w:rPr>
          <w:rFonts w:asciiTheme="minorHAnsi" w:hAnsiTheme="minorHAnsi" w:cstheme="minorHAnsi"/>
        </w:rPr>
      </w:pPr>
      <w:r w:rsidRPr="000F39C4">
        <w:rPr>
          <w:rFonts w:asciiTheme="minorHAnsi" w:hAnsiTheme="minorHAnsi" w:cstheme="minorHAnsi"/>
        </w:rPr>
        <w:tab/>
      </w:r>
      <w:bookmarkStart w:id="7" w:name="_Toc299271678"/>
      <w:r w:rsidRPr="000F39C4">
        <w:rPr>
          <w:rFonts w:asciiTheme="minorHAnsi" w:hAnsiTheme="minorHAnsi" w:cstheme="minorHAnsi"/>
        </w:rPr>
        <w:t>Project Oversight</w:t>
      </w:r>
      <w:bookmarkEnd w:id="7"/>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Professor Huber will be the immediate supervisor of MAVS Systems.  He will schedule deadlines for deliverable submission and provide feedback on submitted work.  He will also be an advisor that the team can go to with questions about upcoming deliverables, as well as providing technical advice when necessary.</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The sponsor for the MAVS Systems project is David Levine.  He will be responsible for outlining customer requirements.  In addition, he will help outline some of the technical requirements of the design to ensure that product implementation stays on track to fit end user needs.  His experience with mobile applications gives him unique perspective that will surely help the team accomplish its end goal of usability.  </w:t>
      </w:r>
      <w:bookmarkStart w:id="8" w:name="id.f31c99e878bb"/>
      <w:bookmarkEnd w:id="8"/>
    </w:p>
    <w:p w:rsidR="004369A2" w:rsidRPr="000F39C4" w:rsidRDefault="004369A2" w:rsidP="00E60FC8">
      <w:pPr>
        <w:spacing w:before="0"/>
        <w:ind w:left="360"/>
        <w:rPr>
          <w:rFonts w:asciiTheme="minorHAnsi" w:hAnsiTheme="minorHAnsi" w:cstheme="minorHAnsi"/>
        </w:rPr>
      </w:pPr>
    </w:p>
    <w:p w:rsidR="004369A2" w:rsidRPr="000F39C4" w:rsidRDefault="004369A2" w:rsidP="00E60FC8">
      <w:pPr>
        <w:spacing w:before="0"/>
        <w:ind w:left="360"/>
        <w:rPr>
          <w:rFonts w:asciiTheme="minorHAnsi" w:hAnsiTheme="minorHAnsi" w:cstheme="minorHAnsi"/>
        </w:rPr>
      </w:pPr>
    </w:p>
    <w:p w:rsidR="000408FD" w:rsidRPr="000F39C4" w:rsidRDefault="00601375" w:rsidP="005E57C0">
      <w:pPr>
        <w:pStyle w:val="Heading2"/>
        <w:numPr>
          <w:ilvl w:val="1"/>
          <w:numId w:val="9"/>
        </w:numPr>
        <w:rPr>
          <w:rFonts w:asciiTheme="minorHAnsi" w:hAnsiTheme="minorHAnsi" w:cstheme="minorHAnsi"/>
        </w:rPr>
      </w:pPr>
      <w:bookmarkStart w:id="9" w:name="_Toc298347542"/>
      <w:r w:rsidRPr="000F39C4">
        <w:rPr>
          <w:rFonts w:asciiTheme="minorHAnsi" w:hAnsiTheme="minorHAnsi" w:cstheme="minorHAnsi"/>
        </w:rPr>
        <w:lastRenderedPageBreak/>
        <w:tab/>
      </w:r>
      <w:bookmarkStart w:id="10" w:name="_Toc299271679"/>
      <w:r w:rsidR="000408FD" w:rsidRPr="000F39C4">
        <w:rPr>
          <w:rFonts w:asciiTheme="minorHAnsi" w:hAnsiTheme="minorHAnsi" w:cstheme="minorHAnsi"/>
        </w:rPr>
        <w:t>Roles and Responsibilities</w:t>
      </w:r>
      <w:bookmarkEnd w:id="9"/>
      <w:bookmarkEnd w:id="10"/>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Since this project is quite large, MAVS Systems has several roles within the group that will help us distribute work and stay a high performing team.  Delegation in this manner does more than just distribute work.  This will also provide all team members a point of contact with accountability over a specific area, so if questions arise, they know who to go to.</w:t>
      </w:r>
    </w:p>
    <w:p w:rsidR="000408FD" w:rsidRPr="000F39C4" w:rsidRDefault="000408FD" w:rsidP="00754A3A">
      <w:pPr>
        <w:spacing w:before="0"/>
        <w:rPr>
          <w:rFonts w:asciiTheme="minorHAnsi" w:hAnsiTheme="minorHAnsi" w:cstheme="minorHAnsi"/>
        </w:rPr>
      </w:pPr>
    </w:p>
    <w:p w:rsidR="000408FD" w:rsidRPr="000F39C4" w:rsidRDefault="000408FD" w:rsidP="00866C65">
      <w:pPr>
        <w:spacing w:before="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Table 1 Roles &amp;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8"/>
        <w:gridCol w:w="2867"/>
        <w:gridCol w:w="3265"/>
      </w:tblGrid>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Roles/Responsibility</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Resource</w:t>
            </w:r>
          </w:p>
        </w:tc>
        <w:tc>
          <w:tcPr>
            <w:tcW w:w="326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Description</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Department Manager / Project Supervisor / Finance Manager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Manfred Huber/Mike O’Dell</w:t>
            </w:r>
          </w:p>
        </w:tc>
        <w:tc>
          <w:tcPr>
            <w:tcW w:w="3265" w:type="dxa"/>
            <w:shd w:val="pct20" w:color="000000" w:fill="FFFFFF"/>
          </w:tcPr>
          <w:p w:rsidR="000408FD" w:rsidRPr="000F39C4" w:rsidRDefault="000408FD" w:rsidP="005E57C0">
            <w:pPr>
              <w:numPr>
                <w:ilvl w:val="0"/>
                <w:numId w:val="1"/>
              </w:numPr>
              <w:tabs>
                <w:tab w:val="num" w:pos="720"/>
              </w:tabs>
              <w:spacing w:before="0"/>
              <w:rPr>
                <w:rFonts w:asciiTheme="minorHAnsi" w:hAnsiTheme="minorHAnsi" w:cstheme="minorHAnsi"/>
              </w:rPr>
            </w:pPr>
            <w:r w:rsidRPr="000F39C4">
              <w:rPr>
                <w:rFonts w:asciiTheme="minorHAnsi" w:hAnsiTheme="minorHAnsi" w:cstheme="minorHAnsi"/>
                <w:sz w:val="22"/>
                <w:szCs w:val="22"/>
              </w:rPr>
              <w:t>Provide Support</w:t>
            </w:r>
          </w:p>
          <w:p w:rsidR="000408FD" w:rsidRPr="000F39C4" w:rsidRDefault="000408FD" w:rsidP="005E57C0">
            <w:pPr>
              <w:numPr>
                <w:ilvl w:val="0"/>
                <w:numId w:val="1"/>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Supervise team’s progress</w:t>
            </w:r>
          </w:p>
          <w:p w:rsidR="000408FD" w:rsidRPr="000F39C4" w:rsidRDefault="000408FD" w:rsidP="005E57C0">
            <w:pPr>
              <w:numPr>
                <w:ilvl w:val="0"/>
                <w:numId w:val="1"/>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Set deadlines deliverables</w:t>
            </w:r>
          </w:p>
          <w:p w:rsidR="000408FD" w:rsidRPr="000F39C4" w:rsidRDefault="000408FD" w:rsidP="005E57C0">
            <w:pPr>
              <w:numPr>
                <w:ilvl w:val="0"/>
                <w:numId w:val="1"/>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Approve expenditures</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Project Sponsor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David Levine</w:t>
            </w:r>
          </w:p>
        </w:tc>
        <w:tc>
          <w:tcPr>
            <w:tcW w:w="3265" w:type="dxa"/>
            <w:shd w:val="pct5" w:color="000000" w:fill="FFFFFF"/>
          </w:tcPr>
          <w:p w:rsidR="000408FD" w:rsidRPr="000F39C4" w:rsidRDefault="000408FD" w:rsidP="005E57C0">
            <w:pPr>
              <w:numPr>
                <w:ilvl w:val="0"/>
                <w:numId w:val="2"/>
              </w:numPr>
              <w:tabs>
                <w:tab w:val="num" w:pos="720"/>
              </w:tabs>
              <w:spacing w:before="0"/>
              <w:rPr>
                <w:rFonts w:asciiTheme="minorHAnsi" w:hAnsiTheme="minorHAnsi" w:cstheme="minorHAnsi"/>
              </w:rPr>
            </w:pPr>
            <w:r w:rsidRPr="000F39C4">
              <w:rPr>
                <w:rFonts w:asciiTheme="minorHAnsi" w:hAnsiTheme="minorHAnsi" w:cstheme="minorHAnsi"/>
                <w:sz w:val="22"/>
                <w:szCs w:val="22"/>
              </w:rPr>
              <w:t>Provide customer requirements</w:t>
            </w:r>
          </w:p>
          <w:p w:rsidR="000408FD" w:rsidRPr="000F39C4" w:rsidRDefault="000408FD" w:rsidP="005E57C0">
            <w:pPr>
              <w:numPr>
                <w:ilvl w:val="0"/>
                <w:numId w:val="2"/>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Review Deliverables</w:t>
            </w:r>
          </w:p>
          <w:p w:rsidR="000408FD" w:rsidRPr="000F39C4" w:rsidRDefault="000408FD" w:rsidP="005E57C0">
            <w:pPr>
              <w:numPr>
                <w:ilvl w:val="0"/>
                <w:numId w:val="2"/>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Approve Final Project</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Technical Advisor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Marcus Oladell</w:t>
            </w:r>
          </w:p>
        </w:tc>
        <w:tc>
          <w:tcPr>
            <w:tcW w:w="3265" w:type="dxa"/>
            <w:shd w:val="pct20" w:color="000000" w:fill="FFFFFF"/>
          </w:tcPr>
          <w:p w:rsidR="000408FD" w:rsidRPr="000F39C4" w:rsidRDefault="000408FD" w:rsidP="005E57C0">
            <w:pPr>
              <w:numPr>
                <w:ilvl w:val="0"/>
                <w:numId w:val="2"/>
              </w:numPr>
              <w:tabs>
                <w:tab w:val="num" w:pos="720"/>
              </w:tabs>
              <w:spacing w:before="0"/>
              <w:rPr>
                <w:rFonts w:asciiTheme="minorHAnsi" w:hAnsiTheme="minorHAnsi" w:cstheme="minorHAnsi"/>
              </w:rPr>
            </w:pPr>
            <w:r w:rsidRPr="000F39C4">
              <w:rPr>
                <w:rFonts w:asciiTheme="minorHAnsi" w:hAnsiTheme="minorHAnsi" w:cstheme="minorHAnsi"/>
                <w:sz w:val="22"/>
                <w:szCs w:val="22"/>
              </w:rPr>
              <w:t xml:space="preserve">Provide assistance </w:t>
            </w:r>
          </w:p>
          <w:p w:rsidR="000408FD" w:rsidRPr="000F39C4" w:rsidRDefault="000408FD" w:rsidP="005E57C0">
            <w:pPr>
              <w:numPr>
                <w:ilvl w:val="0"/>
                <w:numId w:val="2"/>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Provide technical help</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Project Manager / Team Leader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Charles Beran</w:t>
            </w:r>
          </w:p>
        </w:tc>
        <w:tc>
          <w:tcPr>
            <w:tcW w:w="3265" w:type="dxa"/>
            <w:shd w:val="pct5" w:color="000000" w:fill="FFFFFF"/>
          </w:tcPr>
          <w:p w:rsidR="000408FD" w:rsidRPr="000F39C4" w:rsidRDefault="000408FD" w:rsidP="005E57C0">
            <w:pPr>
              <w:numPr>
                <w:ilvl w:val="0"/>
                <w:numId w:val="3"/>
              </w:numPr>
              <w:tabs>
                <w:tab w:val="num" w:pos="720"/>
              </w:tabs>
              <w:spacing w:before="0"/>
              <w:rPr>
                <w:rFonts w:asciiTheme="minorHAnsi" w:hAnsiTheme="minorHAnsi" w:cstheme="minorHAnsi"/>
              </w:rPr>
            </w:pPr>
            <w:r w:rsidRPr="000F39C4">
              <w:rPr>
                <w:rFonts w:asciiTheme="minorHAnsi" w:hAnsiTheme="minorHAnsi" w:cstheme="minorHAnsi"/>
                <w:sz w:val="22"/>
                <w:szCs w:val="22"/>
              </w:rPr>
              <w:t>Project Planning</w:t>
            </w:r>
          </w:p>
          <w:p w:rsidR="000408FD" w:rsidRPr="000F39C4" w:rsidRDefault="000408FD" w:rsidP="005E57C0">
            <w:pPr>
              <w:numPr>
                <w:ilvl w:val="0"/>
                <w:numId w:val="3"/>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Quality assurance</w:t>
            </w:r>
          </w:p>
          <w:p w:rsidR="000408FD" w:rsidRPr="000F39C4" w:rsidRDefault="000408FD" w:rsidP="005E57C0">
            <w:pPr>
              <w:numPr>
                <w:ilvl w:val="0"/>
                <w:numId w:val="3"/>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Point of Contact for Stakeholders</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Research</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Charles Beran</w:t>
            </w:r>
          </w:p>
          <w:p w:rsidR="000408FD" w:rsidRPr="000F39C4" w:rsidRDefault="000408FD" w:rsidP="005E57C0">
            <w:pPr>
              <w:spacing w:before="0"/>
              <w:rPr>
                <w:rFonts w:asciiTheme="minorHAnsi" w:hAnsiTheme="minorHAnsi" w:cstheme="minorHAnsi"/>
                <w:sz w:val="22"/>
                <w:szCs w:val="22"/>
              </w:rPr>
            </w:pPr>
            <w:r w:rsidRPr="000F39C4">
              <w:rPr>
                <w:rFonts w:asciiTheme="minorHAnsi" w:hAnsiTheme="minorHAnsi" w:cstheme="minorHAnsi"/>
                <w:sz w:val="22"/>
                <w:szCs w:val="22"/>
              </w:rPr>
              <w:t>Karl Feinauer</w:t>
            </w:r>
          </w:p>
          <w:p w:rsidR="000408FD" w:rsidRPr="000F39C4" w:rsidRDefault="000408FD" w:rsidP="005E57C0">
            <w:pPr>
              <w:spacing w:before="0"/>
              <w:rPr>
                <w:rFonts w:asciiTheme="minorHAnsi" w:hAnsiTheme="minorHAnsi" w:cstheme="minorHAnsi"/>
                <w:sz w:val="22"/>
                <w:szCs w:val="22"/>
              </w:rPr>
            </w:pPr>
            <w:r w:rsidRPr="000F39C4">
              <w:rPr>
                <w:rFonts w:asciiTheme="minorHAnsi" w:hAnsiTheme="minorHAnsi" w:cstheme="minorHAnsi"/>
                <w:sz w:val="22"/>
                <w:szCs w:val="22"/>
              </w:rPr>
              <w:t>Hoang Tang</w:t>
            </w:r>
          </w:p>
          <w:p w:rsidR="000408FD" w:rsidRPr="000F39C4" w:rsidRDefault="000408FD" w:rsidP="005E57C0">
            <w:pPr>
              <w:spacing w:before="0"/>
              <w:rPr>
                <w:rFonts w:asciiTheme="minorHAnsi" w:hAnsiTheme="minorHAnsi" w:cstheme="minorHAnsi"/>
                <w:sz w:val="22"/>
                <w:szCs w:val="22"/>
              </w:rPr>
            </w:pPr>
            <w:r w:rsidRPr="000F39C4">
              <w:rPr>
                <w:rFonts w:asciiTheme="minorHAnsi" w:hAnsiTheme="minorHAnsi" w:cstheme="minorHAnsi"/>
                <w:sz w:val="22"/>
                <w:szCs w:val="22"/>
              </w:rPr>
              <w:t>Brian Shef</w:t>
            </w:r>
          </w:p>
          <w:p w:rsidR="000408FD" w:rsidRPr="000F39C4" w:rsidRDefault="000408FD" w:rsidP="005E57C0">
            <w:pPr>
              <w:spacing w:before="0"/>
              <w:rPr>
                <w:rFonts w:asciiTheme="minorHAnsi" w:hAnsiTheme="minorHAnsi" w:cstheme="minorHAnsi"/>
                <w:sz w:val="22"/>
                <w:szCs w:val="22"/>
              </w:rPr>
            </w:pPr>
            <w:r w:rsidRPr="000F39C4">
              <w:rPr>
                <w:rFonts w:asciiTheme="minorHAnsi" w:hAnsiTheme="minorHAnsi" w:cstheme="minorHAnsi"/>
                <w:sz w:val="22"/>
                <w:szCs w:val="22"/>
              </w:rPr>
              <w:t>Ivan Fan</w:t>
            </w:r>
          </w:p>
        </w:tc>
        <w:tc>
          <w:tcPr>
            <w:tcW w:w="3265" w:type="dxa"/>
            <w:shd w:val="pct20" w:color="000000" w:fill="FFFFFF"/>
          </w:tcPr>
          <w:p w:rsidR="000408FD" w:rsidRPr="000F39C4" w:rsidRDefault="000408FD" w:rsidP="005E57C0">
            <w:pPr>
              <w:numPr>
                <w:ilvl w:val="0"/>
                <w:numId w:val="4"/>
              </w:numPr>
              <w:tabs>
                <w:tab w:val="num" w:pos="720"/>
              </w:tabs>
              <w:spacing w:before="0"/>
              <w:rPr>
                <w:rFonts w:asciiTheme="minorHAnsi" w:hAnsiTheme="minorHAnsi" w:cstheme="minorHAnsi"/>
              </w:rPr>
            </w:pPr>
            <w:r w:rsidRPr="000F39C4">
              <w:rPr>
                <w:rFonts w:asciiTheme="minorHAnsi" w:hAnsiTheme="minorHAnsi" w:cstheme="minorHAnsi"/>
                <w:sz w:val="22"/>
                <w:szCs w:val="22"/>
              </w:rPr>
              <w:t>Conduct Research in areas including, but not limited to, mobile applications, security, audio/visual technologies, networking, and tools</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Project Planner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Charles Beran</w:t>
            </w:r>
          </w:p>
        </w:tc>
        <w:tc>
          <w:tcPr>
            <w:tcW w:w="3265" w:type="dxa"/>
            <w:shd w:val="pct5" w:color="000000" w:fill="FFFFFF"/>
          </w:tcPr>
          <w:p w:rsidR="000408FD" w:rsidRPr="000F39C4" w:rsidRDefault="000408FD" w:rsidP="005E57C0">
            <w:pPr>
              <w:numPr>
                <w:ilvl w:val="0"/>
                <w:numId w:val="4"/>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planning and assigning tasks</w:t>
            </w:r>
          </w:p>
          <w:p w:rsidR="000408FD" w:rsidRPr="000F39C4" w:rsidRDefault="000408FD" w:rsidP="005E57C0">
            <w:pPr>
              <w:numPr>
                <w:ilvl w:val="0"/>
                <w:numId w:val="4"/>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Responsible for regularly updating Microsoft Project Plan</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Risk Manager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Hoang Tang</w:t>
            </w:r>
          </w:p>
        </w:tc>
        <w:tc>
          <w:tcPr>
            <w:tcW w:w="3265" w:type="dxa"/>
            <w:shd w:val="pct20" w:color="000000" w:fill="FFFFFF"/>
          </w:tcPr>
          <w:p w:rsidR="000408FD" w:rsidRPr="000F39C4" w:rsidRDefault="000408FD" w:rsidP="005E57C0">
            <w:pPr>
              <w:numPr>
                <w:ilvl w:val="0"/>
                <w:numId w:val="5"/>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performing risk analysis weekly</w:t>
            </w:r>
          </w:p>
          <w:p w:rsidR="000408FD" w:rsidRPr="000F39C4" w:rsidRDefault="000408FD" w:rsidP="005E57C0">
            <w:pPr>
              <w:numPr>
                <w:ilvl w:val="0"/>
                <w:numId w:val="5"/>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Develop risk mitigation strategies</w:t>
            </w:r>
          </w:p>
          <w:p w:rsidR="000408FD" w:rsidRPr="000F39C4" w:rsidRDefault="000408FD" w:rsidP="005E57C0">
            <w:pPr>
              <w:numPr>
                <w:ilvl w:val="0"/>
                <w:numId w:val="5"/>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Keep the team up to date of impending risks and proposed mitigation</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Hardware Development Manager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Karl Feinauer</w:t>
            </w:r>
          </w:p>
        </w:tc>
        <w:tc>
          <w:tcPr>
            <w:tcW w:w="3265" w:type="dxa"/>
            <w:shd w:val="pct5"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Oversees Hardware Development</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Software Development Manager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Brian Shef</w:t>
            </w:r>
          </w:p>
        </w:tc>
        <w:tc>
          <w:tcPr>
            <w:tcW w:w="3265" w:type="dxa"/>
            <w:shd w:val="pct20"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Oversees Software Development</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Documentation</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Brian Shef</w:t>
            </w:r>
          </w:p>
        </w:tc>
        <w:tc>
          <w:tcPr>
            <w:tcW w:w="3265" w:type="dxa"/>
            <w:shd w:val="pct5"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 xml:space="preserve">Maintain, edit, and compile all documents, </w:t>
            </w:r>
            <w:r w:rsidRPr="000F39C4">
              <w:rPr>
                <w:rFonts w:asciiTheme="minorHAnsi" w:hAnsiTheme="minorHAnsi" w:cstheme="minorHAnsi"/>
                <w:sz w:val="22"/>
                <w:szCs w:val="22"/>
              </w:rPr>
              <w:lastRenderedPageBreak/>
              <w:t>ensuring they are formatted properly</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lastRenderedPageBreak/>
              <w:t>Treasurer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Ivan Fan</w:t>
            </w:r>
          </w:p>
        </w:tc>
        <w:tc>
          <w:tcPr>
            <w:tcW w:w="3265" w:type="dxa"/>
            <w:shd w:val="pct20"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maintaining and updating all financial records</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Change Manager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Brian Shef</w:t>
            </w:r>
          </w:p>
        </w:tc>
        <w:tc>
          <w:tcPr>
            <w:tcW w:w="3265" w:type="dxa"/>
            <w:shd w:val="pct5"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coordinating requirement changes</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Procurement Manager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Karl Feinauer</w:t>
            </w:r>
          </w:p>
        </w:tc>
        <w:tc>
          <w:tcPr>
            <w:tcW w:w="3265" w:type="dxa"/>
            <w:shd w:val="pct20"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procuring materials</w:t>
            </w:r>
          </w:p>
          <w:p w:rsidR="000408FD" w:rsidRPr="000F39C4" w:rsidRDefault="000408FD" w:rsidP="005E57C0">
            <w:pPr>
              <w:numPr>
                <w:ilvl w:val="0"/>
                <w:numId w:val="6"/>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Responsible for maintaining current inventory of equipment</w:t>
            </w:r>
          </w:p>
        </w:tc>
      </w:tr>
      <w:tr w:rsidR="006D4D62" w:rsidRPr="000F39C4" w:rsidTr="005E57C0">
        <w:tc>
          <w:tcPr>
            <w:tcW w:w="3228" w:type="dxa"/>
            <w:shd w:val="pct5" w:color="000000" w:fill="FFFFFF"/>
          </w:tcPr>
          <w:p w:rsidR="006D4D62" w:rsidRPr="000F39C4" w:rsidRDefault="006D4D62" w:rsidP="005E57C0">
            <w:pPr>
              <w:spacing w:before="0"/>
              <w:rPr>
                <w:rFonts w:asciiTheme="minorHAnsi" w:hAnsiTheme="minorHAnsi" w:cstheme="minorHAnsi"/>
                <w:sz w:val="22"/>
                <w:szCs w:val="22"/>
              </w:rPr>
            </w:pPr>
            <w:r w:rsidRPr="000F39C4">
              <w:rPr>
                <w:rFonts w:asciiTheme="minorHAnsi" w:hAnsiTheme="minorHAnsi" w:cstheme="minorHAnsi"/>
                <w:sz w:val="22"/>
                <w:szCs w:val="22"/>
              </w:rPr>
              <w:t>Testing Manager</w:t>
            </w:r>
          </w:p>
        </w:tc>
        <w:tc>
          <w:tcPr>
            <w:tcW w:w="2867" w:type="dxa"/>
            <w:shd w:val="pct5" w:color="000000" w:fill="FFFFFF"/>
          </w:tcPr>
          <w:p w:rsidR="006D4D62" w:rsidRPr="000F39C4" w:rsidRDefault="006D4D62" w:rsidP="005E57C0">
            <w:pPr>
              <w:spacing w:before="0"/>
              <w:rPr>
                <w:rFonts w:asciiTheme="minorHAnsi" w:hAnsiTheme="minorHAnsi" w:cstheme="minorHAnsi"/>
                <w:sz w:val="22"/>
                <w:szCs w:val="22"/>
              </w:rPr>
            </w:pPr>
            <w:r w:rsidRPr="000F39C4">
              <w:rPr>
                <w:rFonts w:asciiTheme="minorHAnsi" w:hAnsiTheme="minorHAnsi" w:cstheme="minorHAnsi"/>
                <w:sz w:val="22"/>
                <w:szCs w:val="22"/>
              </w:rPr>
              <w:t>Ivan Fan</w:t>
            </w:r>
          </w:p>
        </w:tc>
        <w:tc>
          <w:tcPr>
            <w:tcW w:w="3265" w:type="dxa"/>
            <w:shd w:val="pct5" w:color="000000" w:fill="FFFFFF"/>
          </w:tcPr>
          <w:p w:rsidR="006D4D62" w:rsidRPr="000F39C4" w:rsidRDefault="006D4D62" w:rsidP="005E57C0">
            <w:pPr>
              <w:numPr>
                <w:ilvl w:val="0"/>
                <w:numId w:val="6"/>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Responsible for supervision of unit and system testing.</w:t>
            </w:r>
          </w:p>
        </w:tc>
      </w:tr>
    </w:tbl>
    <w:p w:rsidR="000408FD" w:rsidRPr="000F39C4" w:rsidRDefault="00601375" w:rsidP="005E57C0">
      <w:pPr>
        <w:pStyle w:val="Heading2"/>
        <w:numPr>
          <w:ilvl w:val="1"/>
          <w:numId w:val="9"/>
        </w:numPr>
        <w:rPr>
          <w:rFonts w:asciiTheme="minorHAnsi" w:hAnsiTheme="minorHAnsi" w:cstheme="minorHAnsi"/>
        </w:rPr>
      </w:pPr>
      <w:bookmarkStart w:id="11" w:name="id.fd824877e594"/>
      <w:bookmarkStart w:id="12" w:name="_Toc298347544"/>
      <w:bookmarkEnd w:id="11"/>
      <w:r w:rsidRPr="000F39C4">
        <w:rPr>
          <w:rFonts w:asciiTheme="minorHAnsi" w:hAnsiTheme="minorHAnsi" w:cstheme="minorHAnsi"/>
        </w:rPr>
        <w:tab/>
      </w:r>
      <w:bookmarkStart w:id="13" w:name="_Toc299271680"/>
      <w:r w:rsidR="000408FD" w:rsidRPr="000F39C4">
        <w:rPr>
          <w:rFonts w:asciiTheme="minorHAnsi" w:hAnsiTheme="minorHAnsi" w:cstheme="minorHAnsi"/>
        </w:rPr>
        <w:t>Project Constraints</w:t>
      </w:r>
      <w:bookmarkEnd w:id="12"/>
      <w:bookmarkEnd w:id="13"/>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Time Constraint – The project has a strict time limitation. The prototype has to be delivered no later than December 2011. </w:t>
      </w:r>
    </w:p>
    <w:p w:rsidR="000408FD" w:rsidRPr="000F39C4" w:rsidRDefault="00E60FC8" w:rsidP="00E60FC8">
      <w:pPr>
        <w:spacing w:before="0"/>
        <w:ind w:left="360"/>
        <w:rPr>
          <w:rFonts w:asciiTheme="minorHAnsi" w:hAnsiTheme="minorHAnsi" w:cstheme="minorHAnsi"/>
        </w:rPr>
      </w:pPr>
      <w:r w:rsidRPr="000F39C4">
        <w:rPr>
          <w:rFonts w:asciiTheme="minorHAnsi" w:hAnsiTheme="minorHAnsi" w:cstheme="minorHAnsi"/>
        </w:rPr>
        <w:t>Personnel –</w:t>
      </w:r>
      <w:r w:rsidR="000408FD" w:rsidRPr="000F39C4">
        <w:rPr>
          <w:rFonts w:asciiTheme="minorHAnsi" w:hAnsiTheme="minorHAnsi" w:cstheme="minorHAnsi"/>
        </w:rPr>
        <w:t xml:space="preserve"> Since the team is fixed, there will be no additional personnel available for this project.</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Limited availability of team members’ time – Since all team members have other obligations, there will be times of limited availability.</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Financial plan – This project has a hard budget of $800.  This cannot be deviated from and design must take this into consideration.</w:t>
      </w:r>
      <w:bookmarkStart w:id="14" w:name="id.e09ef006a58d"/>
      <w:bookmarkEnd w:id="14"/>
    </w:p>
    <w:p w:rsidR="000408FD" w:rsidRPr="000F39C4" w:rsidRDefault="00601375" w:rsidP="005E57C0">
      <w:pPr>
        <w:pStyle w:val="Heading2"/>
        <w:numPr>
          <w:ilvl w:val="1"/>
          <w:numId w:val="9"/>
        </w:numPr>
        <w:rPr>
          <w:rFonts w:asciiTheme="minorHAnsi" w:hAnsiTheme="minorHAnsi" w:cstheme="minorHAnsi"/>
        </w:rPr>
      </w:pPr>
      <w:bookmarkStart w:id="15" w:name="_Toc298347545"/>
      <w:r w:rsidRPr="000F39C4">
        <w:rPr>
          <w:rFonts w:asciiTheme="minorHAnsi" w:hAnsiTheme="minorHAnsi" w:cstheme="minorHAnsi"/>
        </w:rPr>
        <w:tab/>
      </w:r>
      <w:bookmarkStart w:id="16" w:name="_Toc299271681"/>
      <w:r w:rsidR="000408FD" w:rsidRPr="000F39C4">
        <w:rPr>
          <w:rFonts w:asciiTheme="minorHAnsi" w:hAnsiTheme="minorHAnsi" w:cstheme="minorHAnsi"/>
        </w:rPr>
        <w:t>Project Assumptions</w:t>
      </w:r>
      <w:bookmarkEnd w:id="15"/>
      <w:bookmarkEnd w:id="16"/>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The prototype shall be delivered by December 11</w:t>
      </w:r>
      <w:r w:rsidRPr="000F39C4">
        <w:rPr>
          <w:rFonts w:asciiTheme="minorHAnsi" w:hAnsiTheme="minorHAnsi" w:cstheme="minorHAnsi"/>
          <w:vertAlign w:val="superscript"/>
        </w:rPr>
        <w:t>th</w:t>
      </w:r>
      <w:r w:rsidRPr="000F39C4">
        <w:rPr>
          <w:rFonts w:asciiTheme="minorHAnsi" w:hAnsiTheme="minorHAnsi" w:cstheme="minorHAnsi"/>
        </w:rPr>
        <w:t>, 2011.</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 xml:space="preserve">Team </w:t>
      </w:r>
      <w:r w:rsidR="00754A3A" w:rsidRPr="000F39C4">
        <w:rPr>
          <w:rFonts w:asciiTheme="minorHAnsi" w:hAnsiTheme="minorHAnsi" w:cstheme="minorHAnsi"/>
        </w:rPr>
        <w:t xml:space="preserve">members shall devote at least </w:t>
      </w:r>
      <w:r w:rsidR="00E122BE" w:rsidRPr="000F39C4">
        <w:rPr>
          <w:rFonts w:asciiTheme="minorHAnsi" w:hAnsiTheme="minorHAnsi" w:cstheme="minorHAnsi"/>
        </w:rPr>
        <w:t>5</w:t>
      </w:r>
      <w:r w:rsidRPr="000F39C4">
        <w:rPr>
          <w:rFonts w:asciiTheme="minorHAnsi" w:hAnsiTheme="minorHAnsi" w:cstheme="minorHAnsi"/>
        </w:rPr>
        <w:t xml:space="preserve"> hours per week until the prototype is delivered.</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Team members shall complete assignments in accordance with project plan.</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The project sponsor shall be available for requirements elicitation and feedback.</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The project supervisor and technical advisor will be available for advice.</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Requirements are subject to change in accordance with change management plan.</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Feedback from stakeholders shall be returned by the date requested in order for their feedback to be considered.</w:t>
      </w:r>
      <w:bookmarkStart w:id="17" w:name="id.d53ad2f9eac6"/>
      <w:bookmarkEnd w:id="17"/>
    </w:p>
    <w:p w:rsidR="000408FD" w:rsidRPr="000F39C4" w:rsidRDefault="00601375" w:rsidP="005E57C0">
      <w:pPr>
        <w:pStyle w:val="Heading2"/>
        <w:numPr>
          <w:ilvl w:val="1"/>
          <w:numId w:val="9"/>
        </w:numPr>
        <w:rPr>
          <w:rFonts w:asciiTheme="minorHAnsi" w:hAnsiTheme="minorHAnsi" w:cstheme="minorHAnsi"/>
        </w:rPr>
      </w:pPr>
      <w:bookmarkStart w:id="18" w:name="_Toc298347546"/>
      <w:r w:rsidRPr="000F39C4">
        <w:rPr>
          <w:rFonts w:asciiTheme="minorHAnsi" w:hAnsiTheme="minorHAnsi" w:cstheme="minorHAnsi"/>
        </w:rPr>
        <w:tab/>
      </w:r>
      <w:bookmarkStart w:id="19" w:name="_Toc299271682"/>
      <w:r w:rsidR="000408FD" w:rsidRPr="000F39C4">
        <w:rPr>
          <w:rFonts w:asciiTheme="minorHAnsi" w:hAnsiTheme="minorHAnsi" w:cstheme="minorHAnsi"/>
        </w:rPr>
        <w:t>Preliminary Schedule and Cost Estimates</w:t>
      </w:r>
      <w:bookmarkEnd w:id="18"/>
      <w:bookmarkEnd w:id="19"/>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Preliminary Schedule and tentative deadlines for major deliverables and milestones:</w:t>
      </w:r>
    </w:p>
    <w:p w:rsidR="00601375" w:rsidRPr="000F39C4" w:rsidRDefault="00601375" w:rsidP="00E60FC8">
      <w:pPr>
        <w:spacing w:before="0"/>
        <w:ind w:left="36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First Draft of SRD –  07/21/2011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First Draft of charter – 07/19/2011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Requirements Gate Review – 07/26/2011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SRD – 07/28/2011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Project Charter – 08/11/2011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Baseline Project File – 08/11/2011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Architectural Design Gate Review – 09/19/2011 (Tentative)</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lastRenderedPageBreak/>
        <w:t>Final Architectural Design Document – 09/26/2011 (Tentative)</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Detailed Design Review – 10/21/2011 (Tentative)</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Test Plan Review – 11/30/2011 (Tentative)</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Project Review – 12/09/2011 (Tentative)</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Project Wrap-up – 12/15/2011 (Tentative)</w:t>
      </w:r>
    </w:p>
    <w:p w:rsidR="00E60FC8" w:rsidRPr="000F39C4" w:rsidRDefault="00E60FC8" w:rsidP="00E60FC8">
      <w:pPr>
        <w:tabs>
          <w:tab w:val="num" w:pos="720"/>
        </w:tabs>
        <w:spacing w:before="0"/>
        <w:ind w:left="360"/>
        <w:rPr>
          <w:rFonts w:asciiTheme="minorHAnsi" w:hAnsiTheme="minorHAnsi" w:cstheme="minorHAnsi"/>
        </w:rPr>
      </w:pPr>
    </w:p>
    <w:p w:rsidR="000408FD" w:rsidRPr="000F39C4" w:rsidRDefault="00601375" w:rsidP="005E57C0">
      <w:pPr>
        <w:numPr>
          <w:ilvl w:val="1"/>
          <w:numId w:val="9"/>
        </w:numPr>
        <w:spacing w:before="0"/>
        <w:rPr>
          <w:rFonts w:asciiTheme="minorHAnsi" w:hAnsiTheme="minorHAnsi" w:cstheme="minorHAnsi"/>
          <w:b/>
          <w:bCs/>
        </w:rPr>
      </w:pPr>
      <w:r w:rsidRPr="000F39C4">
        <w:rPr>
          <w:rFonts w:asciiTheme="minorHAnsi" w:hAnsiTheme="minorHAnsi" w:cstheme="minorHAnsi"/>
          <w:b/>
          <w:bCs/>
        </w:rPr>
        <w:tab/>
      </w:r>
      <w:r w:rsidR="000408FD" w:rsidRPr="000F39C4">
        <w:rPr>
          <w:rFonts w:asciiTheme="minorHAnsi" w:hAnsiTheme="minorHAnsi" w:cstheme="minorHAnsi"/>
          <w:b/>
          <w:bCs/>
        </w:rPr>
        <w:t>Cost estimates:</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Below is a cost estimate plan for the MAVS Systems project.  These values are subject to change.</w:t>
      </w:r>
    </w:p>
    <w:p w:rsidR="00866C65" w:rsidRPr="000F39C4" w:rsidRDefault="00866C65" w:rsidP="00866C65">
      <w:pPr>
        <w:spacing w:before="0"/>
        <w:jc w:val="center"/>
        <w:rPr>
          <w:rFonts w:asciiTheme="minorHAnsi" w:eastAsia="Arial" w:hAnsiTheme="minorHAnsi" w:cstheme="minorHAnsi"/>
          <w:b/>
          <w:bCs/>
          <w:sz w:val="20"/>
          <w:szCs w:val="20"/>
        </w:rPr>
      </w:pPr>
    </w:p>
    <w:p w:rsidR="000408FD" w:rsidRPr="000F39C4" w:rsidRDefault="00866C65" w:rsidP="00866C65">
      <w:pPr>
        <w:spacing w:before="0"/>
        <w:jc w:val="center"/>
        <w:rPr>
          <w:rFonts w:asciiTheme="minorHAnsi" w:hAnsiTheme="minorHAnsi" w:cstheme="minorHAnsi"/>
        </w:rPr>
      </w:pPr>
      <w:r w:rsidRPr="000F39C4">
        <w:rPr>
          <w:rFonts w:asciiTheme="minorHAnsi" w:eastAsia="Arial" w:hAnsiTheme="minorHAnsi" w:cstheme="minorHAnsi"/>
          <w:b/>
          <w:bCs/>
          <w:sz w:val="20"/>
          <w:szCs w:val="20"/>
        </w:rPr>
        <w:t>Table 1 Roles &amp; Responsibilities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3"/>
        <w:gridCol w:w="1732"/>
      </w:tblGrid>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b/>
              </w:rPr>
            </w:pPr>
            <w:r w:rsidRPr="000F39C4">
              <w:rPr>
                <w:rFonts w:asciiTheme="minorHAnsi" w:hAnsiTheme="minorHAnsi" w:cstheme="minorHAnsi"/>
                <w:b/>
              </w:rPr>
              <w:t>Component</w:t>
            </w:r>
          </w:p>
        </w:tc>
        <w:tc>
          <w:tcPr>
            <w:tcW w:w="0" w:type="auto"/>
            <w:shd w:val="pct5" w:color="000000" w:fill="FFFFFF"/>
          </w:tcPr>
          <w:p w:rsidR="000408FD" w:rsidRPr="000F39C4" w:rsidRDefault="000408FD" w:rsidP="005E57C0">
            <w:pPr>
              <w:spacing w:before="0"/>
              <w:rPr>
                <w:rFonts w:asciiTheme="minorHAnsi" w:hAnsiTheme="minorHAnsi" w:cstheme="minorHAnsi"/>
                <w:b/>
              </w:rPr>
            </w:pPr>
            <w:r w:rsidRPr="000F39C4">
              <w:rPr>
                <w:rFonts w:asciiTheme="minorHAnsi" w:hAnsiTheme="minorHAnsi" w:cstheme="minorHAnsi"/>
                <w:b/>
              </w:rPr>
              <w:t>Cost (estimate)</w:t>
            </w:r>
          </w:p>
        </w:tc>
      </w:tr>
      <w:tr w:rsidR="000408FD" w:rsidRPr="000F39C4" w:rsidTr="005E57C0">
        <w:trPr>
          <w:jc w:val="center"/>
        </w:trPr>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Labor</w:t>
            </w:r>
          </w:p>
        </w:tc>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2000 Hours</w:t>
            </w:r>
          </w:p>
        </w:tc>
      </w:tr>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Camera</w:t>
            </w:r>
          </w:p>
        </w:tc>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$200</w:t>
            </w:r>
          </w:p>
        </w:tc>
      </w:tr>
      <w:tr w:rsidR="000408FD" w:rsidRPr="000F39C4" w:rsidTr="005E57C0">
        <w:trPr>
          <w:jc w:val="center"/>
        </w:trPr>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Sensors (2)</w:t>
            </w:r>
          </w:p>
        </w:tc>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$75</w:t>
            </w:r>
          </w:p>
        </w:tc>
      </w:tr>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Android Device</w:t>
            </w:r>
          </w:p>
        </w:tc>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$200</w:t>
            </w:r>
          </w:p>
        </w:tc>
      </w:tr>
      <w:tr w:rsidR="000408FD" w:rsidRPr="000F39C4" w:rsidTr="005E57C0">
        <w:trPr>
          <w:jc w:val="center"/>
        </w:trPr>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Integrated Circuit</w:t>
            </w:r>
          </w:p>
        </w:tc>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$50</w:t>
            </w:r>
          </w:p>
        </w:tc>
      </w:tr>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Networking Cables</w:t>
            </w:r>
          </w:p>
        </w:tc>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$50</w:t>
            </w:r>
          </w:p>
        </w:tc>
      </w:tr>
      <w:tr w:rsidR="000408FD" w:rsidRPr="000F39C4" w:rsidTr="005E57C0">
        <w:trPr>
          <w:jc w:val="center"/>
        </w:trPr>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Miscellaneous Expenses</w:t>
            </w:r>
          </w:p>
        </w:tc>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$225</w:t>
            </w:r>
          </w:p>
        </w:tc>
      </w:tr>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b/>
              </w:rPr>
            </w:pPr>
            <w:r w:rsidRPr="000F39C4">
              <w:rPr>
                <w:rFonts w:asciiTheme="minorHAnsi" w:hAnsiTheme="minorHAnsi" w:cstheme="minorHAnsi"/>
                <w:b/>
              </w:rPr>
              <w:t>Total</w:t>
            </w:r>
          </w:p>
        </w:tc>
        <w:tc>
          <w:tcPr>
            <w:tcW w:w="0" w:type="auto"/>
            <w:shd w:val="pct5" w:color="000000" w:fill="FFFFFF"/>
          </w:tcPr>
          <w:p w:rsidR="000408FD" w:rsidRPr="000F39C4" w:rsidRDefault="000408FD" w:rsidP="005E57C0">
            <w:pPr>
              <w:spacing w:before="0"/>
              <w:rPr>
                <w:rFonts w:asciiTheme="minorHAnsi" w:hAnsiTheme="minorHAnsi" w:cstheme="minorHAnsi"/>
                <w:b/>
              </w:rPr>
            </w:pPr>
            <w:r w:rsidRPr="000F39C4">
              <w:rPr>
                <w:rFonts w:asciiTheme="minorHAnsi" w:hAnsiTheme="minorHAnsi" w:cstheme="minorHAnsi"/>
                <w:b/>
              </w:rPr>
              <w:t>$800</w:t>
            </w:r>
          </w:p>
        </w:tc>
      </w:tr>
    </w:tbl>
    <w:p w:rsidR="000408FD" w:rsidRPr="000F39C4" w:rsidRDefault="000408FD" w:rsidP="00CF1BCA">
      <w:pPr>
        <w:spacing w:before="0"/>
        <w:rPr>
          <w:rFonts w:asciiTheme="minorHAnsi" w:hAnsiTheme="minorHAnsi" w:cstheme="minorHAnsi"/>
        </w:rPr>
      </w:pPr>
      <w:bookmarkStart w:id="20" w:name="id.3cae2a35e0a7"/>
      <w:bookmarkEnd w:id="20"/>
    </w:p>
    <w:p w:rsidR="000408FD" w:rsidRPr="000F39C4" w:rsidRDefault="000408FD" w:rsidP="005E57C0">
      <w:pPr>
        <w:pStyle w:val="Heading1"/>
        <w:pageBreakBefore/>
        <w:numPr>
          <w:ilvl w:val="0"/>
          <w:numId w:val="9"/>
        </w:numPr>
        <w:spacing w:before="0"/>
        <w:rPr>
          <w:rFonts w:asciiTheme="minorHAnsi" w:hAnsiTheme="minorHAnsi" w:cstheme="minorHAnsi"/>
        </w:rPr>
      </w:pPr>
      <w:bookmarkStart w:id="21" w:name="_Toc298347547"/>
      <w:bookmarkStart w:id="22" w:name="_Toc299271683"/>
      <w:r w:rsidRPr="000F39C4">
        <w:rPr>
          <w:rFonts w:asciiTheme="minorHAnsi" w:hAnsiTheme="minorHAnsi" w:cstheme="minorHAnsi"/>
        </w:rPr>
        <w:lastRenderedPageBreak/>
        <w:t>Scope Statement</w:t>
      </w:r>
      <w:bookmarkEnd w:id="21"/>
      <w:bookmarkEnd w:id="22"/>
    </w:p>
    <w:p w:rsidR="000408FD" w:rsidRPr="000F39C4" w:rsidRDefault="00601375" w:rsidP="00BD59E9">
      <w:pPr>
        <w:pStyle w:val="Heading2"/>
        <w:numPr>
          <w:ilvl w:val="1"/>
          <w:numId w:val="20"/>
        </w:numPr>
        <w:spacing w:line="276" w:lineRule="auto"/>
        <w:rPr>
          <w:rFonts w:asciiTheme="minorHAnsi" w:hAnsiTheme="minorHAnsi" w:cstheme="minorHAnsi"/>
        </w:rPr>
      </w:pPr>
      <w:bookmarkStart w:id="23" w:name="_Toc298347548"/>
      <w:r w:rsidRPr="000F39C4">
        <w:rPr>
          <w:rFonts w:asciiTheme="minorHAnsi" w:hAnsiTheme="minorHAnsi" w:cstheme="minorHAnsi"/>
        </w:rPr>
        <w:tab/>
      </w:r>
      <w:bookmarkStart w:id="24" w:name="_Toc299271684"/>
      <w:r w:rsidR="000408FD" w:rsidRPr="000F39C4">
        <w:rPr>
          <w:rFonts w:asciiTheme="minorHAnsi" w:hAnsiTheme="minorHAnsi" w:cstheme="minorHAnsi"/>
        </w:rPr>
        <w:t>Overall Description</w:t>
      </w:r>
      <w:bookmarkEnd w:id="23"/>
      <w:bookmarkEnd w:id="24"/>
    </w:p>
    <w:p w:rsidR="000408FD" w:rsidRPr="000F39C4" w:rsidRDefault="000408FD" w:rsidP="00E60FC8">
      <w:pPr>
        <w:spacing w:before="0" w:line="276" w:lineRule="auto"/>
        <w:ind w:left="360"/>
        <w:rPr>
          <w:rFonts w:asciiTheme="minorHAnsi" w:hAnsiTheme="minorHAnsi" w:cstheme="minorHAnsi"/>
        </w:rPr>
      </w:pPr>
      <w:r w:rsidRPr="000F39C4">
        <w:rPr>
          <w:rFonts w:asciiTheme="minorHAnsi" w:hAnsiTheme="minorHAnsi" w:cstheme="minorHAnsi"/>
        </w:rPr>
        <w:t>The MAVS System is a security system that gives the user total control and full capabilities concerning monitoring. The MAVS System is triggered primarily by sensors configured to the user’s specifications.  The user can access streaming video and audio from an on-site camera with their mobile device.  The user can also access these features from a central computer located on-site. The user can control the camera, configure the system settings, or instantly alert police to an emergency situation through a graphical interface from the mobile device. The MAVS System can be installed in homes, businesses, or any property with a secure point of entry.</w:t>
      </w:r>
    </w:p>
    <w:p w:rsidR="00E60FC8" w:rsidRPr="000F39C4" w:rsidRDefault="00E60FC8" w:rsidP="00E60FC8">
      <w:pPr>
        <w:spacing w:before="0" w:line="276" w:lineRule="auto"/>
        <w:ind w:left="360"/>
        <w:rPr>
          <w:rFonts w:asciiTheme="minorHAnsi" w:hAnsiTheme="minorHAnsi" w:cstheme="minorHAnsi"/>
        </w:rPr>
      </w:pPr>
    </w:p>
    <w:p w:rsidR="000408FD" w:rsidRPr="000F39C4" w:rsidRDefault="00EE20A4" w:rsidP="00CF1BCA">
      <w:pPr>
        <w:spacing w:before="0" w:line="276" w:lineRule="auto"/>
        <w:rPr>
          <w:rFonts w:asciiTheme="minorHAnsi" w:hAnsiTheme="minorHAnsi" w:cstheme="minorHAnsi"/>
        </w:rPr>
      </w:pPr>
      <w:r>
        <w:rPr>
          <w:rFonts w:asciiTheme="minorHAnsi" w:hAnsiTheme="minorHAnsi" w:cstheme="minorHAnsi"/>
          <w:noProof/>
        </w:rPr>
        <w:drawing>
          <wp:inline distT="0" distB="0" distL="0" distR="0">
            <wp:extent cx="6379845" cy="3902075"/>
            <wp:effectExtent l="0" t="0" r="1905" b="3175"/>
            <wp:docPr id="1" name="Picture 1" descr="Diagram_with_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_with_ho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9845" cy="3902075"/>
                    </a:xfrm>
                    <a:prstGeom prst="rect">
                      <a:avLst/>
                    </a:prstGeom>
                    <a:noFill/>
                    <a:ln>
                      <a:noFill/>
                    </a:ln>
                  </pic:spPr>
                </pic:pic>
              </a:graphicData>
            </a:graphic>
          </wp:inline>
        </w:drawing>
      </w:r>
    </w:p>
    <w:p w:rsidR="000408FD" w:rsidRPr="000F39C4" w:rsidRDefault="000408FD" w:rsidP="00CF1BCA">
      <w:pPr>
        <w:spacing w:before="0" w:line="276" w:lineRule="auto"/>
        <w:ind w:left="108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 xml:space="preserve">Figure 1 </w:t>
      </w:r>
      <w:r w:rsidR="00E60FC8" w:rsidRPr="000F39C4">
        <w:rPr>
          <w:rFonts w:asciiTheme="minorHAnsi" w:eastAsia="Arial" w:hAnsiTheme="minorHAnsi" w:cstheme="minorHAnsi"/>
          <w:b/>
          <w:bCs/>
          <w:sz w:val="20"/>
          <w:szCs w:val="20"/>
        </w:rPr>
        <w:t>- Diagram</w:t>
      </w:r>
      <w:r w:rsidRPr="000F39C4">
        <w:rPr>
          <w:rFonts w:asciiTheme="minorHAnsi" w:eastAsia="Arial" w:hAnsiTheme="minorHAnsi" w:cstheme="minorHAnsi"/>
          <w:b/>
          <w:bCs/>
          <w:sz w:val="20"/>
          <w:szCs w:val="20"/>
        </w:rPr>
        <w:t xml:space="preserve"> of MAVS System</w:t>
      </w:r>
    </w:p>
    <w:p w:rsidR="000408FD" w:rsidRPr="000F39C4" w:rsidRDefault="000408FD" w:rsidP="00CF1BCA">
      <w:pPr>
        <w:spacing w:before="0"/>
        <w:jc w:val="center"/>
        <w:rPr>
          <w:rFonts w:asciiTheme="minorHAnsi" w:eastAsia="Arial" w:hAnsiTheme="minorHAnsi" w:cstheme="minorHAnsi"/>
          <w:sz w:val="22"/>
          <w:szCs w:val="22"/>
        </w:rPr>
      </w:pPr>
    </w:p>
    <w:p w:rsidR="000408FD" w:rsidRPr="000F39C4" w:rsidRDefault="000408FD" w:rsidP="00CF1BCA">
      <w:pPr>
        <w:spacing w:before="0"/>
        <w:rPr>
          <w:rFonts w:asciiTheme="minorHAnsi" w:hAnsiTheme="minorHAnsi" w:cstheme="minorHAnsi"/>
        </w:rPr>
      </w:pPr>
      <w:bookmarkStart w:id="25" w:name="id.c2f3f196a0cf"/>
      <w:bookmarkEnd w:id="25"/>
    </w:p>
    <w:p w:rsidR="000408FD" w:rsidRPr="000F39C4" w:rsidRDefault="000408FD" w:rsidP="00BD59E9">
      <w:pPr>
        <w:pStyle w:val="Heading1"/>
        <w:pageBreakBefore/>
        <w:numPr>
          <w:ilvl w:val="0"/>
          <w:numId w:val="20"/>
        </w:numPr>
        <w:spacing w:before="0"/>
        <w:rPr>
          <w:rFonts w:asciiTheme="minorHAnsi" w:hAnsiTheme="minorHAnsi" w:cstheme="minorHAnsi"/>
        </w:rPr>
      </w:pPr>
      <w:bookmarkStart w:id="26" w:name="_Toc298347549"/>
      <w:bookmarkStart w:id="27" w:name="_Toc299271685"/>
      <w:r w:rsidRPr="000F39C4">
        <w:rPr>
          <w:rFonts w:asciiTheme="minorHAnsi" w:hAnsiTheme="minorHAnsi" w:cstheme="minorHAnsi"/>
        </w:rPr>
        <w:lastRenderedPageBreak/>
        <w:t>Cost Management Plan</w:t>
      </w:r>
      <w:bookmarkStart w:id="28" w:name="id.2f77c0440a84"/>
      <w:bookmarkEnd w:id="26"/>
      <w:bookmarkEnd w:id="27"/>
      <w:bookmarkEnd w:id="28"/>
    </w:p>
    <w:p w:rsidR="000408FD" w:rsidRPr="000F39C4" w:rsidRDefault="00601375" w:rsidP="00BD59E9">
      <w:pPr>
        <w:pStyle w:val="Heading2"/>
        <w:numPr>
          <w:ilvl w:val="1"/>
          <w:numId w:val="20"/>
        </w:numPr>
        <w:rPr>
          <w:rFonts w:asciiTheme="minorHAnsi" w:hAnsiTheme="minorHAnsi" w:cstheme="minorHAnsi"/>
        </w:rPr>
      </w:pPr>
      <w:bookmarkStart w:id="29" w:name="_Toc298347550"/>
      <w:r w:rsidRPr="000F39C4">
        <w:rPr>
          <w:rFonts w:asciiTheme="minorHAnsi" w:hAnsiTheme="minorHAnsi" w:cstheme="minorHAnsi"/>
        </w:rPr>
        <w:tab/>
      </w:r>
      <w:bookmarkStart w:id="30" w:name="_Toc299271686"/>
      <w:r w:rsidR="000408FD" w:rsidRPr="000F39C4">
        <w:rPr>
          <w:rFonts w:asciiTheme="minorHAnsi" w:hAnsiTheme="minorHAnsi" w:cstheme="minorHAnsi"/>
        </w:rPr>
        <w:t>Labor Management</w:t>
      </w:r>
      <w:bookmarkEnd w:id="29"/>
      <w:bookmarkEnd w:id="30"/>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A cost management plan is very important for any project. Our team is constrained to five members to develop the project and has a limited schedule of 6 months. Therefore, our team has planned to work at least 25 man-hours per week during Senior Design I. This amount shall be increased to a minimum of 50 man-hours per week as we start work on architectural design. The total budget for labor is </w:t>
      </w:r>
      <w:r w:rsidR="00E122BE" w:rsidRPr="000F39C4">
        <w:rPr>
          <w:rFonts w:asciiTheme="minorHAnsi" w:hAnsiTheme="minorHAnsi" w:cstheme="minorHAnsi"/>
        </w:rPr>
        <w:t>1500</w:t>
      </w:r>
      <w:r w:rsidRPr="000F39C4">
        <w:rPr>
          <w:rFonts w:asciiTheme="minorHAnsi" w:hAnsiTheme="minorHAnsi" w:cstheme="minorHAnsi"/>
        </w:rPr>
        <w:t xml:space="preserve"> man hours. </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The tasks shall be assigned based on the individual skills of the teammates and the individuals’ availability to work. Our team shall meet twice a week to monitor the progress of the project, which will be tracked by earned value. We shall discuss the team status and other potential issues affecting performance during our team meetings. We expect the specified timetable will keep us on-schedule as long as the project plan is kept current and accurate. </w:t>
      </w:r>
      <w:bookmarkStart w:id="31" w:name="id.21f81dd36008"/>
      <w:bookmarkEnd w:id="31"/>
    </w:p>
    <w:p w:rsidR="000408FD" w:rsidRPr="000F39C4" w:rsidRDefault="00601375" w:rsidP="00BD59E9">
      <w:pPr>
        <w:pStyle w:val="Heading2"/>
        <w:numPr>
          <w:ilvl w:val="1"/>
          <w:numId w:val="20"/>
        </w:numPr>
        <w:rPr>
          <w:rFonts w:asciiTheme="minorHAnsi" w:hAnsiTheme="minorHAnsi" w:cstheme="minorHAnsi"/>
        </w:rPr>
      </w:pPr>
      <w:bookmarkStart w:id="32" w:name="_Toc298347551"/>
      <w:r w:rsidRPr="000F39C4">
        <w:rPr>
          <w:rFonts w:asciiTheme="minorHAnsi" w:hAnsiTheme="minorHAnsi" w:cstheme="minorHAnsi"/>
        </w:rPr>
        <w:tab/>
      </w:r>
      <w:bookmarkStart w:id="33" w:name="_Toc299271687"/>
      <w:r w:rsidR="000408FD" w:rsidRPr="000F39C4">
        <w:rPr>
          <w:rFonts w:asciiTheme="minorHAnsi" w:hAnsiTheme="minorHAnsi" w:cstheme="minorHAnsi"/>
        </w:rPr>
        <w:t>Materials Management</w:t>
      </w:r>
      <w:bookmarkEnd w:id="32"/>
      <w:bookmarkEnd w:id="33"/>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The product components budget is set at $800. Dealing with this limited budget will be challenging due to the expensive tools, equipment and components required for our project. To help minimize cost, we will be purchasing the most inexpensive items. Additionally, we will be able to procure free software through the Microsoft Developer Network Academic Alliance (MSDNAA)</w:t>
      </w:r>
      <w:r w:rsidR="003A6F36" w:rsidRPr="000F39C4">
        <w:rPr>
          <w:rFonts w:asciiTheme="minorHAnsi" w:hAnsiTheme="minorHAnsi" w:cstheme="minorHAnsi"/>
        </w:rPr>
        <w:t xml:space="preserve"> and Dreamspark.com</w:t>
      </w:r>
      <w:r w:rsidRPr="000F39C4">
        <w:rPr>
          <w:rFonts w:asciiTheme="minorHAnsi" w:hAnsiTheme="minorHAnsi" w:cstheme="minorHAnsi"/>
        </w:rPr>
        <w:t>.</w:t>
      </w:r>
    </w:p>
    <w:p w:rsidR="000408FD" w:rsidRPr="000F39C4" w:rsidRDefault="000408FD" w:rsidP="00CF1BCA">
      <w:pPr>
        <w:spacing w:before="0"/>
        <w:rPr>
          <w:rFonts w:asciiTheme="minorHAnsi" w:hAnsiTheme="minorHAnsi" w:cstheme="minorHAnsi"/>
        </w:rPr>
      </w:pPr>
      <w:bookmarkStart w:id="34" w:name="id.2a8f8b397284"/>
      <w:bookmarkEnd w:id="34"/>
    </w:p>
    <w:p w:rsidR="000408FD" w:rsidRPr="000F39C4" w:rsidRDefault="000408FD" w:rsidP="00BD59E9">
      <w:pPr>
        <w:pStyle w:val="Heading1"/>
        <w:pageBreakBefore/>
        <w:numPr>
          <w:ilvl w:val="0"/>
          <w:numId w:val="20"/>
        </w:numPr>
        <w:spacing w:before="0"/>
        <w:rPr>
          <w:rFonts w:asciiTheme="minorHAnsi" w:hAnsiTheme="minorHAnsi" w:cstheme="minorHAnsi"/>
        </w:rPr>
      </w:pPr>
      <w:bookmarkStart w:id="35" w:name="_Toc298347552"/>
      <w:bookmarkStart w:id="36" w:name="_Toc299271688"/>
      <w:r w:rsidRPr="000F39C4">
        <w:rPr>
          <w:rFonts w:asciiTheme="minorHAnsi" w:hAnsiTheme="minorHAnsi" w:cstheme="minorHAnsi"/>
        </w:rPr>
        <w:lastRenderedPageBreak/>
        <w:t>Earned Value Management</w:t>
      </w:r>
      <w:bookmarkEnd w:id="35"/>
      <w:bookmarkEnd w:id="36"/>
    </w:p>
    <w:p w:rsidR="00E60FC8" w:rsidRPr="000F39C4" w:rsidRDefault="00601375" w:rsidP="00BD59E9">
      <w:pPr>
        <w:pStyle w:val="Heading2"/>
        <w:numPr>
          <w:ilvl w:val="1"/>
          <w:numId w:val="19"/>
        </w:numPr>
        <w:rPr>
          <w:rFonts w:asciiTheme="minorHAnsi" w:hAnsiTheme="minorHAnsi" w:cstheme="minorHAnsi"/>
        </w:rPr>
      </w:pPr>
      <w:r w:rsidRPr="000F39C4">
        <w:rPr>
          <w:rFonts w:asciiTheme="minorHAnsi" w:hAnsiTheme="minorHAnsi" w:cstheme="minorHAnsi"/>
        </w:rPr>
        <w:tab/>
      </w:r>
      <w:bookmarkStart w:id="37" w:name="_Toc299271689"/>
      <w:r w:rsidR="00E60FC8" w:rsidRPr="000F39C4">
        <w:rPr>
          <w:rFonts w:asciiTheme="minorHAnsi" w:hAnsiTheme="minorHAnsi" w:cstheme="minorHAnsi"/>
        </w:rPr>
        <w:t>Earned Value</w:t>
      </w:r>
      <w:bookmarkEnd w:id="37"/>
    </w:p>
    <w:p w:rsidR="000408FD" w:rsidRPr="000F39C4" w:rsidRDefault="000408FD" w:rsidP="003A6F36">
      <w:pPr>
        <w:spacing w:before="0" w:line="276" w:lineRule="auto"/>
        <w:ind w:left="360"/>
        <w:rPr>
          <w:rFonts w:asciiTheme="minorHAnsi" w:hAnsiTheme="minorHAnsi" w:cstheme="minorHAnsi"/>
        </w:rPr>
      </w:pPr>
      <w:r w:rsidRPr="000F39C4">
        <w:rPr>
          <w:rFonts w:asciiTheme="minorHAnsi" w:hAnsiTheme="minorHAnsi" w:cstheme="minorHAnsi"/>
        </w:rPr>
        <w:t>Earned value is the measure of progress of the project. MAVS Team will use Microsoft Project to track earned value.  We will track projected and actual time spent on each task.  In addition, we will track our proposed start and finish dates and compare them to actual timelines.  Additionally, the CPI and SPI will be automatically computed for each task using MS Project custom field formulas.</w:t>
      </w:r>
    </w:p>
    <w:p w:rsidR="000408FD" w:rsidRPr="000F39C4" w:rsidRDefault="000408FD" w:rsidP="00CF1BCA">
      <w:pPr>
        <w:spacing w:before="0"/>
        <w:rPr>
          <w:rFonts w:asciiTheme="minorHAnsi" w:hAnsiTheme="minorHAnsi" w:cstheme="minorHAnsi"/>
        </w:rPr>
      </w:pPr>
      <w:bookmarkStart w:id="38" w:name="id.676ccfc64921"/>
      <w:bookmarkEnd w:id="38"/>
    </w:p>
    <w:p w:rsidR="000408FD" w:rsidRPr="000F39C4" w:rsidRDefault="00601375" w:rsidP="00BD59E9">
      <w:pPr>
        <w:pStyle w:val="Heading2"/>
        <w:numPr>
          <w:ilvl w:val="1"/>
          <w:numId w:val="19"/>
        </w:numPr>
        <w:rPr>
          <w:rFonts w:asciiTheme="minorHAnsi" w:hAnsiTheme="minorHAnsi" w:cstheme="minorHAnsi"/>
        </w:rPr>
      </w:pPr>
      <w:bookmarkStart w:id="39" w:name="_Toc298347553"/>
      <w:r w:rsidRPr="000F39C4">
        <w:rPr>
          <w:rFonts w:asciiTheme="minorHAnsi" w:hAnsiTheme="minorHAnsi" w:cstheme="minorHAnsi"/>
        </w:rPr>
        <w:tab/>
      </w:r>
      <w:bookmarkStart w:id="40" w:name="_Toc299271690"/>
      <w:r w:rsidR="000408FD" w:rsidRPr="000F39C4">
        <w:rPr>
          <w:rFonts w:asciiTheme="minorHAnsi" w:hAnsiTheme="minorHAnsi" w:cstheme="minorHAnsi"/>
        </w:rPr>
        <w:t>Tracking Earned Value</w:t>
      </w:r>
      <w:bookmarkEnd w:id="39"/>
      <w:bookmarkEnd w:id="40"/>
    </w:p>
    <w:p w:rsidR="000408FD" w:rsidRPr="000F39C4" w:rsidRDefault="000408FD" w:rsidP="003A6F36">
      <w:pPr>
        <w:spacing w:before="0" w:line="276" w:lineRule="auto"/>
        <w:ind w:left="360"/>
        <w:rPr>
          <w:rFonts w:asciiTheme="minorHAnsi" w:hAnsiTheme="minorHAnsi" w:cstheme="minorHAnsi"/>
        </w:rPr>
      </w:pPr>
      <w:r w:rsidRPr="000F39C4">
        <w:rPr>
          <w:rFonts w:asciiTheme="minorHAnsi" w:hAnsiTheme="minorHAnsi" w:cstheme="minorHAnsi"/>
        </w:rPr>
        <w:t>Planned hours will be estimated and allocated to each task and sub task in the Work Break down Structure of Microsoft Project file of the project. For task completion, we will use a 0/100 plan, meaning that a task’s percent complete will be zero until the task is complete.  As subtasks are completed, they will be averaged together to compute the percent complete of header tasks.  Time spent will be recorded by the team leader.  Each team member is responsible for tracking and recording their hours and sending them to the team leader at the beginning of each week.</w:t>
      </w:r>
    </w:p>
    <w:p w:rsidR="003A6F36" w:rsidRPr="000F39C4" w:rsidRDefault="003A6F36" w:rsidP="00CF1BCA">
      <w:pPr>
        <w:spacing w:before="0" w:line="276" w:lineRule="auto"/>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Schedule Performance Index</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Schedule Performance Index shall be use</w:t>
      </w:r>
      <w:r w:rsidR="003A6F36" w:rsidRPr="000F39C4">
        <w:rPr>
          <w:rFonts w:asciiTheme="minorHAnsi" w:hAnsiTheme="minorHAnsi" w:cstheme="minorHAnsi"/>
        </w:rPr>
        <w:t>d</w:t>
      </w:r>
      <w:r w:rsidRPr="000F39C4">
        <w:rPr>
          <w:rFonts w:asciiTheme="minorHAnsi" w:hAnsiTheme="minorHAnsi" w:cstheme="minorHAnsi"/>
        </w:rPr>
        <w:t xml:space="preserve"> to measure the schedule efficiency throughout the project. This shall be calculated by taking a ratio of the earned value to the planned value. MAVS Team’s goal is to maintain a value of greater than one.</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Cost Performance Index</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Cost Performance Index shall be use</w:t>
      </w:r>
      <w:r w:rsidR="003A6F36" w:rsidRPr="000F39C4">
        <w:rPr>
          <w:rFonts w:asciiTheme="minorHAnsi" w:hAnsiTheme="minorHAnsi" w:cstheme="minorHAnsi"/>
        </w:rPr>
        <w:t>d</w:t>
      </w:r>
      <w:r w:rsidRPr="000F39C4">
        <w:rPr>
          <w:rFonts w:asciiTheme="minorHAnsi" w:hAnsiTheme="minorHAnsi" w:cstheme="minorHAnsi"/>
        </w:rPr>
        <w:t xml:space="preserve"> to measure the cost performance throughout the project. This shall be calculated by taking a ratio of the earned value to the actual cost measured in hours. MAVS Team’s goal is to maintain a value of greater than one.</w:t>
      </w:r>
    </w:p>
    <w:p w:rsidR="000408FD" w:rsidRPr="000F39C4" w:rsidRDefault="000408FD" w:rsidP="00CF1BCA">
      <w:pPr>
        <w:spacing w:before="0"/>
        <w:rPr>
          <w:rFonts w:asciiTheme="minorHAnsi" w:hAnsiTheme="minorHAnsi" w:cstheme="minorHAnsi"/>
        </w:rPr>
      </w:pPr>
    </w:p>
    <w:p w:rsidR="000408FD" w:rsidRPr="000F39C4" w:rsidRDefault="000408FD" w:rsidP="00CF1BCA">
      <w:pPr>
        <w:spacing w:before="0"/>
        <w:rPr>
          <w:rFonts w:asciiTheme="minorHAnsi" w:hAnsiTheme="minorHAnsi" w:cstheme="minorHAnsi"/>
        </w:rPr>
      </w:pPr>
      <w:bookmarkStart w:id="41" w:name="id.b8abeefa394e"/>
      <w:bookmarkEnd w:id="41"/>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42" w:name="_Toc298347554"/>
      <w:bookmarkStart w:id="43" w:name="_Toc299271691"/>
      <w:r w:rsidRPr="000F39C4">
        <w:rPr>
          <w:rFonts w:asciiTheme="minorHAnsi" w:hAnsiTheme="minorHAnsi" w:cstheme="minorHAnsi"/>
        </w:rPr>
        <w:lastRenderedPageBreak/>
        <w:t>Scope Management Plan</w:t>
      </w:r>
      <w:bookmarkEnd w:id="42"/>
      <w:bookmarkEnd w:id="43"/>
    </w:p>
    <w:p w:rsidR="000408FD" w:rsidRPr="000F39C4" w:rsidRDefault="000408FD" w:rsidP="00CF1BCA">
      <w:pPr>
        <w:spacing w:before="0"/>
        <w:rPr>
          <w:rFonts w:asciiTheme="minorHAnsi" w:hAnsiTheme="minorHAnsi" w:cstheme="minorHAnsi"/>
        </w:rPr>
      </w:pPr>
      <w:r w:rsidRPr="000F39C4">
        <w:rPr>
          <w:rFonts w:asciiTheme="minorHAnsi" w:hAnsiTheme="minorHAnsi" w:cstheme="minorHAnsi"/>
        </w:rPr>
        <w:t>The scope of the MAVS System project shall be developed by the project sponsor and MAVS Team during the requirements phase of the project. Any changes that might cause the scope to change shall be subjected to review. Changes to the scope after the System Requirements Document (SRD) is finalized shall be considered in future releases as a foreseeable modification and enhancement. During the requirements phase and initial draft of the SRD, changes to the scope shall be implemented as following:</w:t>
      </w:r>
    </w:p>
    <w:p w:rsidR="003A6F36" w:rsidRPr="000F39C4" w:rsidRDefault="003A6F36" w:rsidP="00CF1BCA">
      <w:pPr>
        <w:spacing w:before="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Stakeholders shall request changes to the scope by contacting a member of MAVS Team. Stakeholder shall provide justification for the scope changes.</w:t>
      </w:r>
    </w:p>
    <w:p w:rsidR="003A6F36" w:rsidRPr="000F39C4" w:rsidRDefault="003A6F36" w:rsidP="003A6F36">
      <w:pPr>
        <w:spacing w:before="0"/>
        <w:ind w:left="72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Proposed changes to the scope shall be reviewed at a team meeting.</w:t>
      </w:r>
    </w:p>
    <w:p w:rsidR="003A6F36" w:rsidRPr="000F39C4" w:rsidRDefault="003A6F36" w:rsidP="003A6F36">
      <w:pPr>
        <w:spacing w:before="0"/>
        <w:ind w:left="72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MAVS Team shall vote on changes to the scope.</w:t>
      </w:r>
    </w:p>
    <w:p w:rsidR="003A6F36" w:rsidRPr="000F39C4" w:rsidRDefault="003A6F36" w:rsidP="003A6F36">
      <w:pPr>
        <w:spacing w:before="0"/>
        <w:ind w:left="72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The scope shall be modified if the proposed changes pass by a majority of votes.</w:t>
      </w:r>
    </w:p>
    <w:p w:rsidR="003A6F36" w:rsidRPr="000F39C4" w:rsidRDefault="003A6F36" w:rsidP="003A6F36">
      <w:pPr>
        <w:spacing w:before="0"/>
        <w:ind w:left="72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Proposed changes not receiving a majority of votes shall be considered in future releases.</w:t>
      </w:r>
      <w:bookmarkStart w:id="44" w:name="id.f6ee7b2d0c9c"/>
      <w:bookmarkEnd w:id="44"/>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45" w:name="_Toc298347555"/>
      <w:bookmarkStart w:id="46" w:name="_Toc299271692"/>
      <w:r w:rsidRPr="000F39C4">
        <w:rPr>
          <w:rFonts w:asciiTheme="minorHAnsi" w:hAnsiTheme="minorHAnsi" w:cstheme="minorHAnsi"/>
        </w:rPr>
        <w:lastRenderedPageBreak/>
        <w:t>Work Breakdown Structure</w:t>
      </w:r>
      <w:bookmarkEnd w:id="45"/>
      <w:bookmarkEnd w:id="46"/>
    </w:p>
    <w:p w:rsidR="000408FD" w:rsidRPr="000F39C4" w:rsidRDefault="000408FD" w:rsidP="00CF1BCA">
      <w:pPr>
        <w:spacing w:before="0"/>
        <w:rPr>
          <w:rFonts w:asciiTheme="minorHAnsi" w:eastAsia="Arial" w:hAnsiTheme="minorHAnsi" w:cstheme="minorHAnsi"/>
        </w:rPr>
      </w:pPr>
      <w:r w:rsidRPr="000F39C4">
        <w:rPr>
          <w:rFonts w:asciiTheme="minorHAnsi" w:eastAsia="Arial" w:hAnsiTheme="minorHAnsi" w:cstheme="minorHAnsi"/>
        </w:rPr>
        <w:t xml:space="preserve">This project is large and has many </w:t>
      </w:r>
      <w:r w:rsidR="003A6F36" w:rsidRPr="000F39C4">
        <w:rPr>
          <w:rFonts w:asciiTheme="minorHAnsi" w:eastAsia="Arial" w:hAnsiTheme="minorHAnsi" w:cstheme="minorHAnsi"/>
        </w:rPr>
        <w:t>parts;</w:t>
      </w:r>
      <w:r w:rsidRPr="000F39C4">
        <w:rPr>
          <w:rFonts w:asciiTheme="minorHAnsi" w:eastAsia="Arial" w:hAnsiTheme="minorHAnsi" w:cstheme="minorHAnsi"/>
        </w:rPr>
        <w:t xml:space="preserve"> therefore, the project plan is broken down into several distinct sections.  Below is an overview, followed by a detailed </w:t>
      </w:r>
      <w:r w:rsidR="003A6F36" w:rsidRPr="000F39C4">
        <w:rPr>
          <w:rFonts w:asciiTheme="minorHAnsi" w:eastAsia="Arial" w:hAnsiTheme="minorHAnsi" w:cstheme="minorHAnsi"/>
        </w:rPr>
        <w:t>plan, which</w:t>
      </w:r>
      <w:r w:rsidRPr="000F39C4">
        <w:rPr>
          <w:rFonts w:asciiTheme="minorHAnsi" w:eastAsia="Arial" w:hAnsiTheme="minorHAnsi" w:cstheme="minorHAnsi"/>
        </w:rPr>
        <w:t xml:space="preserve"> includes the </w:t>
      </w:r>
      <w:r w:rsidR="003A6F36" w:rsidRPr="000F39C4">
        <w:rPr>
          <w:rFonts w:asciiTheme="minorHAnsi" w:eastAsia="Arial" w:hAnsiTheme="minorHAnsi" w:cstheme="minorHAnsi"/>
        </w:rPr>
        <w:t>tasks,</w:t>
      </w:r>
      <w:r w:rsidRPr="000F39C4">
        <w:rPr>
          <w:rFonts w:asciiTheme="minorHAnsi" w:eastAsia="Arial" w:hAnsiTheme="minorHAnsi" w:cstheme="minorHAnsi"/>
        </w:rPr>
        <w:t xml:space="preserve"> broken down within each section.</w:t>
      </w:r>
    </w:p>
    <w:p w:rsidR="000408FD" w:rsidRPr="000F39C4" w:rsidRDefault="000408FD" w:rsidP="00CF1BCA">
      <w:pPr>
        <w:spacing w:before="0"/>
        <w:rPr>
          <w:rFonts w:asciiTheme="minorHAnsi" w:eastAsia="Arial" w:hAnsiTheme="minorHAnsi" w:cstheme="minorHAnsi"/>
          <w:sz w:val="20"/>
          <w:szCs w:val="20"/>
        </w:rPr>
      </w:pPr>
    </w:p>
    <w:p w:rsidR="000408FD" w:rsidRPr="000F39C4" w:rsidRDefault="009A6D82" w:rsidP="009810D7">
      <w:pPr>
        <w:spacing w:before="0" w:line="276" w:lineRule="auto"/>
        <w:rPr>
          <w:rFonts w:asciiTheme="minorHAnsi" w:hAnsiTheme="minorHAnsi" w:cstheme="minorHAnsi"/>
        </w:rPr>
      </w:pPr>
      <w:r w:rsidRPr="000F39C4">
        <w:rPr>
          <w:rFonts w:asciiTheme="minorHAnsi" w:hAnsiTheme="minorHAnsi" w:cstheme="minorHAnsi"/>
        </w:rPr>
        <w:t>Overview</w:t>
      </w:r>
    </w:p>
    <w:tbl>
      <w:tblPr>
        <w:tblW w:w="55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293"/>
        <w:gridCol w:w="922"/>
        <w:gridCol w:w="1003"/>
        <w:gridCol w:w="922"/>
        <w:gridCol w:w="922"/>
        <w:gridCol w:w="744"/>
        <w:gridCol w:w="682"/>
        <w:gridCol w:w="682"/>
        <w:gridCol w:w="682"/>
        <w:gridCol w:w="848"/>
        <w:gridCol w:w="682"/>
        <w:gridCol w:w="682"/>
      </w:tblGrid>
      <w:tr w:rsidR="009810D7" w:rsidRPr="000F39C4" w:rsidTr="005E57C0">
        <w:trPr>
          <w:trHeight w:val="450"/>
          <w:jc w:val="center"/>
        </w:trPr>
        <w:tc>
          <w:tcPr>
            <w:tcW w:w="257" w:type="pct"/>
            <w:shd w:val="clear" w:color="auto" w:fill="auto"/>
            <w:hideMark/>
          </w:tcPr>
          <w:p w:rsidR="009810D7" w:rsidRPr="000F39C4" w:rsidRDefault="009810D7" w:rsidP="005E57C0">
            <w:pPr>
              <w:spacing w:before="0"/>
              <w:jc w:val="center"/>
              <w:rPr>
                <w:rFonts w:asciiTheme="minorHAnsi" w:hAnsiTheme="minorHAnsi" w:cstheme="minorHAnsi"/>
                <w:b/>
                <w:bCs/>
                <w:color w:val="363636"/>
                <w:sz w:val="16"/>
                <w:szCs w:val="16"/>
              </w:rPr>
            </w:pPr>
            <w:r w:rsidRPr="000F39C4">
              <w:rPr>
                <w:rFonts w:asciiTheme="minorHAnsi" w:hAnsiTheme="minorHAnsi" w:cstheme="minorHAnsi"/>
                <w:b/>
                <w:bCs/>
                <w:color w:val="363636"/>
                <w:sz w:val="16"/>
                <w:szCs w:val="16"/>
              </w:rPr>
              <w:t>WBS</w:t>
            </w:r>
          </w:p>
        </w:tc>
        <w:tc>
          <w:tcPr>
            <w:tcW w:w="609"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Task Name</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Planned Start</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Planned Finish</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Actual</w:t>
            </w:r>
            <w:r w:rsidRPr="000F39C4">
              <w:rPr>
                <w:rFonts w:asciiTheme="minorHAnsi" w:hAnsiTheme="minorHAnsi" w:cstheme="minorHAnsi"/>
                <w:color w:val="363636"/>
                <w:sz w:val="16"/>
                <w:szCs w:val="16"/>
              </w:rPr>
              <w:br/>
              <w:t>Start</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Actual</w:t>
            </w:r>
            <w:r w:rsidRPr="000F39C4">
              <w:rPr>
                <w:rFonts w:asciiTheme="minorHAnsi" w:hAnsiTheme="minorHAnsi" w:cstheme="minorHAnsi"/>
                <w:color w:val="363636"/>
                <w:sz w:val="16"/>
                <w:szCs w:val="16"/>
              </w:rPr>
              <w:br/>
              <w:t>Finish</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Planned</w:t>
            </w:r>
            <w:r w:rsidRPr="000F39C4">
              <w:rPr>
                <w:rFonts w:asciiTheme="minorHAnsi" w:hAnsiTheme="minorHAnsi" w:cstheme="minorHAnsi"/>
                <w:color w:val="363636"/>
                <w:sz w:val="16"/>
                <w:szCs w:val="16"/>
              </w:rPr>
              <w:br/>
              <w:t>Work</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BCWS</w:t>
            </w:r>
            <w:r w:rsidRPr="000F39C4">
              <w:rPr>
                <w:rFonts w:asciiTheme="minorHAnsi" w:hAnsiTheme="minorHAnsi" w:cstheme="minorHAnsi"/>
                <w:color w:val="363636"/>
                <w:sz w:val="16"/>
                <w:szCs w:val="16"/>
              </w:rPr>
              <w:br/>
              <w:t>(Labor)</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ACWP</w:t>
            </w:r>
            <w:r w:rsidRPr="000F39C4">
              <w:rPr>
                <w:rFonts w:asciiTheme="minorHAnsi" w:hAnsiTheme="minorHAnsi" w:cstheme="minorHAnsi"/>
                <w:color w:val="363636"/>
                <w:sz w:val="16"/>
                <w:szCs w:val="16"/>
              </w:rPr>
              <w:br/>
              <w:t>(Labor)</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BCWP</w:t>
            </w:r>
            <w:r w:rsidRPr="000F39C4">
              <w:rPr>
                <w:rFonts w:asciiTheme="minorHAnsi" w:hAnsiTheme="minorHAnsi" w:cstheme="minorHAnsi"/>
                <w:color w:val="363636"/>
                <w:sz w:val="16"/>
                <w:szCs w:val="16"/>
              </w:rPr>
              <w:br/>
              <w:t>(Labor)</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Percent</w:t>
            </w:r>
            <w:r w:rsidRPr="000F39C4">
              <w:rPr>
                <w:rFonts w:asciiTheme="minorHAnsi" w:hAnsiTheme="minorHAnsi" w:cstheme="minorHAnsi"/>
                <w:color w:val="363636"/>
                <w:sz w:val="16"/>
                <w:szCs w:val="16"/>
              </w:rPr>
              <w:br/>
              <w:t>Complete</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SPI (Labor)</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color w:val="363636"/>
                <w:sz w:val="16"/>
                <w:szCs w:val="16"/>
              </w:rPr>
            </w:pPr>
            <w:r w:rsidRPr="000F39C4">
              <w:rPr>
                <w:rFonts w:asciiTheme="minorHAnsi" w:hAnsiTheme="minorHAnsi" w:cstheme="minorHAnsi"/>
                <w:color w:val="363636"/>
                <w:sz w:val="16"/>
                <w:szCs w:val="16"/>
              </w:rPr>
              <w:t>CPI (Labor)</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MAVS Systems</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1311.5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199.17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167.75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243.5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51</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1.22</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1.45</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Senior Design I</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180.5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112.17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112.75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170.5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93.33</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1.52</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1.51</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SRD</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116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71.2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89.25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106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80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1.49</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1.19</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Plan</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7/6/2011</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28.4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16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1.58</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2.81</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Charter</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7/5/2011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7/12/2011</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19.5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12.57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19.5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1.55</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2.6</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Senior Design II</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8/23/2011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722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ADS</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8/23/2011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9/19/2011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109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DDS</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9/19/2011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10/21/2011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100.5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1.2.3</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Implementation</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10/1/2011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10/31/2011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280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Testing</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10/1/2011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126.5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Completion</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106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Administrative Tasks</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6/18/2011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30.5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30.5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22.5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30.5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1.36</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Weekly Tasks</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378.5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56.5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32.5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42.5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10.67</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0.75</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1.31</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Team Meetings</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250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40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20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30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0.75</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1.5</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Risk Management</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27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3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0.5</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w:t>
            </w:r>
          </w:p>
        </w:tc>
      </w:tr>
      <w:tr w:rsidR="009810D7" w:rsidRPr="000F39C4" w:rsidTr="005E57C0">
        <w:trPr>
          <w:trHeight w:val="225"/>
          <w:jc w:val="center"/>
        </w:trPr>
        <w:tc>
          <w:tcPr>
            <w:tcW w:w="257"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w:t>
            </w:r>
          </w:p>
        </w:tc>
        <w:tc>
          <w:tcPr>
            <w:tcW w:w="609" w:type="pct"/>
            <w:shd w:val="clear" w:color="auto" w:fill="auto"/>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Update Project Plan</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73"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35"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26.5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5.5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400"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0.82</w:t>
            </w:r>
          </w:p>
        </w:tc>
        <w:tc>
          <w:tcPr>
            <w:tcW w:w="321" w:type="pct"/>
            <w:shd w:val="clear" w:color="auto" w:fill="auto"/>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w:t>
            </w:r>
          </w:p>
        </w:tc>
      </w:tr>
      <w:tr w:rsidR="009810D7" w:rsidRPr="000F39C4" w:rsidTr="005E57C0">
        <w:trPr>
          <w:trHeight w:val="225"/>
          <w:jc w:val="center"/>
        </w:trPr>
        <w:tc>
          <w:tcPr>
            <w:tcW w:w="257"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w:t>
            </w:r>
          </w:p>
        </w:tc>
        <w:tc>
          <w:tcPr>
            <w:tcW w:w="609" w:type="pct"/>
            <w:shd w:val="clear" w:color="auto" w:fill="C0C0C0"/>
            <w:hideMark/>
          </w:tcPr>
          <w:p w:rsidR="009810D7" w:rsidRPr="000F39C4" w:rsidRDefault="009810D7"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Status Presentations</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6/23/2011</w:t>
            </w:r>
          </w:p>
        </w:tc>
        <w:tc>
          <w:tcPr>
            <w:tcW w:w="473"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6/24/2011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6/23/2011</w:t>
            </w:r>
          </w:p>
        </w:tc>
        <w:tc>
          <w:tcPr>
            <w:tcW w:w="435"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5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75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5 hrs</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5 hrs</w:t>
            </w:r>
          </w:p>
        </w:tc>
        <w:tc>
          <w:tcPr>
            <w:tcW w:w="400"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6.67</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w:t>
            </w:r>
          </w:p>
        </w:tc>
        <w:tc>
          <w:tcPr>
            <w:tcW w:w="321" w:type="pct"/>
            <w:shd w:val="clear" w:color="auto" w:fill="C0C0C0"/>
            <w:hideMark/>
          </w:tcPr>
          <w:p w:rsidR="009810D7" w:rsidRPr="000F39C4" w:rsidRDefault="009810D7" w:rsidP="005E57C0">
            <w:pPr>
              <w:spacing w:before="0"/>
              <w:jc w:val="center"/>
              <w:rPr>
                <w:rFonts w:asciiTheme="minorHAnsi" w:hAnsiTheme="minorHAnsi" w:cstheme="minorHAnsi"/>
                <w:b/>
                <w:bCs/>
                <w:sz w:val="16"/>
                <w:szCs w:val="16"/>
              </w:rPr>
            </w:pPr>
            <w:r w:rsidRPr="000F39C4">
              <w:rPr>
                <w:rFonts w:asciiTheme="minorHAnsi" w:hAnsiTheme="minorHAnsi" w:cstheme="minorHAnsi"/>
                <w:b/>
                <w:bCs/>
                <w:sz w:val="16"/>
                <w:szCs w:val="16"/>
              </w:rPr>
              <w:t>1</w:t>
            </w:r>
          </w:p>
        </w:tc>
      </w:tr>
    </w:tbl>
    <w:p w:rsidR="009810D7" w:rsidRPr="000F39C4" w:rsidRDefault="009810D7" w:rsidP="009810D7">
      <w:pPr>
        <w:spacing w:before="0" w:line="276" w:lineRule="auto"/>
        <w:rPr>
          <w:rFonts w:asciiTheme="minorHAnsi" w:hAnsiTheme="minorHAnsi" w:cstheme="minorHAnsi"/>
        </w:rPr>
      </w:pPr>
    </w:p>
    <w:p w:rsidR="00757E97" w:rsidRPr="000F39C4" w:rsidRDefault="00757E97" w:rsidP="00CF1BCA">
      <w:pPr>
        <w:spacing w:before="0"/>
        <w:rPr>
          <w:rFonts w:asciiTheme="minorHAnsi" w:hAnsiTheme="minorHAnsi" w:cstheme="minorHAnsi"/>
        </w:rPr>
      </w:pPr>
    </w:p>
    <w:p w:rsidR="009A6D82" w:rsidRPr="000F39C4" w:rsidRDefault="009A6D82" w:rsidP="00CF1BCA">
      <w:pPr>
        <w:spacing w:before="0"/>
        <w:rPr>
          <w:rFonts w:asciiTheme="minorHAnsi" w:hAnsiTheme="minorHAnsi" w:cstheme="minorHAnsi"/>
        </w:rPr>
      </w:pPr>
      <w:r w:rsidRPr="000F39C4">
        <w:rPr>
          <w:rFonts w:asciiTheme="minorHAnsi" w:hAnsiTheme="minorHAnsi" w:cstheme="minorHAnsi"/>
        </w:rPr>
        <w:t>Detailed Breakdown</w:t>
      </w:r>
    </w:p>
    <w:p w:rsidR="009A6D82" w:rsidRPr="000F39C4" w:rsidRDefault="009A6D82" w:rsidP="00CF1BCA">
      <w:pPr>
        <w:spacing w:before="0"/>
        <w:rPr>
          <w:rFonts w:asciiTheme="minorHAnsi" w:hAnsiTheme="minorHAnsi"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1117"/>
        <w:gridCol w:w="863"/>
        <w:gridCol w:w="863"/>
        <w:gridCol w:w="797"/>
        <w:gridCol w:w="797"/>
        <w:gridCol w:w="650"/>
        <w:gridCol w:w="599"/>
        <w:gridCol w:w="599"/>
        <w:gridCol w:w="599"/>
        <w:gridCol w:w="736"/>
        <w:gridCol w:w="599"/>
        <w:gridCol w:w="599"/>
      </w:tblGrid>
      <w:tr w:rsidR="00202568" w:rsidRPr="000F39C4" w:rsidTr="005E57C0">
        <w:trPr>
          <w:trHeight w:val="45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WBS</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Task Name</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Planned</w:t>
            </w:r>
            <w:r w:rsidRPr="000F39C4">
              <w:rPr>
                <w:rFonts w:asciiTheme="minorHAnsi" w:hAnsiTheme="minorHAnsi" w:cstheme="minorHAnsi"/>
                <w:sz w:val="16"/>
                <w:szCs w:val="16"/>
              </w:rPr>
              <w:br/>
              <w:t>Start</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Planned</w:t>
            </w:r>
            <w:r w:rsidRPr="000F39C4">
              <w:rPr>
                <w:rFonts w:asciiTheme="minorHAnsi" w:hAnsiTheme="minorHAnsi" w:cstheme="minorHAnsi"/>
                <w:sz w:val="16"/>
                <w:szCs w:val="16"/>
              </w:rPr>
              <w:br/>
              <w:t>Finish</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Actual</w:t>
            </w:r>
            <w:r w:rsidRPr="000F39C4">
              <w:rPr>
                <w:rFonts w:asciiTheme="minorHAnsi" w:hAnsiTheme="minorHAnsi" w:cstheme="minorHAnsi"/>
                <w:sz w:val="16"/>
                <w:szCs w:val="16"/>
              </w:rPr>
              <w:br/>
              <w:t>Start</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Actual</w:t>
            </w:r>
            <w:r w:rsidRPr="000F39C4">
              <w:rPr>
                <w:rFonts w:asciiTheme="minorHAnsi" w:hAnsiTheme="minorHAnsi" w:cstheme="minorHAnsi"/>
                <w:sz w:val="16"/>
                <w:szCs w:val="16"/>
              </w:rPr>
              <w:br/>
              <w:t>Finish</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Planned Work</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BCWS</w:t>
            </w:r>
            <w:r w:rsidRPr="000F39C4">
              <w:rPr>
                <w:rFonts w:asciiTheme="minorHAnsi" w:hAnsiTheme="minorHAnsi" w:cstheme="minorHAnsi"/>
                <w:sz w:val="16"/>
                <w:szCs w:val="16"/>
              </w:rPr>
              <w:br/>
              <w:t>(Labor)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ACWP (Labor)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BCWP (Labor)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Percent Complete</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SPI (Labor)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CPI (Labor)</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MAVS Systems</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1311.5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199.17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167.75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243.5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51</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1.45</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Senior Design I</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180.5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112.17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112.75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170.5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93.33</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1.52</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1.51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SRD</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116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71.2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89.25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106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80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1.49</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1.19</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Requirements Elicitation</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44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1.14</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Research </w:t>
            </w:r>
            <w:r w:rsidRPr="000F39C4">
              <w:rPr>
                <w:rFonts w:asciiTheme="minorHAnsi" w:hAnsiTheme="minorHAnsi" w:cstheme="minorHAnsi"/>
                <w:sz w:val="16"/>
                <w:szCs w:val="16"/>
              </w:rPr>
              <w:lastRenderedPageBreak/>
              <w:t>Home Security</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lastRenderedPageBreak/>
              <w:t>6/17/2011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1.1.1.1.2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Research Cameras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1.1.1.1.3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Research Sensors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1.1.1.1.4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Sponsor Meeting</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1.1.1.1.5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Requirements Form</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7/5/2011</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24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21.2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12.75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24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1.88</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Product Services and Summary</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Environments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External Interface and Data Flows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Customer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Localization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4</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Marketing and Sales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1.1.1.2.7</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Administrative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1.1.1.2.8</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Development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0.75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1.33</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1.1.1.2.9</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Quality Assurance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1.1.1.2.10</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Safety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Standards Compliance</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Maintenance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Support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Performance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System Constraint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Exception Conditions and Handling</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1.1.1.2.17</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Early Subsets and Implementation Priorities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1.1.1.2.18</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Forseeable modifications and Enhancements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1.1.1.2.19</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Acceptance </w:t>
            </w:r>
            <w:r w:rsidRPr="000F39C4">
              <w:rPr>
                <w:rFonts w:asciiTheme="minorHAnsi" w:hAnsiTheme="minorHAnsi" w:cstheme="minorHAnsi"/>
                <w:sz w:val="16"/>
                <w:szCs w:val="16"/>
              </w:rPr>
              <w:lastRenderedPageBreak/>
              <w:t>Criteria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lastRenderedPageBreak/>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1.1.1.2.20</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Design Guidelines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1.1.1.2.21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Assumptions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4</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Sources of Information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Use Cases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1.1.1.2.24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Glossary of Terms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0.88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1.1.1.3</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SRD Draft Review</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Product Services and Summary</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Environments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External Interface and Data Flows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Customer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Localization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Marketing and Sales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Administrative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Development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Quality Assurance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Safety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Standards Compliance</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Maintenance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Support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Performance Requirements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System Constraint Requirements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Exception Conditions and Handling</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Early Subsets and Implementation Priorities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Forseeable modifications and Enhancements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1.1.1.3.19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w:t>
            </w:r>
            <w:r w:rsidRPr="000F39C4">
              <w:rPr>
                <w:rFonts w:asciiTheme="minorHAnsi" w:hAnsiTheme="minorHAnsi" w:cstheme="minorHAnsi"/>
                <w:sz w:val="16"/>
                <w:szCs w:val="16"/>
              </w:rPr>
              <w:lastRenderedPageBreak/>
              <w:t>Acceptance Criteria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lastRenderedPageBreak/>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0.25 </w:t>
            </w:r>
            <w:r w:rsidRPr="000F39C4">
              <w:rPr>
                <w:rFonts w:asciiTheme="minorHAnsi" w:hAnsiTheme="minorHAnsi" w:cstheme="minorHAnsi"/>
                <w:sz w:val="16"/>
                <w:szCs w:val="16"/>
              </w:rPr>
              <w:lastRenderedPageBreak/>
              <w:t>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lastRenderedPageBreak/>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1.1.1.3.20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Design Guidelines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1.1.1.3.21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Assumptions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1.1.1.3.22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Sources of Information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1.1.1.3.23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Use Cases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1.1.1.3.24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Glossary of Terms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Final Review</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26.5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0.75</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Requirements Draft Review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1.1.1.5.1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Create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1.1.1.5.2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Practice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Plan</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7/6/2011</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28.4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16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1.58</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2.81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Learn MS Project</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Initial Draft SDI</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7/4/2011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1.09</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Initial Draft SDII</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7/4/2011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1.09</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Dependencies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7/4/2011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Final Review</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7/6/2011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Charter</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7/5/2011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7/12/2011</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19.5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12.57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19.5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1.55</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2.6</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7/3/2011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7/14/2011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7/5/2011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7/9/2011</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12.57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6.75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1.03</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1.93</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 Review</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7/12/2011</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0.75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6.5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8.67</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General Organization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Scope Statement</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Cost Management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7/8/2011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Earned Value Management</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7/8/2011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Scope Management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Work Breakdown Structure</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1.1.3.2.7</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Quality Management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1.1.3.2.8</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Communications Plan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7/10/2011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1.1.3.2.9</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Change Management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7/10/2011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1.1.3.2.10</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Plan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1.1.3.2.11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Staffing Management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1.1.3.2.12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Procurement Management Plan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1.1.3.2.13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Project Closeout Report</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Senior Design II</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8/23/2011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722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ADS</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8/23/2011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9/19/2011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109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Architectural Design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Compatibility Study</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External Layers &amp; Interfaces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Sub-components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Data Flows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Inputs &amp; Outputs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Combine &amp; Review</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1.2.1.8</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1.2.1.8.1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General</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1.2.1.8.2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Introduction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1.2.1.8.3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Layer Definition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1.2.1.8.4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Inter-Subsystem Dataflows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1.2.1.8.5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Subsystem Descriptions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1.2.1.8.6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Testing Considerations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1.2.1.9</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 Review</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9/16/2011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1.2.1.9.1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General</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1.2.1.9.2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Introduction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1.2.1.9.3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Layer Definition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1.2.1.9.4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Inter-Subsystem Dataflows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1.2.1.9.5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Subsystem Descriptions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1.2.1.9.6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Testing Considerations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1.2.1.10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Final Review</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1.2.1.11</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Architectural Gate Review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9/17/2011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9/19/2011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1.2.1.11.1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Draft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1.2.1.11.2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Assemble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1.2.1.11.3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Practice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9/18/2011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DDS</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9/19/2011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10/21/2011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Detailed Design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Architecture Overview</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Detailed Component Design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Detailed Sub-Component Design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Detailed Interfaces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Combine &amp; Review</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1.2.2.7</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9/23/2011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Introduction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Architecture Overview</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Component Design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Quality Assurance</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Requirements Traceability Matrix</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Acceptance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1.2.2.7.7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Appendices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1.2.2.8</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 Review</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Introduction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Architecture Overview</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Component Design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Quality Assurance</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Requirements Traceability Matrix</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Acceptance Plan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1.2.2.8.7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Appendices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1.2.2.9</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Final Review</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10/8/2011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1.2.2.10</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Detailed Design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10/8/2011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10/21/2011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1.2.2.10.1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Create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10/8/2011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1.2.2.10.2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Practice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1.2.3</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Implementation</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10/31/2011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280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1.2.3.1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Camera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10/31/2011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1.2.3.2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Sensors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10/31/2011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1.2.3.3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Server</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10/31/2011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1.2.3.4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Android Application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10/31/2011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1.2.3.5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Integrated Circuit</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10/31/2011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1.2.4</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Testing</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126.5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1.2.4.1</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Testing Implementation</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10/1/2011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11/15/2011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Unit Hardware Testing</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1.2.4.1.2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Unit Software Testing</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1.2.4.1.3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Sub-component testing</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1.2.4.1.4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Component Testing</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1.2.4.1.5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Integration Testing</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1.2.4.2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Complete System Testing</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11/15/2011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11/20/2011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1.2.4.2.1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Verification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Validation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Acceptance</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1.2.4.3</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11/20/2011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11/25/2011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Introduction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References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 Items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Features to be Tested</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Features NOT to be Tested</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1.2.4.3.7</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Approach (Strategy)</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1.2.4.3.8</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Item Pass/Fail Criteria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1.2.4.3.9</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 Deliverables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1.2.4.3.10</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 Schedule</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1.2.4.3.11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Approvals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1.2.4.4</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Initial Draft Review</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11/25/2011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11/30/2011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Introduction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References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1.2.4.4.3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 Items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Risks</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1.2.4.4.5</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Features to be Tested</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1.2.4.4.6</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Features NOT to be Tested</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1.2.4.4.7</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Approach (Strategy)</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1.2.4.4.8</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Item Pass/Fail Criteria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1.2.4.4.9</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 Deliverables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1.2.4.4.10</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Test Schedule</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1.2.4.4.11</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Approvals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Final Review</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1.2.4.6</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Test Plan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11/30/2011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1.2.4.6.1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Create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11/30/2011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1.2.4.6.2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Practice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1.2.5</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Completion</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106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1.2.5.1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Prototype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Create Presentation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Practice Presentation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1.2.5.2</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Closeout</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86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1.2.5.2.1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Project Notebook</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12/2/2011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12/9/2011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1.2.5.2.2</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Set up display</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1.2.5.2.3</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Reset lab computers</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1.2.5.2.4</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Clean out workspace</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1.3</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Administrative Tasks</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6/18/2011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30.5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30.5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22.5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30.5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1.36</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Selection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Name Selection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Project Selection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2.5</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Tool Selection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Tool Configuration</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Logo Creation</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6/7/2011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1.4</w:t>
            </w:r>
          </w:p>
        </w:tc>
        <w:tc>
          <w:tcPr>
            <w:tcW w:w="59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Weekly Tasks</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378.5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56.5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32.5 hrs</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42.5 hrs</w:t>
            </w:r>
          </w:p>
        </w:tc>
        <w:tc>
          <w:tcPr>
            <w:tcW w:w="384"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10.67</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0.75</w:t>
            </w:r>
          </w:p>
        </w:tc>
        <w:tc>
          <w:tcPr>
            <w:tcW w:w="309"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1.31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1.4.1</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Team Meetings</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250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20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30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0.75</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1.5</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2</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1.4.1.3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7/3/2011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8/26/2011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1.4.1.19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19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10/28/2011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11/4/2011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11/18/2011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1.4.1.25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Team Meeting 25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1.4.2</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Risk Management</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27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3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0.5</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3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3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w:t>
            </w:r>
            <w:r w:rsidRPr="000F39C4">
              <w:rPr>
                <w:rFonts w:asciiTheme="minorHAnsi" w:hAnsiTheme="minorHAnsi" w:cstheme="minorHAnsi"/>
                <w:sz w:val="16"/>
                <w:szCs w:val="16"/>
              </w:rPr>
              <w:lastRenderedPageBreak/>
              <w:t>Management 10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lastRenderedPageBreak/>
              <w:t>8/19/2011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1.4.2.11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8/26/2011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1.4.2.19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19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10/28/2011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11/4/2011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11/18/2011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1.4.2.25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Risk Management 25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1.4.3</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Update Project Plan</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12/1/2011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6/17/2011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26.5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4.5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12</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0.82</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6/17/2011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0.25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4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4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4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4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7/15/2011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7/29/2011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8/12/2011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8/12/2011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8/19/2011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8/19/2011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8/26/2011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8/26/2011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9/9/2011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9/16/2011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9/30/2011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10/7/2011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lastRenderedPageBreak/>
              <w:t>1.4.3.18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10/14/2011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1.4.3.19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19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10/28/2011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10/28/2011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11/4/2011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11/4/2011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11/11/2011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11/18/2011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11/18/2011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11/25/2011</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1.4.3.25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Plan Update 25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12/1/2011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 hr</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1.4.4</w:t>
            </w:r>
          </w:p>
        </w:tc>
        <w:tc>
          <w:tcPr>
            <w:tcW w:w="59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 xml:space="preserve">      Status Presentations</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6/23/2011</w:t>
            </w:r>
          </w:p>
        </w:tc>
        <w:tc>
          <w:tcPr>
            <w:tcW w:w="455"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6/24/2011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6/23/2011</w:t>
            </w:r>
          </w:p>
        </w:tc>
        <w:tc>
          <w:tcPr>
            <w:tcW w:w="418"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75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5 hrs</w:t>
            </w:r>
          </w:p>
        </w:tc>
        <w:tc>
          <w:tcPr>
            <w:tcW w:w="384"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6.67</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c>
          <w:tcPr>
            <w:tcW w:w="309"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6/23/2011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6/23/2011</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6/24/2011</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100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1</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1.4.4.6</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6</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1.4.4.7</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7</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1.4.4.8</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8</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1.4.4.9</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9</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1.4.4.10</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10</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1.4.4.11</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11</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1.4.4.12</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12</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1.4.4.13</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13</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866C65" w:rsidRPr="000F39C4" w:rsidTr="005E57C0">
        <w:trPr>
          <w:trHeight w:val="300"/>
          <w:jc w:val="center"/>
        </w:trPr>
        <w:tc>
          <w:tcPr>
            <w:tcW w:w="392" w:type="pct"/>
            <w:shd w:val="clear" w:color="auto" w:fill="C0C0C0"/>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1.4.4.14</w:t>
            </w:r>
          </w:p>
        </w:tc>
        <w:tc>
          <w:tcPr>
            <w:tcW w:w="59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14</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C0C0C0"/>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r w:rsidR="00202568" w:rsidRPr="000F39C4" w:rsidTr="005E57C0">
        <w:trPr>
          <w:trHeight w:val="300"/>
          <w:jc w:val="center"/>
        </w:trPr>
        <w:tc>
          <w:tcPr>
            <w:tcW w:w="392" w:type="pct"/>
            <w:shd w:val="clear" w:color="auto" w:fill="auto"/>
            <w:hideMark/>
          </w:tcPr>
          <w:p w:rsidR="00202568" w:rsidRPr="000F39C4" w:rsidRDefault="00202568" w:rsidP="005E57C0">
            <w:pPr>
              <w:spacing w:before="0"/>
              <w:rPr>
                <w:rFonts w:asciiTheme="minorHAnsi" w:hAnsiTheme="minorHAnsi" w:cstheme="minorHAnsi"/>
                <w:b/>
                <w:bCs/>
                <w:sz w:val="16"/>
                <w:szCs w:val="16"/>
              </w:rPr>
            </w:pPr>
            <w:r w:rsidRPr="000F39C4">
              <w:rPr>
                <w:rFonts w:asciiTheme="minorHAnsi" w:hAnsiTheme="minorHAnsi" w:cstheme="minorHAnsi"/>
                <w:b/>
                <w:bCs/>
                <w:sz w:val="16"/>
                <w:szCs w:val="16"/>
              </w:rPr>
              <w:t>1.4.4.15</w:t>
            </w:r>
          </w:p>
        </w:tc>
        <w:tc>
          <w:tcPr>
            <w:tcW w:w="59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 xml:space="preserve">         Presentation 15</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55"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418"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NA</w:t>
            </w:r>
          </w:p>
        </w:tc>
        <w:tc>
          <w:tcPr>
            <w:tcW w:w="337"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5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 hrs</w:t>
            </w:r>
          </w:p>
        </w:tc>
        <w:tc>
          <w:tcPr>
            <w:tcW w:w="384"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c>
          <w:tcPr>
            <w:tcW w:w="309" w:type="pct"/>
            <w:shd w:val="clear" w:color="auto" w:fill="auto"/>
            <w:hideMark/>
          </w:tcPr>
          <w:p w:rsidR="00202568" w:rsidRPr="000F39C4" w:rsidRDefault="00202568" w:rsidP="005E57C0">
            <w:pPr>
              <w:spacing w:before="0"/>
              <w:rPr>
                <w:rFonts w:asciiTheme="minorHAnsi" w:hAnsiTheme="minorHAnsi" w:cstheme="minorHAnsi"/>
                <w:sz w:val="16"/>
                <w:szCs w:val="16"/>
              </w:rPr>
            </w:pPr>
            <w:r w:rsidRPr="000F39C4">
              <w:rPr>
                <w:rFonts w:asciiTheme="minorHAnsi" w:hAnsiTheme="minorHAnsi" w:cstheme="minorHAnsi"/>
                <w:sz w:val="16"/>
                <w:szCs w:val="16"/>
              </w:rPr>
              <w:t>0</w:t>
            </w:r>
          </w:p>
        </w:tc>
      </w:tr>
    </w:tbl>
    <w:p w:rsidR="000408FD" w:rsidRPr="000F39C4" w:rsidRDefault="000408FD" w:rsidP="00CF1BCA">
      <w:pPr>
        <w:spacing w:before="0"/>
        <w:rPr>
          <w:rFonts w:asciiTheme="minorHAnsi" w:hAnsiTheme="minorHAnsi" w:cstheme="minorHAnsi"/>
        </w:rPr>
      </w:pPr>
    </w:p>
    <w:p w:rsidR="000408FD" w:rsidRPr="000F39C4" w:rsidRDefault="000408FD" w:rsidP="00CF1BCA">
      <w:pPr>
        <w:spacing w:before="0" w:line="276" w:lineRule="auto"/>
        <w:rPr>
          <w:rFonts w:asciiTheme="minorHAnsi" w:hAnsiTheme="minorHAnsi" w:cstheme="minorHAnsi"/>
        </w:rPr>
      </w:pPr>
    </w:p>
    <w:p w:rsidR="000408FD" w:rsidRPr="000F39C4" w:rsidRDefault="000408FD" w:rsidP="00CF1BCA">
      <w:pPr>
        <w:spacing w:before="0"/>
        <w:rPr>
          <w:rFonts w:asciiTheme="minorHAnsi" w:hAnsiTheme="minorHAnsi" w:cstheme="minorHAnsi"/>
        </w:rPr>
      </w:pPr>
      <w:bookmarkStart w:id="47" w:name="id.8cad72eef85f"/>
      <w:bookmarkEnd w:id="47"/>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48" w:name="_Toc298347556"/>
      <w:bookmarkStart w:id="49" w:name="_Toc299271693"/>
      <w:r w:rsidRPr="000F39C4">
        <w:rPr>
          <w:rFonts w:asciiTheme="minorHAnsi" w:hAnsiTheme="minorHAnsi" w:cstheme="minorHAnsi"/>
        </w:rPr>
        <w:lastRenderedPageBreak/>
        <w:t>Quality Management Plan</w:t>
      </w:r>
      <w:bookmarkEnd w:id="48"/>
      <w:bookmarkEnd w:id="49"/>
    </w:p>
    <w:p w:rsidR="000408FD" w:rsidRPr="000F39C4" w:rsidRDefault="00601375" w:rsidP="00BD59E9">
      <w:pPr>
        <w:pStyle w:val="Heading2"/>
        <w:numPr>
          <w:ilvl w:val="1"/>
          <w:numId w:val="19"/>
        </w:numPr>
        <w:rPr>
          <w:rFonts w:asciiTheme="minorHAnsi" w:hAnsiTheme="minorHAnsi" w:cstheme="minorHAnsi"/>
        </w:rPr>
      </w:pPr>
      <w:bookmarkStart w:id="50" w:name="id.0e837ea1617f"/>
      <w:bookmarkStart w:id="51" w:name="_Toc298347557"/>
      <w:bookmarkEnd w:id="50"/>
      <w:r w:rsidRPr="000F39C4">
        <w:rPr>
          <w:rFonts w:asciiTheme="minorHAnsi" w:hAnsiTheme="minorHAnsi" w:cstheme="minorHAnsi"/>
        </w:rPr>
        <w:tab/>
      </w:r>
      <w:bookmarkStart w:id="52" w:name="_Toc299271694"/>
      <w:r w:rsidR="000408FD" w:rsidRPr="000F39C4">
        <w:rPr>
          <w:rFonts w:asciiTheme="minorHAnsi" w:hAnsiTheme="minorHAnsi" w:cstheme="minorHAnsi"/>
        </w:rPr>
        <w:t>Purpose</w:t>
      </w:r>
      <w:bookmarkEnd w:id="51"/>
      <w:bookmarkEnd w:id="52"/>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The purpose for a quality management plan is to ensure all requirements and product specifications are reliable. The plan outlined below will be used as a guideline to ensure MAVS system will present the highest quality feasible.</w:t>
      </w:r>
      <w:bookmarkStart w:id="53" w:name="id.1ac397c9a101"/>
      <w:bookmarkEnd w:id="53"/>
    </w:p>
    <w:p w:rsidR="000408FD" w:rsidRPr="000F39C4" w:rsidRDefault="00601375" w:rsidP="00BD59E9">
      <w:pPr>
        <w:pStyle w:val="Heading2"/>
        <w:numPr>
          <w:ilvl w:val="1"/>
          <w:numId w:val="19"/>
        </w:numPr>
        <w:rPr>
          <w:rFonts w:asciiTheme="minorHAnsi" w:hAnsiTheme="minorHAnsi" w:cstheme="minorHAnsi"/>
        </w:rPr>
      </w:pPr>
      <w:bookmarkStart w:id="54" w:name="_Toc298347558"/>
      <w:r w:rsidRPr="000F39C4">
        <w:rPr>
          <w:rFonts w:asciiTheme="minorHAnsi" w:hAnsiTheme="minorHAnsi" w:cstheme="minorHAnsi"/>
        </w:rPr>
        <w:tab/>
      </w:r>
      <w:bookmarkStart w:id="55" w:name="_Toc299271695"/>
      <w:r w:rsidR="000408FD" w:rsidRPr="000F39C4">
        <w:rPr>
          <w:rFonts w:asciiTheme="minorHAnsi" w:hAnsiTheme="minorHAnsi" w:cstheme="minorHAnsi"/>
        </w:rPr>
        <w:t>Plan Components</w:t>
      </w:r>
      <w:bookmarkEnd w:id="54"/>
      <w:bookmarkEnd w:id="55"/>
    </w:p>
    <w:p w:rsidR="003A6F36" w:rsidRPr="000F39C4" w:rsidRDefault="003A6F36" w:rsidP="003A6F36">
      <w:pPr>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Documentation</w:t>
      </w:r>
    </w:p>
    <w:p w:rsidR="000408FD" w:rsidRPr="000F39C4" w:rsidRDefault="000408FD" w:rsidP="00601375">
      <w:pPr>
        <w:spacing w:before="0"/>
        <w:ind w:left="720"/>
        <w:jc w:val="both"/>
        <w:rPr>
          <w:rFonts w:asciiTheme="minorHAnsi" w:hAnsiTheme="minorHAnsi" w:cstheme="minorHAnsi"/>
        </w:rPr>
      </w:pPr>
      <w:r w:rsidRPr="000F39C4">
        <w:rPr>
          <w:rFonts w:asciiTheme="minorHAnsi" w:hAnsiTheme="minorHAnsi" w:cstheme="minorHAnsi"/>
        </w:rPr>
        <w:t xml:space="preserve">All team members will review the documentation for consistency throughout the project before any final draft is due. All team members will be responsible for the sections they are assigned and are expected to meet all deadlines the team sets forth. All documentation will also be peer reviewed. All documentation will be version controlled via </w:t>
      </w:r>
      <w:r w:rsidR="00E122BE" w:rsidRPr="000F39C4">
        <w:rPr>
          <w:rFonts w:asciiTheme="minorHAnsi" w:hAnsiTheme="minorHAnsi" w:cstheme="minorHAnsi"/>
        </w:rPr>
        <w:t>GitHub and Google Documents</w:t>
      </w:r>
      <w:r w:rsidRPr="000F39C4">
        <w:rPr>
          <w:rFonts w:asciiTheme="minorHAnsi" w:hAnsiTheme="minorHAnsi" w:cstheme="minorHAnsi"/>
        </w:rPr>
        <w:t xml:space="preserve">. </w:t>
      </w:r>
    </w:p>
    <w:p w:rsidR="003A6F36" w:rsidRPr="000F39C4" w:rsidRDefault="003A6F36" w:rsidP="00CF1BCA">
      <w:pPr>
        <w:spacing w:before="0"/>
        <w:ind w:left="360"/>
        <w:jc w:val="both"/>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Software</w:t>
      </w:r>
    </w:p>
    <w:p w:rsidR="000408FD" w:rsidRPr="000F39C4" w:rsidRDefault="000408FD" w:rsidP="00601375">
      <w:pPr>
        <w:spacing w:before="0"/>
        <w:ind w:left="720"/>
        <w:jc w:val="both"/>
        <w:rPr>
          <w:rFonts w:asciiTheme="minorHAnsi" w:hAnsiTheme="minorHAnsi" w:cstheme="minorHAnsi"/>
        </w:rPr>
      </w:pPr>
      <w:r w:rsidRPr="000F39C4">
        <w:rPr>
          <w:rFonts w:asciiTheme="minorHAnsi" w:hAnsiTheme="minorHAnsi" w:cstheme="minorHAnsi"/>
        </w:rPr>
        <w:t>All software development will be of a modular design and will be coded using general coding standards. Generic classes, methods, and naming conventions will be used for readability and consistency. The code written will be tested extensively and debugged accordingly.  The code that is changed and updated will be documented and version controlled to ensure project recovery.</w:t>
      </w:r>
    </w:p>
    <w:p w:rsidR="003A6F36" w:rsidRPr="000F39C4" w:rsidRDefault="003A6F36" w:rsidP="00CF1BCA">
      <w:pPr>
        <w:spacing w:before="0"/>
        <w:ind w:left="360"/>
        <w:jc w:val="both"/>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Design</w:t>
      </w:r>
    </w:p>
    <w:p w:rsidR="000408FD" w:rsidRPr="000F39C4" w:rsidRDefault="000408FD" w:rsidP="00601375">
      <w:pPr>
        <w:spacing w:before="0"/>
        <w:ind w:left="720"/>
        <w:rPr>
          <w:rFonts w:asciiTheme="minorHAnsi" w:hAnsiTheme="minorHAnsi" w:cstheme="minorHAnsi"/>
        </w:rPr>
      </w:pPr>
      <w:r w:rsidRPr="000F39C4">
        <w:rPr>
          <w:rFonts w:asciiTheme="minorHAnsi" w:hAnsiTheme="minorHAnsi" w:cstheme="minorHAnsi"/>
        </w:rPr>
        <w:t xml:space="preserve">The architecture design specifications and detailed design specification will be used to outline the </w:t>
      </w:r>
      <w:r w:rsidR="003A6F36" w:rsidRPr="000F39C4">
        <w:rPr>
          <w:rFonts w:asciiTheme="minorHAnsi" w:hAnsiTheme="minorHAnsi" w:cstheme="minorHAnsi"/>
        </w:rPr>
        <w:t>project’s</w:t>
      </w:r>
      <w:r w:rsidRPr="000F39C4">
        <w:rPr>
          <w:rFonts w:asciiTheme="minorHAnsi" w:hAnsiTheme="minorHAnsi" w:cstheme="minorHAnsi"/>
        </w:rPr>
        <w:t xml:space="preserve"> design development. This documentation will be used to develop a simple and good design. Each component of the system will be developed via a modular structure to allow re-usability, readability, and consistency. The project design will be documented in our Architectural Design and Detailed Design which will be subject to peer review. The design will also ensure that the project does not deviate from the initial scope.</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Test Plan</w:t>
      </w:r>
    </w:p>
    <w:p w:rsidR="000408FD" w:rsidRPr="000F39C4" w:rsidRDefault="000408FD" w:rsidP="00601375">
      <w:pPr>
        <w:spacing w:before="0"/>
        <w:ind w:left="720"/>
        <w:rPr>
          <w:rFonts w:asciiTheme="minorHAnsi" w:hAnsiTheme="minorHAnsi" w:cstheme="minorHAnsi"/>
        </w:rPr>
      </w:pPr>
      <w:r w:rsidRPr="000F39C4">
        <w:rPr>
          <w:rFonts w:asciiTheme="minorHAnsi" w:hAnsiTheme="minorHAnsi" w:cstheme="minorHAnsi"/>
        </w:rPr>
        <w:t>Each component of the project will be tested to ensure that all the functionality of the project is performing up to standards. Any errors that come up in the testing phase will be noted in an error log to assist in the debugging process. After all the components are integrated together, the whole system will be tested thoroughly until the team deems the product acceptable. This will be documented in the Systems Test Plan which will be subject to peer review.</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Hardware</w:t>
      </w:r>
    </w:p>
    <w:p w:rsidR="000408FD" w:rsidRPr="000F39C4" w:rsidRDefault="000408FD" w:rsidP="00601375">
      <w:pPr>
        <w:spacing w:before="0"/>
        <w:ind w:left="720"/>
        <w:rPr>
          <w:rFonts w:asciiTheme="minorHAnsi" w:hAnsiTheme="minorHAnsi" w:cstheme="minorHAnsi"/>
        </w:rPr>
      </w:pPr>
      <w:r w:rsidRPr="000F39C4">
        <w:rPr>
          <w:rFonts w:asciiTheme="minorHAnsi" w:hAnsiTheme="minorHAnsi" w:cstheme="minorHAnsi"/>
        </w:rPr>
        <w:t xml:space="preserve">The hardware will be implemented by each component and then integrated fully into the project. During this time the hardware will be tested for reliability and functionality. </w:t>
      </w:r>
      <w:r w:rsidRPr="000F39C4">
        <w:rPr>
          <w:rFonts w:asciiTheme="minorHAnsi" w:hAnsiTheme="minorHAnsi" w:cstheme="minorHAnsi"/>
        </w:rPr>
        <w:lastRenderedPageBreak/>
        <w:t>Once the tests are passed the individual components will be integrated into the project. From there, all the hardware will be tested accordingly.</w:t>
      </w:r>
    </w:p>
    <w:p w:rsidR="000408FD" w:rsidRPr="000F39C4" w:rsidRDefault="000408FD" w:rsidP="00601375">
      <w:pPr>
        <w:spacing w:before="0"/>
        <w:ind w:left="795"/>
        <w:rPr>
          <w:rFonts w:asciiTheme="minorHAnsi" w:eastAsia="Arial" w:hAnsiTheme="minorHAnsi" w:cstheme="minorHAnsi"/>
          <w:b/>
          <w:bCs/>
        </w:rPr>
      </w:pPr>
    </w:p>
    <w:p w:rsidR="000408FD" w:rsidRPr="000F39C4" w:rsidRDefault="000408FD" w:rsidP="00CF1BCA">
      <w:pPr>
        <w:spacing w:before="0"/>
        <w:rPr>
          <w:rFonts w:asciiTheme="minorHAnsi" w:eastAsia="Arial" w:hAnsiTheme="minorHAnsi" w:cstheme="minorHAnsi"/>
          <w:b/>
          <w:bCs/>
        </w:rPr>
      </w:pPr>
      <w:bookmarkStart w:id="56" w:name="id.faacc6105ec0"/>
      <w:bookmarkEnd w:id="56"/>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57" w:name="_Toc298347559"/>
      <w:bookmarkStart w:id="58" w:name="_Toc299271696"/>
      <w:r w:rsidRPr="000F39C4">
        <w:rPr>
          <w:rFonts w:asciiTheme="minorHAnsi" w:hAnsiTheme="minorHAnsi" w:cstheme="minorHAnsi"/>
        </w:rPr>
        <w:lastRenderedPageBreak/>
        <w:t>Communications Plan</w:t>
      </w:r>
      <w:bookmarkEnd w:id="57"/>
      <w:bookmarkEnd w:id="58"/>
    </w:p>
    <w:p w:rsidR="000408FD" w:rsidRPr="000F39C4" w:rsidRDefault="00601375" w:rsidP="00BD59E9">
      <w:pPr>
        <w:pStyle w:val="Heading2"/>
        <w:numPr>
          <w:ilvl w:val="1"/>
          <w:numId w:val="19"/>
        </w:numPr>
        <w:rPr>
          <w:rFonts w:asciiTheme="minorHAnsi" w:hAnsiTheme="minorHAnsi" w:cstheme="minorHAnsi"/>
        </w:rPr>
      </w:pPr>
      <w:bookmarkStart w:id="59" w:name="id.0502fc9b13a6"/>
      <w:bookmarkStart w:id="60" w:name="_Toc298347560"/>
      <w:bookmarkEnd w:id="59"/>
      <w:r w:rsidRPr="000F39C4">
        <w:rPr>
          <w:rFonts w:asciiTheme="minorHAnsi" w:hAnsiTheme="minorHAnsi" w:cstheme="minorHAnsi"/>
        </w:rPr>
        <w:tab/>
      </w:r>
      <w:bookmarkStart w:id="61" w:name="_Toc299271697"/>
      <w:r w:rsidR="000408FD" w:rsidRPr="000F39C4">
        <w:rPr>
          <w:rFonts w:asciiTheme="minorHAnsi" w:hAnsiTheme="minorHAnsi" w:cstheme="minorHAnsi"/>
        </w:rPr>
        <w:t>Team Communication</w:t>
      </w:r>
      <w:bookmarkEnd w:id="60"/>
      <w:bookmarkEnd w:id="61"/>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The team communication plan is an outline allowing the stakeholders to be aware of the project status, deliverables, and events.</w:t>
      </w:r>
    </w:p>
    <w:p w:rsidR="003A6F36" w:rsidRPr="000F39C4" w:rsidRDefault="003A6F36" w:rsidP="00CF1BCA">
      <w:pPr>
        <w:spacing w:before="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Team Meetings</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 xml:space="preserve">For Senior Design, Team MAVS shall schedule meetings as needed. During the team meetings we will discuss current progress, assign tasks, and future assignments. The team will also use this time to prepare for presentations and voice any concerns or issues that any member may have. </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Email</w:t>
      </w:r>
    </w:p>
    <w:p w:rsidR="000408FD" w:rsidRPr="000F39C4" w:rsidRDefault="00E122BE" w:rsidP="003A6F36">
      <w:pPr>
        <w:spacing w:before="0"/>
        <w:ind w:left="720"/>
        <w:rPr>
          <w:rFonts w:asciiTheme="minorHAnsi" w:hAnsiTheme="minorHAnsi" w:cstheme="minorHAnsi"/>
        </w:rPr>
      </w:pPr>
      <w:r w:rsidRPr="000F39C4">
        <w:rPr>
          <w:rFonts w:asciiTheme="minorHAnsi" w:hAnsiTheme="minorHAnsi" w:cstheme="minorHAnsi"/>
        </w:rPr>
        <w:t>Team MAVS will primarily use Google G</w:t>
      </w:r>
      <w:r w:rsidR="000408FD" w:rsidRPr="000F39C4">
        <w:rPr>
          <w:rFonts w:asciiTheme="minorHAnsi" w:hAnsiTheme="minorHAnsi" w:cstheme="minorHAnsi"/>
        </w:rPr>
        <w:t>roups email as a form of communication. The team leader will email a list of items to be discussed in the next team meeting.  One team member will be assigned to take team minutes during the team meetings, and email what was discussed as a means for record taking and tracking actual time spent in team meetings. The team will discuss anything else pertinent to the project through email as needed.</w:t>
      </w:r>
    </w:p>
    <w:p w:rsidR="003A6F36" w:rsidRPr="000F39C4" w:rsidRDefault="003A6F36" w:rsidP="003A6F36">
      <w:pPr>
        <w:spacing w:before="0"/>
        <w:ind w:left="72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Skype</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 xml:space="preserve">Team MAVS will use Skype for video conferencing when one or more team members are unable to make a team meeting in person. Skype will also be used if a team member is out of town as a means of communicating with that member. Skype also will be used as a mean of communicating quickly with other team members via chat, call, or video. </w:t>
      </w:r>
    </w:p>
    <w:p w:rsidR="003A6F36" w:rsidRPr="000F39C4" w:rsidRDefault="003A6F36" w:rsidP="003A6F36">
      <w:pPr>
        <w:spacing w:before="0"/>
        <w:ind w:left="72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Cell Phones</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Team MAVS will use cell phones as a secondary means of communication. Cell Phones will be used to contact another team member for urgent matters, team problems, or any other issues that need to be handled.</w:t>
      </w:r>
      <w:bookmarkStart w:id="62" w:name="id.28ce1e00c141"/>
      <w:bookmarkEnd w:id="62"/>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63" w:name="_Toc298347561"/>
      <w:bookmarkStart w:id="64" w:name="_Toc299271698"/>
      <w:r w:rsidRPr="000F39C4">
        <w:rPr>
          <w:rFonts w:asciiTheme="minorHAnsi" w:hAnsiTheme="minorHAnsi" w:cstheme="minorHAnsi"/>
        </w:rPr>
        <w:lastRenderedPageBreak/>
        <w:t>Change Management Plan</w:t>
      </w:r>
      <w:bookmarkStart w:id="65" w:name="id.6d83bad461ee"/>
      <w:bookmarkEnd w:id="63"/>
      <w:bookmarkEnd w:id="64"/>
      <w:bookmarkEnd w:id="65"/>
    </w:p>
    <w:p w:rsidR="000408FD" w:rsidRPr="000F39C4" w:rsidRDefault="00601375" w:rsidP="00BD59E9">
      <w:pPr>
        <w:pStyle w:val="Heading2"/>
        <w:numPr>
          <w:ilvl w:val="1"/>
          <w:numId w:val="19"/>
        </w:numPr>
        <w:rPr>
          <w:rFonts w:asciiTheme="minorHAnsi" w:hAnsiTheme="minorHAnsi" w:cstheme="minorHAnsi"/>
        </w:rPr>
      </w:pPr>
      <w:bookmarkStart w:id="66" w:name="_Toc298347562"/>
      <w:r w:rsidRPr="000F39C4">
        <w:rPr>
          <w:rFonts w:asciiTheme="minorHAnsi" w:hAnsiTheme="minorHAnsi" w:cstheme="minorHAnsi"/>
        </w:rPr>
        <w:tab/>
      </w:r>
      <w:bookmarkStart w:id="67" w:name="_Toc299271699"/>
      <w:r w:rsidR="000408FD" w:rsidRPr="000F39C4">
        <w:rPr>
          <w:rFonts w:asciiTheme="minorHAnsi" w:hAnsiTheme="minorHAnsi" w:cstheme="minorHAnsi"/>
        </w:rPr>
        <w:t>Purpose of Integrated Change Management Plan</w:t>
      </w:r>
      <w:bookmarkEnd w:id="66"/>
      <w:bookmarkEnd w:id="67"/>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The MAVS System is a complex project that will inevitably involve change. In order to control the amount of change the project will undertake, we as a team have set up a change process in order to control change. Change will be considered throughout the life of the project.</w:t>
      </w:r>
    </w:p>
    <w:p w:rsidR="003A6F36" w:rsidRPr="000F39C4" w:rsidRDefault="003A6F36" w:rsidP="003A6F36">
      <w:pPr>
        <w:spacing w:before="0"/>
        <w:ind w:left="360"/>
        <w:rPr>
          <w:rFonts w:asciiTheme="minorHAnsi" w:hAnsiTheme="minorHAnsi" w:cstheme="minorHAnsi"/>
        </w:rPr>
      </w:pPr>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 xml:space="preserve">The purpose of the Integrated Change Control Plan is to define all processes, practices, tools, review bodies, and authority necessary to monitor and control project performance, identified change and the potential impact of change on project objectives. The process outlined below was decided by all team members as MAVS Systems’ change control plan. This will allow the team to determine whether the change presented will be implemented or rejected. </w:t>
      </w:r>
      <w:bookmarkStart w:id="68" w:name="id.79027da8711e"/>
      <w:bookmarkEnd w:id="68"/>
    </w:p>
    <w:p w:rsidR="000408FD" w:rsidRPr="000F39C4" w:rsidRDefault="00601375" w:rsidP="00BD59E9">
      <w:pPr>
        <w:pStyle w:val="Heading2"/>
        <w:numPr>
          <w:ilvl w:val="1"/>
          <w:numId w:val="19"/>
        </w:numPr>
        <w:rPr>
          <w:rFonts w:asciiTheme="minorHAnsi" w:hAnsiTheme="minorHAnsi" w:cstheme="minorHAnsi"/>
        </w:rPr>
      </w:pPr>
      <w:bookmarkStart w:id="69" w:name="_Toc298347563"/>
      <w:r w:rsidRPr="000F39C4">
        <w:rPr>
          <w:rFonts w:asciiTheme="minorHAnsi" w:hAnsiTheme="minorHAnsi" w:cstheme="minorHAnsi"/>
        </w:rPr>
        <w:tab/>
      </w:r>
      <w:bookmarkStart w:id="70" w:name="_Toc299271700"/>
      <w:r w:rsidR="000408FD" w:rsidRPr="000F39C4">
        <w:rPr>
          <w:rFonts w:asciiTheme="minorHAnsi" w:hAnsiTheme="minorHAnsi" w:cstheme="minorHAnsi"/>
        </w:rPr>
        <w:t>Roles and Responsibilities</w:t>
      </w:r>
      <w:bookmarkEnd w:id="69"/>
      <w:bookmarkEnd w:id="70"/>
      <w:r w:rsidR="000408FD" w:rsidRPr="000F39C4">
        <w:rPr>
          <w:rFonts w:asciiTheme="minorHAnsi" w:hAnsiTheme="minorHAnsi" w:cstheme="minorHAnsi"/>
        </w:rPr>
        <w:t xml:space="preserve"> </w:t>
      </w:r>
    </w:p>
    <w:p w:rsidR="003A6F36" w:rsidRPr="000F39C4" w:rsidRDefault="003A6F36" w:rsidP="003A6F36">
      <w:pPr>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Project Sponsor</w:t>
      </w:r>
    </w:p>
    <w:p w:rsidR="000408FD" w:rsidRPr="000F39C4" w:rsidRDefault="000408FD" w:rsidP="003A6F36">
      <w:pPr>
        <w:spacing w:before="0"/>
        <w:ind w:left="720"/>
        <w:rPr>
          <w:rFonts w:asciiTheme="minorHAnsi" w:hAnsiTheme="minorHAnsi" w:cstheme="minorHAnsi"/>
          <w:b/>
          <w:bCs/>
          <w:i/>
          <w:iCs/>
        </w:rPr>
      </w:pPr>
      <w:r w:rsidRPr="000F39C4">
        <w:rPr>
          <w:rFonts w:asciiTheme="minorHAnsi" w:hAnsiTheme="minorHAnsi" w:cstheme="minorHAnsi"/>
        </w:rPr>
        <w:t>The project sponsor will be allowed to suggest changes to the product through the requirements and implementation phase as he/she sees fit</w:t>
      </w:r>
      <w:r w:rsidRPr="000F39C4">
        <w:rPr>
          <w:rFonts w:asciiTheme="minorHAnsi" w:hAnsiTheme="minorHAnsi" w:cstheme="minorHAnsi"/>
          <w:b/>
          <w:bCs/>
          <w:i/>
          <w:iCs/>
        </w:rPr>
        <w:t xml:space="preserve">. </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 xml:space="preserve">Project Manager  </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 xml:space="preserve">The project manager will be responsible to access the presented change and schedule a team meeting to discuss this change. The project manager will also fill out the change control form as displayed in 9.4. </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 xml:space="preserve">Project Team </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The project team will be responsible for attending the scheduled change control meeting as well as provide any input on the feasibility of the change. The team will be responsible to analyze the time and cost management vigorously before voting on whether the change will be accepted or rejected.</w:t>
      </w:r>
    </w:p>
    <w:p w:rsidR="003A6F36" w:rsidRPr="000F39C4" w:rsidRDefault="003A6F36" w:rsidP="003A6F36">
      <w:pPr>
        <w:spacing w:before="0"/>
        <w:ind w:left="72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Other Stakeholders</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 xml:space="preserve">Other Stakeholders will be able to present changes as related to the process. One team member will be an overseer of the change control process to ensure all areas are discussed and the change control form is filled out in its entirety. </w:t>
      </w:r>
      <w:bookmarkStart w:id="71" w:name="id.6e5cc08fc63c"/>
      <w:bookmarkEnd w:id="71"/>
    </w:p>
    <w:p w:rsidR="000408FD" w:rsidRPr="000F39C4" w:rsidRDefault="00601375" w:rsidP="00BD59E9">
      <w:pPr>
        <w:pStyle w:val="Heading2"/>
        <w:numPr>
          <w:ilvl w:val="1"/>
          <w:numId w:val="19"/>
        </w:numPr>
        <w:rPr>
          <w:rFonts w:asciiTheme="minorHAnsi" w:hAnsiTheme="minorHAnsi" w:cstheme="minorHAnsi"/>
        </w:rPr>
      </w:pPr>
      <w:bookmarkStart w:id="72" w:name="_Toc298347564"/>
      <w:r w:rsidRPr="000F39C4">
        <w:rPr>
          <w:rFonts w:asciiTheme="minorHAnsi" w:hAnsiTheme="minorHAnsi" w:cstheme="minorHAnsi"/>
        </w:rPr>
        <w:tab/>
      </w:r>
      <w:bookmarkStart w:id="73" w:name="_Toc299271701"/>
      <w:r w:rsidR="000408FD" w:rsidRPr="000F39C4">
        <w:rPr>
          <w:rFonts w:asciiTheme="minorHAnsi" w:hAnsiTheme="minorHAnsi" w:cstheme="minorHAnsi"/>
        </w:rPr>
        <w:t>Review and Approval Process</w:t>
      </w:r>
      <w:bookmarkEnd w:id="72"/>
      <w:bookmarkEnd w:id="73"/>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 xml:space="preserve">A change that is presented by any stakeholder will be subjected to intense scrutiny before being accepted or rejected.  The suggestions will be discussed in a team meeting scheduled by the team leader. During these meetings, the team will discuss the feasibility, time, cost, and relevance of the proposed change. If the team decides to proceed with the change, the team leader will begin filling out the change control form. After the form is filled out entirely and the team member responsible to oversee the change control process approves, </w:t>
      </w:r>
      <w:r w:rsidRPr="000F39C4">
        <w:rPr>
          <w:rFonts w:asciiTheme="minorHAnsi" w:hAnsiTheme="minorHAnsi" w:cstheme="minorHAnsi"/>
        </w:rPr>
        <w:lastRenderedPageBreak/>
        <w:t xml:space="preserve">the form will be emailed to the project’s sponsor.  Once the sponsor and team leader signs the change control form, the change will be approved and finalized. If further changes need to be discussed on the change presented, the change will have to go through the change control process again. </w:t>
      </w:r>
      <w:bookmarkStart w:id="74" w:name="id.28de082c35e4"/>
      <w:bookmarkEnd w:id="74"/>
    </w:p>
    <w:p w:rsidR="000408FD" w:rsidRPr="000F39C4" w:rsidRDefault="00601375" w:rsidP="00BD59E9">
      <w:pPr>
        <w:pStyle w:val="Heading2"/>
        <w:numPr>
          <w:ilvl w:val="1"/>
          <w:numId w:val="19"/>
        </w:numPr>
        <w:rPr>
          <w:rFonts w:asciiTheme="minorHAnsi" w:hAnsiTheme="minorHAnsi" w:cstheme="minorHAnsi"/>
        </w:rPr>
      </w:pPr>
      <w:bookmarkStart w:id="75" w:name="_Toc298347565"/>
      <w:r w:rsidRPr="000F39C4">
        <w:rPr>
          <w:rFonts w:asciiTheme="minorHAnsi" w:hAnsiTheme="minorHAnsi" w:cstheme="minorHAnsi"/>
        </w:rPr>
        <w:tab/>
      </w:r>
      <w:bookmarkStart w:id="76" w:name="_Toc299271702"/>
      <w:r w:rsidR="000408FD" w:rsidRPr="000F39C4">
        <w:rPr>
          <w:rFonts w:asciiTheme="minorHAnsi" w:hAnsiTheme="minorHAnsi" w:cstheme="minorHAnsi"/>
        </w:rPr>
        <w:t>Change Identification, Documentation, Implementation and Reporting</w:t>
      </w:r>
      <w:bookmarkEnd w:id="75"/>
      <w:bookmarkEnd w:id="76"/>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The changes that are approved will have to be documented on the change control form. The document will be emailed to the team sponsor, stakeholders, and team members to have on record. At this time the team will begin to integrate the change into the project plan without deterring too far away from the original project.  The projects WBS will be updated accordingly.</w:t>
      </w:r>
    </w:p>
    <w:p w:rsidR="003A6F36" w:rsidRPr="000F39C4" w:rsidRDefault="003A6F36" w:rsidP="003A6F36">
      <w:pPr>
        <w:spacing w:before="0"/>
        <w:ind w:left="360"/>
        <w:rPr>
          <w:rFonts w:asciiTheme="minorHAnsi" w:hAnsiTheme="minorHAnsi" w:cstheme="minorHAnsi"/>
        </w:rPr>
      </w:pPr>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 xml:space="preserve">The following form will be used to document all changes. </w:t>
      </w:r>
    </w:p>
    <w:p w:rsidR="000408FD" w:rsidRPr="000F39C4" w:rsidRDefault="000408FD" w:rsidP="00CF1BCA">
      <w:pPr>
        <w:spacing w:before="0"/>
        <w:rPr>
          <w:rFonts w:asciiTheme="minorHAnsi" w:hAnsiTheme="minorHAnsi" w:cstheme="minorHAnsi"/>
          <w:b/>
          <w:bCs/>
        </w:rPr>
      </w:pPr>
    </w:p>
    <w:tbl>
      <w:tblPr>
        <w:tblW w:w="5000" w:type="pct"/>
        <w:tblBorders>
          <w:top w:val="single" w:sz="18" w:space="0" w:color="0F243E"/>
          <w:left w:val="single" w:sz="18" w:space="0" w:color="0F243E"/>
          <w:bottom w:val="single" w:sz="18" w:space="0" w:color="0F243E"/>
          <w:right w:val="single" w:sz="18" w:space="0" w:color="0F243E"/>
          <w:insideH w:val="single" w:sz="4" w:space="0" w:color="auto"/>
        </w:tblBorders>
        <w:tblLook w:val="04A0" w:firstRow="1" w:lastRow="0" w:firstColumn="1" w:lastColumn="0" w:noHBand="0" w:noVBand="1"/>
      </w:tblPr>
      <w:tblGrid>
        <w:gridCol w:w="6521"/>
        <w:gridCol w:w="3055"/>
      </w:tblGrid>
      <w:tr w:rsidR="008F7A3F" w:rsidRPr="000F39C4" w:rsidTr="005561DB">
        <w:tc>
          <w:tcPr>
            <w:tcW w:w="5000" w:type="pct"/>
            <w:gridSpan w:val="2"/>
            <w:shd w:val="clear" w:color="auto" w:fill="auto"/>
          </w:tcPr>
          <w:p w:rsidR="008F7A3F" w:rsidRPr="000F39C4" w:rsidRDefault="008F7A3F" w:rsidP="00CF1BCA">
            <w:pPr>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32"/>
                <w:szCs w:val="22"/>
              </w:rPr>
              <w:t>MAVS Systems Change Request Form</w:t>
            </w:r>
          </w:p>
        </w:tc>
      </w:tr>
      <w:tr w:rsidR="008F7A3F" w:rsidRPr="000F39C4" w:rsidTr="005561DB">
        <w:tc>
          <w:tcPr>
            <w:tcW w:w="5000" w:type="pct"/>
            <w:gridSpan w:val="2"/>
            <w:shd w:val="clear" w:color="auto" w:fill="auto"/>
          </w:tcPr>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c>
          <w:tcPr>
            <w:tcW w:w="3405" w:type="pct"/>
            <w:shd w:val="clear" w:color="auto" w:fill="auto"/>
          </w:tcPr>
          <w:tbl>
            <w:tblPr>
              <w:tblW w:w="6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3333"/>
            </w:tblGrid>
            <w:tr w:rsidR="008F7A3F" w:rsidRPr="000F39C4" w:rsidTr="005561DB">
              <w:tc>
                <w:tcPr>
                  <w:tcW w:w="2355" w:type="pct"/>
                  <w:tcBorders>
                    <w:left w:val="nil"/>
                  </w:tcBorders>
                  <w:shd w:val="clear" w:color="auto" w:fill="auto"/>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Person making initial request:</w:t>
                  </w:r>
                </w:p>
              </w:tc>
              <w:tc>
                <w:tcPr>
                  <w:tcW w:w="2645" w:type="pct"/>
                  <w:shd w:val="clear" w:color="auto" w:fill="auto"/>
                </w:tcPr>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c>
                <w:tcPr>
                  <w:tcW w:w="2355" w:type="pct"/>
                  <w:tcBorders>
                    <w:left w:val="nil"/>
                    <w:bottom w:val="single" w:sz="4" w:space="0" w:color="auto"/>
                  </w:tcBorders>
                  <w:shd w:val="clear" w:color="auto" w:fill="auto"/>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Date of initial request:</w:t>
                  </w:r>
                </w:p>
              </w:tc>
              <w:tc>
                <w:tcPr>
                  <w:tcW w:w="2645" w:type="pct"/>
                  <w:tcBorders>
                    <w:bottom w:val="single" w:sz="4" w:space="0" w:color="auto"/>
                  </w:tcBorders>
                  <w:shd w:val="clear" w:color="auto" w:fill="auto"/>
                </w:tcPr>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c>
                <w:tcPr>
                  <w:tcW w:w="2355" w:type="pct"/>
                  <w:tcBorders>
                    <w:left w:val="nil"/>
                    <w:bottom w:val="single" w:sz="4" w:space="0" w:color="auto"/>
                  </w:tcBorders>
                  <w:shd w:val="clear" w:color="auto" w:fill="auto"/>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Brief Title:</w:t>
                  </w:r>
                </w:p>
              </w:tc>
              <w:tc>
                <w:tcPr>
                  <w:tcW w:w="2645" w:type="pct"/>
                  <w:tcBorders>
                    <w:bottom w:val="single" w:sz="4" w:space="0" w:color="auto"/>
                  </w:tcBorders>
                  <w:shd w:val="clear" w:color="auto" w:fill="auto"/>
                </w:tcPr>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rPr>
                <w:trHeight w:val="547"/>
              </w:trPr>
              <w:tc>
                <w:tcPr>
                  <w:tcW w:w="2355" w:type="pct"/>
                  <w:tcBorders>
                    <w:left w:val="nil"/>
                    <w:bottom w:val="nil"/>
                    <w:right w:val="nil"/>
                  </w:tcBorders>
                  <w:shd w:val="clear" w:color="auto" w:fill="auto"/>
                  <w:vAlign w:val="center"/>
                </w:tcPr>
                <w:p w:rsidR="008F7A3F" w:rsidRPr="000F39C4" w:rsidRDefault="008F7A3F" w:rsidP="00CF1BCA">
                  <w:pPr>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Description:</w:t>
                  </w:r>
                </w:p>
              </w:tc>
              <w:tc>
                <w:tcPr>
                  <w:tcW w:w="2645" w:type="pct"/>
                  <w:tcBorders>
                    <w:left w:val="nil"/>
                    <w:bottom w:val="nil"/>
                  </w:tcBorders>
                  <w:shd w:val="clear" w:color="auto" w:fill="auto"/>
                  <w:vAlign w:val="center"/>
                </w:tcPr>
                <w:p w:rsidR="008F7A3F" w:rsidRPr="000F39C4" w:rsidRDefault="008F7A3F" w:rsidP="00CF1BCA">
                  <w:pPr>
                    <w:jc w:val="center"/>
                    <w:rPr>
                      <w:rFonts w:asciiTheme="minorHAnsi" w:eastAsia="Calibri" w:hAnsiTheme="minorHAnsi" w:cstheme="minorHAnsi"/>
                      <w:color w:val="404040"/>
                      <w:sz w:val="22"/>
                      <w:szCs w:val="22"/>
                    </w:rPr>
                  </w:pPr>
                </w:p>
              </w:tc>
            </w:tr>
            <w:tr w:rsidR="008F7A3F" w:rsidRPr="000F39C4" w:rsidTr="005561DB">
              <w:trPr>
                <w:trHeight w:val="547"/>
              </w:trPr>
              <w:tc>
                <w:tcPr>
                  <w:tcW w:w="2355" w:type="pct"/>
                  <w:tcBorders>
                    <w:top w:val="nil"/>
                    <w:left w:val="nil"/>
                    <w:bottom w:val="nil"/>
                    <w:right w:val="nil"/>
                  </w:tcBorders>
                  <w:shd w:val="clear" w:color="auto" w:fill="auto"/>
                  <w:vAlign w:val="center"/>
                </w:tcPr>
                <w:p w:rsidR="008F7A3F" w:rsidRPr="000F39C4" w:rsidRDefault="008F7A3F" w:rsidP="00CF1BCA">
                  <w:pPr>
                    <w:jc w:val="center"/>
                    <w:rPr>
                      <w:rFonts w:asciiTheme="minorHAnsi" w:eastAsia="Calibri" w:hAnsiTheme="minorHAnsi" w:cstheme="minorHAnsi"/>
                      <w:color w:val="404040"/>
                      <w:sz w:val="22"/>
                      <w:szCs w:val="22"/>
                    </w:rPr>
                  </w:pPr>
                </w:p>
                <w:p w:rsidR="008F7A3F" w:rsidRPr="000F39C4" w:rsidRDefault="008F7A3F" w:rsidP="00CF1BCA">
                  <w:pPr>
                    <w:pBdr>
                      <w:top w:val="single" w:sz="12" w:space="1" w:color="auto"/>
                      <w:bottom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jc w:val="center"/>
                    <w:rPr>
                      <w:rFonts w:asciiTheme="minorHAnsi" w:eastAsia="Calibri" w:hAnsiTheme="minorHAnsi" w:cstheme="minorHAnsi"/>
                      <w:color w:val="404040"/>
                      <w:sz w:val="22"/>
                      <w:szCs w:val="22"/>
                    </w:rPr>
                  </w:pPr>
                </w:p>
              </w:tc>
              <w:tc>
                <w:tcPr>
                  <w:tcW w:w="2645" w:type="pct"/>
                  <w:tcBorders>
                    <w:top w:val="nil"/>
                    <w:left w:val="nil"/>
                    <w:bottom w:val="nil"/>
                  </w:tcBorders>
                  <w:shd w:val="clear" w:color="auto" w:fill="auto"/>
                  <w:vAlign w:val="center"/>
                </w:tcPr>
                <w:p w:rsidR="008F7A3F" w:rsidRPr="000F39C4" w:rsidRDefault="008F7A3F" w:rsidP="00CF1BCA">
                  <w:pPr>
                    <w:jc w:val="center"/>
                    <w:rPr>
                      <w:rFonts w:asciiTheme="minorHAnsi" w:eastAsia="Calibri" w:hAnsiTheme="minorHAnsi" w:cstheme="minorHAnsi"/>
                      <w:color w:val="404040"/>
                      <w:sz w:val="22"/>
                      <w:szCs w:val="22"/>
                    </w:rPr>
                  </w:pPr>
                </w:p>
                <w:p w:rsidR="008F7A3F" w:rsidRPr="000F39C4" w:rsidRDefault="008F7A3F" w:rsidP="00CF1BCA">
                  <w:pPr>
                    <w:pBdr>
                      <w:top w:val="single" w:sz="12" w:space="1" w:color="auto"/>
                      <w:bottom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jc w:val="center"/>
                    <w:rPr>
                      <w:rFonts w:asciiTheme="minorHAnsi" w:eastAsia="Calibri" w:hAnsiTheme="minorHAnsi" w:cstheme="minorHAnsi"/>
                      <w:color w:val="404040"/>
                      <w:sz w:val="22"/>
                      <w:szCs w:val="22"/>
                    </w:rPr>
                  </w:pPr>
                </w:p>
              </w:tc>
            </w:tr>
          </w:tbl>
          <w:p w:rsidR="008F7A3F" w:rsidRPr="000F39C4" w:rsidRDefault="008F7A3F" w:rsidP="00CF1BCA">
            <w:pPr>
              <w:rPr>
                <w:rFonts w:asciiTheme="minorHAnsi" w:eastAsia="Calibri" w:hAnsiTheme="minorHAnsi" w:cstheme="minorHAnsi"/>
                <w:color w:val="404040"/>
                <w:sz w:val="22"/>
                <w:szCs w:val="22"/>
              </w:rPr>
            </w:pPr>
          </w:p>
        </w:tc>
        <w:tc>
          <w:tcPr>
            <w:tcW w:w="1595" w:type="pct"/>
            <w:shd w:val="clear" w:color="auto" w:fill="auto"/>
          </w:tcPr>
          <w:tbl>
            <w:tblPr>
              <w:tblW w:w="4991" w:type="pct"/>
              <w:tblBorders>
                <w:insideH w:val="single" w:sz="4" w:space="0" w:color="auto"/>
              </w:tblBorders>
              <w:tblLook w:val="04A0" w:firstRow="1" w:lastRow="0" w:firstColumn="1" w:lastColumn="0" w:noHBand="0" w:noVBand="1"/>
            </w:tblPr>
            <w:tblGrid>
              <w:gridCol w:w="1575"/>
              <w:gridCol w:w="1259"/>
            </w:tblGrid>
            <w:tr w:rsidR="008F7A3F" w:rsidRPr="000F39C4" w:rsidTr="005561DB">
              <w:tc>
                <w:tcPr>
                  <w:tcW w:w="2500" w:type="pct"/>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Priority:</w:t>
                  </w:r>
                </w:p>
              </w:tc>
              <w:tc>
                <w:tcPr>
                  <w:tcW w:w="2500" w:type="pct"/>
                  <w:shd w:val="clear" w:color="auto" w:fill="auto"/>
                  <w:vAlign w:val="center"/>
                </w:tcPr>
                <w:p w:rsidR="008F7A3F" w:rsidRPr="000F39C4" w:rsidRDefault="008F7A3F" w:rsidP="00CF1BCA">
                  <w:pPr>
                    <w:pStyle w:val="ListParagraph"/>
                    <w:spacing w:after="0" w:line="240" w:lineRule="auto"/>
                    <w:ind w:left="0"/>
                    <w:rPr>
                      <w:rFonts w:asciiTheme="minorHAnsi" w:hAnsiTheme="minorHAnsi" w:cstheme="minorHAnsi"/>
                      <w:b/>
                      <w:color w:val="404040"/>
                      <w:sz w:val="16"/>
                      <w:szCs w:val="16"/>
                    </w:rPr>
                  </w:pPr>
                  <w:r w:rsidRPr="000F39C4">
                    <w:rPr>
                      <w:rFonts w:asciiTheme="minorHAnsi" w:hAnsiTheme="minorHAnsi" w:cstheme="minorHAnsi"/>
                      <w:b/>
                      <w:color w:val="404040"/>
                      <w:sz w:val="16"/>
                      <w:szCs w:val="16"/>
                    </w:rPr>
                    <w:t>Critical</w:t>
                  </w:r>
                </w:p>
                <w:p w:rsidR="008F7A3F" w:rsidRPr="000F39C4" w:rsidRDefault="008F7A3F" w:rsidP="00CF1BCA">
                  <w:pPr>
                    <w:pStyle w:val="ListParagraph"/>
                    <w:spacing w:after="0" w:line="240" w:lineRule="auto"/>
                    <w:ind w:left="0"/>
                    <w:rPr>
                      <w:rFonts w:asciiTheme="minorHAnsi" w:hAnsiTheme="minorHAnsi" w:cstheme="minorHAnsi"/>
                      <w:b/>
                      <w:color w:val="404040"/>
                      <w:sz w:val="16"/>
                      <w:szCs w:val="16"/>
                    </w:rPr>
                  </w:pPr>
                  <w:r w:rsidRPr="000F39C4">
                    <w:rPr>
                      <w:rFonts w:asciiTheme="minorHAnsi" w:hAnsiTheme="minorHAnsi" w:cstheme="minorHAnsi"/>
                      <w:b/>
                      <w:color w:val="404040"/>
                      <w:sz w:val="16"/>
                      <w:szCs w:val="16"/>
                    </w:rPr>
                    <w:t>High</w:t>
                  </w:r>
                </w:p>
                <w:p w:rsidR="008F7A3F" w:rsidRPr="000F39C4" w:rsidRDefault="008F7A3F" w:rsidP="00CF1BCA">
                  <w:pPr>
                    <w:pStyle w:val="ListParagraph"/>
                    <w:spacing w:after="0" w:line="240" w:lineRule="auto"/>
                    <w:ind w:left="0"/>
                    <w:rPr>
                      <w:rFonts w:asciiTheme="minorHAnsi" w:hAnsiTheme="minorHAnsi" w:cstheme="minorHAnsi"/>
                      <w:b/>
                      <w:color w:val="404040"/>
                      <w:sz w:val="16"/>
                      <w:szCs w:val="16"/>
                    </w:rPr>
                  </w:pPr>
                  <w:r w:rsidRPr="000F39C4">
                    <w:rPr>
                      <w:rFonts w:asciiTheme="minorHAnsi" w:hAnsiTheme="minorHAnsi" w:cstheme="minorHAnsi"/>
                      <w:b/>
                      <w:color w:val="404040"/>
                      <w:sz w:val="16"/>
                      <w:szCs w:val="16"/>
                    </w:rPr>
                    <w:t>Standard</w:t>
                  </w:r>
                </w:p>
                <w:p w:rsidR="008F7A3F" w:rsidRPr="000F39C4" w:rsidRDefault="008F7A3F" w:rsidP="00CF1BCA">
                  <w:pPr>
                    <w:pStyle w:val="ListParagraph"/>
                    <w:spacing w:after="0" w:line="240" w:lineRule="auto"/>
                    <w:ind w:left="0"/>
                    <w:rPr>
                      <w:rFonts w:asciiTheme="minorHAnsi" w:hAnsiTheme="minorHAnsi" w:cstheme="minorHAnsi"/>
                      <w:b/>
                      <w:color w:val="404040"/>
                      <w:sz w:val="16"/>
                      <w:szCs w:val="16"/>
                    </w:rPr>
                  </w:pPr>
                  <w:r w:rsidRPr="000F39C4">
                    <w:rPr>
                      <w:rFonts w:asciiTheme="minorHAnsi" w:hAnsiTheme="minorHAnsi" w:cstheme="minorHAnsi"/>
                      <w:b/>
                      <w:color w:val="404040"/>
                      <w:sz w:val="16"/>
                      <w:szCs w:val="16"/>
                    </w:rPr>
                    <w:t>Low</w:t>
                  </w:r>
                </w:p>
                <w:p w:rsidR="008F7A3F" w:rsidRPr="000F39C4" w:rsidRDefault="008F7A3F" w:rsidP="00CF1BCA">
                  <w:pPr>
                    <w:rPr>
                      <w:rFonts w:asciiTheme="minorHAnsi" w:eastAsia="Calibri" w:hAnsiTheme="minorHAnsi" w:cstheme="minorHAnsi"/>
                      <w:b/>
                      <w:color w:val="404040"/>
                      <w:sz w:val="16"/>
                      <w:szCs w:val="16"/>
                    </w:rPr>
                  </w:pPr>
                </w:p>
              </w:tc>
            </w:tr>
            <w:tr w:rsidR="008F7A3F" w:rsidRPr="000F39C4" w:rsidTr="005561DB">
              <w:tc>
                <w:tcPr>
                  <w:tcW w:w="2500" w:type="pct"/>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Type:</w:t>
                  </w:r>
                </w:p>
              </w:tc>
              <w:tc>
                <w:tcPr>
                  <w:tcW w:w="2500" w:type="pct"/>
                  <w:shd w:val="clear" w:color="auto" w:fill="auto"/>
                  <w:vAlign w:val="center"/>
                </w:tcPr>
                <w:p w:rsidR="008F7A3F" w:rsidRPr="000F39C4" w:rsidRDefault="008F7A3F" w:rsidP="00CF1BCA">
                  <w:pPr>
                    <w:pStyle w:val="ListParagraph"/>
                    <w:spacing w:after="0" w:line="240" w:lineRule="auto"/>
                    <w:ind w:left="0"/>
                    <w:rPr>
                      <w:rFonts w:asciiTheme="minorHAnsi" w:hAnsiTheme="minorHAnsi" w:cstheme="minorHAnsi"/>
                      <w:b/>
                      <w:color w:val="404040"/>
                      <w:sz w:val="16"/>
                    </w:rPr>
                  </w:pPr>
                  <w:r w:rsidRPr="000F39C4">
                    <w:rPr>
                      <w:rFonts w:asciiTheme="minorHAnsi" w:hAnsiTheme="minorHAnsi" w:cstheme="minorHAnsi"/>
                      <w:b/>
                      <w:color w:val="404040"/>
                      <w:sz w:val="16"/>
                    </w:rPr>
                    <w:t>Hardware</w:t>
                  </w:r>
                </w:p>
                <w:p w:rsidR="008F7A3F" w:rsidRPr="000F39C4" w:rsidRDefault="008F7A3F" w:rsidP="00CF1BCA">
                  <w:pPr>
                    <w:pStyle w:val="ListParagraph"/>
                    <w:spacing w:after="0" w:line="240" w:lineRule="auto"/>
                    <w:ind w:left="0"/>
                    <w:rPr>
                      <w:rFonts w:asciiTheme="minorHAnsi" w:hAnsiTheme="minorHAnsi" w:cstheme="minorHAnsi"/>
                      <w:b/>
                      <w:color w:val="404040"/>
                      <w:sz w:val="16"/>
                    </w:rPr>
                  </w:pPr>
                  <w:r w:rsidRPr="000F39C4">
                    <w:rPr>
                      <w:rFonts w:asciiTheme="minorHAnsi" w:hAnsiTheme="minorHAnsi" w:cstheme="minorHAnsi"/>
                      <w:b/>
                      <w:color w:val="404040"/>
                      <w:sz w:val="16"/>
                    </w:rPr>
                    <w:t>Firmware</w:t>
                  </w:r>
                </w:p>
                <w:p w:rsidR="008F7A3F" w:rsidRPr="000F39C4" w:rsidRDefault="008F7A3F" w:rsidP="00CF1BCA">
                  <w:pPr>
                    <w:pStyle w:val="ListParagraph"/>
                    <w:spacing w:after="0" w:line="240" w:lineRule="auto"/>
                    <w:ind w:left="0"/>
                    <w:rPr>
                      <w:rFonts w:asciiTheme="minorHAnsi" w:hAnsiTheme="minorHAnsi" w:cstheme="minorHAnsi"/>
                      <w:b/>
                      <w:color w:val="404040"/>
                      <w:sz w:val="16"/>
                    </w:rPr>
                  </w:pPr>
                  <w:r w:rsidRPr="000F39C4">
                    <w:rPr>
                      <w:rFonts w:asciiTheme="minorHAnsi" w:hAnsiTheme="minorHAnsi" w:cstheme="minorHAnsi"/>
                      <w:b/>
                      <w:color w:val="404040"/>
                      <w:sz w:val="16"/>
                    </w:rPr>
                    <w:t>Software</w:t>
                  </w:r>
                </w:p>
                <w:p w:rsidR="008F7A3F" w:rsidRPr="000F39C4" w:rsidRDefault="008F7A3F" w:rsidP="00CF1BCA">
                  <w:pPr>
                    <w:pStyle w:val="ListParagraph"/>
                    <w:spacing w:after="0" w:line="240" w:lineRule="auto"/>
                    <w:ind w:left="0"/>
                    <w:rPr>
                      <w:rFonts w:asciiTheme="minorHAnsi" w:hAnsiTheme="minorHAnsi" w:cstheme="minorHAnsi"/>
                      <w:b/>
                      <w:color w:val="404040"/>
                      <w:sz w:val="16"/>
                    </w:rPr>
                  </w:pPr>
                  <w:r w:rsidRPr="000F39C4">
                    <w:rPr>
                      <w:rFonts w:asciiTheme="minorHAnsi" w:hAnsiTheme="minorHAnsi" w:cstheme="minorHAnsi"/>
                      <w:b/>
                      <w:color w:val="404040"/>
                      <w:sz w:val="16"/>
                    </w:rPr>
                    <w:t>Other</w:t>
                  </w:r>
                </w:p>
                <w:p w:rsidR="008F7A3F" w:rsidRPr="000F39C4" w:rsidRDefault="008F7A3F" w:rsidP="00CF1BCA">
                  <w:pPr>
                    <w:rPr>
                      <w:rFonts w:asciiTheme="minorHAnsi" w:eastAsia="Calibri" w:hAnsiTheme="minorHAnsi" w:cstheme="minorHAnsi"/>
                      <w:b/>
                      <w:color w:val="404040"/>
                      <w:sz w:val="16"/>
                      <w:szCs w:val="22"/>
                    </w:rPr>
                  </w:pPr>
                </w:p>
              </w:tc>
            </w:tr>
            <w:tr w:rsidR="008F7A3F" w:rsidRPr="000F39C4" w:rsidTr="005561DB">
              <w:tc>
                <w:tcPr>
                  <w:tcW w:w="2500" w:type="pct"/>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Component(s):</w:t>
                  </w:r>
                </w:p>
              </w:tc>
              <w:tc>
                <w:tcPr>
                  <w:tcW w:w="2500" w:type="pct"/>
                  <w:shd w:val="clear" w:color="auto" w:fill="auto"/>
                  <w:vAlign w:val="center"/>
                </w:tcPr>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tc>
            </w:tr>
            <w:tr w:rsidR="008F7A3F" w:rsidRPr="000F39C4" w:rsidTr="005561DB">
              <w:tc>
                <w:tcPr>
                  <w:tcW w:w="2500" w:type="pct"/>
                  <w:tcBorders>
                    <w:bottom w:val="single" w:sz="4" w:space="0" w:color="auto"/>
                  </w:tcBorders>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Meeting Date:</w:t>
                  </w:r>
                </w:p>
              </w:tc>
              <w:tc>
                <w:tcPr>
                  <w:tcW w:w="2500" w:type="pct"/>
                  <w:tcBorders>
                    <w:bottom w:val="single" w:sz="4" w:space="0" w:color="auto"/>
                  </w:tcBorders>
                  <w:shd w:val="clear" w:color="auto" w:fill="auto"/>
                  <w:vAlign w:val="center"/>
                </w:tcPr>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tc>
            </w:tr>
            <w:tr w:rsidR="008F7A3F" w:rsidRPr="000F39C4" w:rsidTr="005561DB">
              <w:tc>
                <w:tcPr>
                  <w:tcW w:w="2500" w:type="pct"/>
                  <w:tcBorders>
                    <w:top w:val="single" w:sz="4" w:space="0" w:color="auto"/>
                    <w:bottom w:val="single" w:sz="4" w:space="0" w:color="auto"/>
                  </w:tcBorders>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Due Date:</w:t>
                  </w:r>
                </w:p>
              </w:tc>
              <w:tc>
                <w:tcPr>
                  <w:tcW w:w="2500" w:type="pct"/>
                  <w:tcBorders>
                    <w:top w:val="single" w:sz="4" w:space="0" w:color="auto"/>
                    <w:bottom w:val="single" w:sz="4" w:space="0" w:color="auto"/>
                  </w:tcBorders>
                  <w:shd w:val="clear" w:color="auto" w:fill="auto"/>
                  <w:vAlign w:val="center"/>
                </w:tcPr>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tc>
            </w:tr>
            <w:tr w:rsidR="008F7A3F" w:rsidRPr="000F39C4" w:rsidTr="005561DB">
              <w:tc>
                <w:tcPr>
                  <w:tcW w:w="2500" w:type="pct"/>
                  <w:tcBorders>
                    <w:top w:val="single" w:sz="4" w:space="0" w:color="auto"/>
                    <w:bottom w:val="nil"/>
                  </w:tcBorders>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Comments:</w:t>
                  </w:r>
                </w:p>
                <w:p w:rsidR="008F7A3F" w:rsidRPr="000F39C4" w:rsidRDefault="008F7A3F" w:rsidP="00CF1BCA">
                  <w:pPr>
                    <w:jc w:val="right"/>
                    <w:rPr>
                      <w:rFonts w:asciiTheme="minorHAnsi" w:eastAsia="Calibri" w:hAnsiTheme="minorHAnsi" w:cstheme="minorHAnsi"/>
                      <w:b/>
                      <w:color w:val="404040"/>
                      <w:sz w:val="22"/>
                      <w:szCs w:val="22"/>
                    </w:rPr>
                  </w:pPr>
                </w:p>
                <w:p w:rsidR="008F7A3F" w:rsidRPr="000F39C4" w:rsidRDefault="008F7A3F" w:rsidP="00CF1BCA">
                  <w:pPr>
                    <w:jc w:val="right"/>
                    <w:rPr>
                      <w:rFonts w:asciiTheme="minorHAnsi" w:eastAsia="Calibri" w:hAnsiTheme="minorHAnsi" w:cstheme="minorHAnsi"/>
                      <w:b/>
                      <w:color w:val="404040"/>
                      <w:sz w:val="22"/>
                      <w:szCs w:val="22"/>
                    </w:rPr>
                  </w:pPr>
                </w:p>
                <w:p w:rsidR="008F7A3F" w:rsidRPr="000F39C4" w:rsidRDefault="008F7A3F" w:rsidP="00CF1BCA">
                  <w:pPr>
                    <w:jc w:val="right"/>
                    <w:rPr>
                      <w:rFonts w:asciiTheme="minorHAnsi" w:eastAsia="Calibri" w:hAnsiTheme="minorHAnsi" w:cstheme="minorHAnsi"/>
                      <w:b/>
                      <w:color w:val="404040"/>
                      <w:sz w:val="22"/>
                      <w:szCs w:val="22"/>
                    </w:rPr>
                  </w:pPr>
                </w:p>
              </w:tc>
              <w:tc>
                <w:tcPr>
                  <w:tcW w:w="2500" w:type="pct"/>
                  <w:tcBorders>
                    <w:top w:val="single" w:sz="4" w:space="0" w:color="auto"/>
                    <w:bottom w:val="nil"/>
                  </w:tcBorders>
                  <w:shd w:val="clear" w:color="auto" w:fill="auto"/>
                  <w:vAlign w:val="center"/>
                </w:tcPr>
                <w:p w:rsidR="008F7A3F" w:rsidRPr="000F39C4" w:rsidRDefault="008F7A3F" w:rsidP="00CF1BCA">
                  <w:pPr>
                    <w:rPr>
                      <w:rFonts w:asciiTheme="minorHAnsi" w:eastAsia="Calibri" w:hAnsiTheme="minorHAnsi" w:cstheme="minorHAnsi"/>
                      <w:b/>
                      <w:color w:val="404040"/>
                      <w:sz w:val="16"/>
                      <w:szCs w:val="22"/>
                    </w:rPr>
                  </w:pPr>
                </w:p>
              </w:tc>
            </w:tr>
          </w:tbl>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c>
          <w:tcPr>
            <w:tcW w:w="3405" w:type="pct"/>
            <w:shd w:val="clear" w:color="auto" w:fill="auto"/>
          </w:tcPr>
          <w:p w:rsidR="008F7A3F" w:rsidRPr="000F39C4" w:rsidRDefault="008F7A3F" w:rsidP="00CF1BCA">
            <w:pPr>
              <w:rPr>
                <w:rFonts w:asciiTheme="minorHAnsi" w:eastAsia="Calibri" w:hAnsiTheme="minorHAnsi" w:cstheme="minorHAnsi"/>
                <w:color w:val="404040"/>
                <w:sz w:val="22"/>
                <w:szCs w:val="22"/>
              </w:rPr>
            </w:pPr>
            <w:r w:rsidRPr="000F39C4">
              <w:rPr>
                <w:rFonts w:asciiTheme="minorHAnsi" w:eastAsia="Calibri" w:hAnsiTheme="minorHAnsi" w:cstheme="minorHAnsi"/>
                <w:color w:val="404040"/>
                <w:sz w:val="22"/>
                <w:szCs w:val="22"/>
              </w:rPr>
              <w:t>MAVS Systems signature:</w:t>
            </w:r>
          </w:p>
        </w:tc>
        <w:tc>
          <w:tcPr>
            <w:tcW w:w="1595" w:type="pct"/>
            <w:shd w:val="clear" w:color="auto" w:fill="auto"/>
          </w:tcPr>
          <w:p w:rsidR="008F7A3F" w:rsidRPr="000F39C4" w:rsidRDefault="008F7A3F" w:rsidP="00CF1BCA">
            <w:pPr>
              <w:rPr>
                <w:rFonts w:asciiTheme="minorHAnsi" w:eastAsia="Calibri" w:hAnsiTheme="minorHAnsi" w:cstheme="minorHAnsi"/>
                <w:color w:val="404040"/>
                <w:sz w:val="22"/>
                <w:szCs w:val="22"/>
              </w:rPr>
            </w:pPr>
            <w:r w:rsidRPr="000F39C4">
              <w:rPr>
                <w:rFonts w:asciiTheme="minorHAnsi" w:eastAsia="Calibri" w:hAnsiTheme="minorHAnsi" w:cstheme="minorHAnsi"/>
                <w:color w:val="404040"/>
                <w:sz w:val="22"/>
                <w:szCs w:val="22"/>
              </w:rPr>
              <w:t>Date Signed:</w:t>
            </w:r>
          </w:p>
        </w:tc>
      </w:tr>
    </w:tbl>
    <w:p w:rsidR="008F7A3F" w:rsidRPr="000F39C4" w:rsidRDefault="008F7A3F" w:rsidP="00CF1BCA">
      <w:pPr>
        <w:spacing w:before="0"/>
        <w:rPr>
          <w:rFonts w:asciiTheme="minorHAnsi" w:hAnsiTheme="minorHAnsi" w:cstheme="minorHAnsi"/>
        </w:rPr>
      </w:pPr>
    </w:p>
    <w:p w:rsidR="003A6F36" w:rsidRPr="000F39C4" w:rsidRDefault="003A6F36" w:rsidP="00CF1BCA">
      <w:pPr>
        <w:pStyle w:val="Heading2"/>
        <w:ind w:left="360" w:firstLine="0"/>
        <w:rPr>
          <w:rFonts w:asciiTheme="minorHAnsi" w:hAnsiTheme="minorHAnsi" w:cstheme="minorHAnsi"/>
        </w:rPr>
      </w:pPr>
      <w:bookmarkStart w:id="77" w:name="id.b1a513824171"/>
      <w:bookmarkStart w:id="78" w:name="_Toc298347566"/>
      <w:bookmarkEnd w:id="77"/>
    </w:p>
    <w:p w:rsidR="000408FD" w:rsidRPr="000F39C4" w:rsidRDefault="00601375" w:rsidP="00BD59E9">
      <w:pPr>
        <w:pStyle w:val="Heading2"/>
        <w:numPr>
          <w:ilvl w:val="1"/>
          <w:numId w:val="19"/>
        </w:numPr>
        <w:rPr>
          <w:rFonts w:asciiTheme="minorHAnsi" w:hAnsiTheme="minorHAnsi" w:cstheme="minorHAnsi"/>
        </w:rPr>
      </w:pPr>
      <w:r w:rsidRPr="000F39C4">
        <w:rPr>
          <w:rFonts w:asciiTheme="minorHAnsi" w:hAnsiTheme="minorHAnsi" w:cstheme="minorHAnsi"/>
        </w:rPr>
        <w:lastRenderedPageBreak/>
        <w:tab/>
      </w:r>
      <w:bookmarkStart w:id="79" w:name="_Toc299271703"/>
      <w:r w:rsidR="000408FD" w:rsidRPr="000F39C4">
        <w:rPr>
          <w:rFonts w:asciiTheme="minorHAnsi" w:hAnsiTheme="minorHAnsi" w:cstheme="minorHAnsi"/>
        </w:rPr>
        <w:t>Re-baselining</w:t>
      </w:r>
      <w:bookmarkEnd w:id="78"/>
      <w:bookmarkEnd w:id="79"/>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Re-baselining the project is setting a certain plan in the WBS for cost management and schedule updates. Baselining will be done in the beginning stages of the project and is expected to develop throughout the life of the project. As change is implemented and accepted, the team will conduct a meeting to discuss whether re-baselining is needed. If it is needed, the team will update the WBS structure to accommodate the changes.  When the team decides if re-baselining is needed, the team leader will notify via email the sponsor, and all stakeholders.</w:t>
      </w:r>
      <w:bookmarkStart w:id="80" w:name="id.1fd22d87ee48"/>
      <w:bookmarkEnd w:id="80"/>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81" w:name="_Toc298347567"/>
      <w:bookmarkStart w:id="82" w:name="_Toc299271704"/>
      <w:r w:rsidRPr="000F39C4">
        <w:rPr>
          <w:rFonts w:asciiTheme="minorHAnsi" w:hAnsiTheme="minorHAnsi" w:cstheme="minorHAnsi"/>
        </w:rPr>
        <w:lastRenderedPageBreak/>
        <w:t>Risk Management Plan</w:t>
      </w:r>
      <w:bookmarkStart w:id="83" w:name="id.6cd006998d74"/>
      <w:bookmarkEnd w:id="81"/>
      <w:bookmarkEnd w:id="82"/>
      <w:bookmarkEnd w:id="83"/>
    </w:p>
    <w:p w:rsidR="000408FD" w:rsidRPr="000F39C4" w:rsidRDefault="000408FD" w:rsidP="00BD59E9">
      <w:pPr>
        <w:pStyle w:val="Heading2"/>
        <w:numPr>
          <w:ilvl w:val="1"/>
          <w:numId w:val="19"/>
        </w:numPr>
        <w:rPr>
          <w:rFonts w:asciiTheme="minorHAnsi" w:hAnsiTheme="minorHAnsi" w:cstheme="minorHAnsi"/>
        </w:rPr>
      </w:pPr>
      <w:bookmarkStart w:id="84" w:name="_Toc298347568"/>
      <w:bookmarkStart w:id="85" w:name="_Toc299271705"/>
      <w:r w:rsidRPr="000F39C4">
        <w:rPr>
          <w:rFonts w:asciiTheme="minorHAnsi" w:hAnsiTheme="minorHAnsi" w:cstheme="minorHAnsi"/>
        </w:rPr>
        <w:t>Purpose of Risk Management Plan</w:t>
      </w:r>
      <w:bookmarkEnd w:id="84"/>
      <w:bookmarkEnd w:id="85"/>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Risk management is required by our project so that we are not caught off guard by a detrimental event that could have been prevented or at least lessened in severity. Bad luck is a given, risk management is a way to lessen the impact.</w:t>
      </w:r>
      <w:bookmarkStart w:id="86" w:name="id.9ab8cba9d5aa"/>
      <w:bookmarkEnd w:id="86"/>
    </w:p>
    <w:p w:rsidR="000408FD" w:rsidRPr="000F39C4" w:rsidRDefault="000408FD" w:rsidP="00BD59E9">
      <w:pPr>
        <w:pStyle w:val="Heading2"/>
        <w:numPr>
          <w:ilvl w:val="1"/>
          <w:numId w:val="19"/>
        </w:numPr>
        <w:rPr>
          <w:rFonts w:asciiTheme="minorHAnsi" w:hAnsiTheme="minorHAnsi" w:cstheme="minorHAnsi"/>
        </w:rPr>
      </w:pPr>
      <w:bookmarkStart w:id="87" w:name="_Toc298347569"/>
      <w:bookmarkStart w:id="88" w:name="_Toc299271706"/>
      <w:r w:rsidRPr="000F39C4">
        <w:rPr>
          <w:rFonts w:asciiTheme="minorHAnsi" w:hAnsiTheme="minorHAnsi" w:cstheme="minorHAnsi"/>
        </w:rPr>
        <w:t>Roles and Responsibilities</w:t>
      </w:r>
      <w:bookmarkEnd w:id="87"/>
      <w:bookmarkEnd w:id="88"/>
    </w:p>
    <w:p w:rsidR="00453DF4" w:rsidRPr="000F39C4" w:rsidRDefault="00453DF4" w:rsidP="00453DF4">
      <w:pPr>
        <w:rPr>
          <w:rFonts w:asciiTheme="minorHAnsi" w:hAnsiTheme="minorHAnsi" w:cstheme="minorHAnsi"/>
        </w:rPr>
      </w:pPr>
    </w:p>
    <w:p w:rsidR="00453DF4"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 xml:space="preserve">Project Sponsor: </w:t>
      </w:r>
      <w:r w:rsidRPr="000F39C4">
        <w:rPr>
          <w:rFonts w:asciiTheme="minorHAnsi" w:hAnsiTheme="minorHAnsi" w:cstheme="minorHAnsi"/>
        </w:rPr>
        <w:t>Responsible for informing team of issues he foresees. He is not responsible for actively seeking risks, just inform</w:t>
      </w:r>
      <w:r w:rsidR="00453DF4" w:rsidRPr="000F39C4">
        <w:rPr>
          <w:rFonts w:asciiTheme="minorHAnsi" w:hAnsiTheme="minorHAnsi" w:cstheme="minorHAnsi"/>
        </w:rPr>
        <w:t>ing the team of potential risks.</w:t>
      </w:r>
    </w:p>
    <w:p w:rsidR="00453DF4" w:rsidRPr="000F39C4" w:rsidRDefault="00453DF4" w:rsidP="00453DF4">
      <w:pPr>
        <w:spacing w:before="0"/>
        <w:ind w:left="1080"/>
        <w:rPr>
          <w:rFonts w:asciiTheme="minorHAnsi" w:hAnsiTheme="minorHAnsi" w:cstheme="minorHAnsi"/>
        </w:rPr>
      </w:pPr>
      <w:r w:rsidRPr="000F39C4">
        <w:rPr>
          <w:rFonts w:asciiTheme="minorHAnsi" w:hAnsiTheme="minorHAnsi" w:cstheme="minorHAnsi"/>
        </w:rPr>
        <w:t xml:space="preserve"> </w:t>
      </w:r>
    </w:p>
    <w:p w:rsidR="000408FD"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Project Manager:</w:t>
      </w:r>
      <w:r w:rsidRPr="000F39C4">
        <w:rPr>
          <w:rFonts w:asciiTheme="minorHAnsi" w:hAnsiTheme="minorHAnsi" w:cstheme="minorHAnsi"/>
        </w:rPr>
        <w:t xml:space="preserve"> Responsible for consulting with risk manager to come up with contingency plans </w:t>
      </w:r>
      <w:r w:rsidR="00453DF4" w:rsidRPr="000F39C4">
        <w:rPr>
          <w:rFonts w:asciiTheme="minorHAnsi" w:hAnsiTheme="minorHAnsi" w:cstheme="minorHAnsi"/>
        </w:rPr>
        <w:t>and present them to the team for approval</w:t>
      </w:r>
      <w:r w:rsidRPr="000F39C4">
        <w:rPr>
          <w:rFonts w:asciiTheme="minorHAnsi" w:hAnsiTheme="minorHAnsi" w:cstheme="minorHAnsi"/>
        </w:rPr>
        <w:t>.</w:t>
      </w:r>
    </w:p>
    <w:p w:rsidR="00453DF4" w:rsidRPr="000F39C4" w:rsidRDefault="00453DF4" w:rsidP="00453DF4">
      <w:pPr>
        <w:spacing w:before="0"/>
        <w:ind w:left="360"/>
        <w:rPr>
          <w:rFonts w:asciiTheme="minorHAnsi" w:hAnsiTheme="minorHAnsi" w:cstheme="minorHAnsi"/>
        </w:rPr>
      </w:pPr>
    </w:p>
    <w:p w:rsidR="000408FD"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Project Team:</w:t>
      </w:r>
      <w:r w:rsidRPr="000F39C4">
        <w:rPr>
          <w:rFonts w:asciiTheme="minorHAnsi" w:hAnsiTheme="minorHAnsi" w:cstheme="minorHAnsi"/>
        </w:rPr>
        <w:t xml:space="preserve"> Responsible for actively gathering information about any risks they can think of that might affect the project.</w:t>
      </w:r>
    </w:p>
    <w:p w:rsidR="00453DF4" w:rsidRPr="000F39C4" w:rsidRDefault="00453DF4" w:rsidP="00453DF4">
      <w:pPr>
        <w:spacing w:before="0"/>
        <w:ind w:left="360"/>
        <w:rPr>
          <w:rFonts w:asciiTheme="minorHAnsi" w:hAnsiTheme="minorHAnsi" w:cstheme="minorHAnsi"/>
        </w:rPr>
      </w:pPr>
    </w:p>
    <w:p w:rsidR="000408FD"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 xml:space="preserve">Project Stakeholders: </w:t>
      </w:r>
      <w:r w:rsidRPr="000F39C4">
        <w:rPr>
          <w:rFonts w:asciiTheme="minorHAnsi" w:hAnsiTheme="minorHAnsi" w:cstheme="minorHAnsi"/>
        </w:rPr>
        <w:t>Responsible for informing team of issues he foresees. He is not responsible for actively seeking risks, just to inform the team of any that he knows of.</w:t>
      </w:r>
    </w:p>
    <w:p w:rsidR="00453DF4" w:rsidRPr="000F39C4" w:rsidRDefault="00453DF4" w:rsidP="00453DF4">
      <w:pPr>
        <w:spacing w:before="0"/>
        <w:ind w:left="360"/>
        <w:rPr>
          <w:rFonts w:asciiTheme="minorHAnsi" w:hAnsiTheme="minorHAnsi" w:cstheme="minorHAnsi"/>
        </w:rPr>
      </w:pPr>
    </w:p>
    <w:p w:rsidR="000408FD"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Risk Manager:</w:t>
      </w:r>
      <w:r w:rsidRPr="000F39C4">
        <w:rPr>
          <w:rFonts w:asciiTheme="minorHAnsi" w:hAnsiTheme="minorHAnsi" w:cstheme="minorHAnsi"/>
        </w:rPr>
        <w:t xml:space="preserve"> Responsible </w:t>
      </w:r>
      <w:r w:rsidR="00453DF4" w:rsidRPr="000F39C4">
        <w:rPr>
          <w:rFonts w:asciiTheme="minorHAnsi" w:hAnsiTheme="minorHAnsi" w:cstheme="minorHAnsi"/>
        </w:rPr>
        <w:t>for evaluating and ranking all risks.  He is also in c</w:t>
      </w:r>
      <w:r w:rsidRPr="000F39C4">
        <w:rPr>
          <w:rFonts w:asciiTheme="minorHAnsi" w:hAnsiTheme="minorHAnsi" w:cstheme="minorHAnsi"/>
        </w:rPr>
        <w:t xml:space="preserve">harge of </w:t>
      </w:r>
      <w:r w:rsidR="00453DF4" w:rsidRPr="000F39C4">
        <w:rPr>
          <w:rFonts w:asciiTheme="minorHAnsi" w:hAnsiTheme="minorHAnsi" w:cstheme="minorHAnsi"/>
        </w:rPr>
        <w:t>informing other team members of potential risks and developing a risk mitigation plan</w:t>
      </w:r>
      <w:r w:rsidRPr="000F39C4">
        <w:rPr>
          <w:rFonts w:asciiTheme="minorHAnsi" w:hAnsiTheme="minorHAnsi" w:cstheme="minorHAnsi"/>
        </w:rPr>
        <w:t xml:space="preserve">. </w:t>
      </w:r>
      <w:bookmarkStart w:id="89" w:name="id.654905c6c556"/>
      <w:bookmarkEnd w:id="89"/>
    </w:p>
    <w:p w:rsidR="000408FD" w:rsidRPr="000F39C4" w:rsidRDefault="000408FD" w:rsidP="00BD59E9">
      <w:pPr>
        <w:pStyle w:val="Heading2"/>
        <w:numPr>
          <w:ilvl w:val="1"/>
          <w:numId w:val="19"/>
        </w:numPr>
        <w:rPr>
          <w:rFonts w:asciiTheme="minorHAnsi" w:hAnsiTheme="minorHAnsi" w:cstheme="minorHAnsi"/>
        </w:rPr>
      </w:pPr>
      <w:bookmarkStart w:id="90" w:name="_Toc298347570"/>
      <w:bookmarkStart w:id="91" w:name="_Toc299271707"/>
      <w:r w:rsidRPr="000F39C4">
        <w:rPr>
          <w:rFonts w:asciiTheme="minorHAnsi" w:hAnsiTheme="minorHAnsi" w:cstheme="minorHAnsi"/>
        </w:rPr>
        <w:t>Risk Identification</w:t>
      </w:r>
      <w:bookmarkEnd w:id="90"/>
      <w:bookmarkEnd w:id="91"/>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In each team meeting, we will brainstorm about what new risks have arisen and what risks have changed. The risk manager will be in charge of making the changes to our risk repository.</w:t>
      </w:r>
      <w:bookmarkStart w:id="92" w:name="id.0c9cd7e55b11"/>
      <w:bookmarkEnd w:id="92"/>
    </w:p>
    <w:p w:rsidR="000408FD" w:rsidRPr="000F39C4" w:rsidRDefault="000408FD" w:rsidP="00BD59E9">
      <w:pPr>
        <w:pStyle w:val="Heading2"/>
        <w:numPr>
          <w:ilvl w:val="1"/>
          <w:numId w:val="19"/>
        </w:numPr>
        <w:rPr>
          <w:rFonts w:asciiTheme="minorHAnsi" w:hAnsiTheme="minorHAnsi" w:cstheme="minorHAnsi"/>
        </w:rPr>
      </w:pPr>
      <w:bookmarkStart w:id="93" w:name="_Toc298347571"/>
      <w:bookmarkStart w:id="94" w:name="_Toc299271708"/>
      <w:r w:rsidRPr="000F39C4">
        <w:rPr>
          <w:rFonts w:asciiTheme="minorHAnsi" w:hAnsiTheme="minorHAnsi" w:cstheme="minorHAnsi"/>
        </w:rPr>
        <w:t>Risk Triggers</w:t>
      </w:r>
      <w:bookmarkEnd w:id="93"/>
      <w:bookmarkEnd w:id="94"/>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Risk triggers are events that let the team know about possible risks. These triggers shall be analyzed and necessary action shall be taken, inhibiting these triggers from turning into problems.</w:t>
      </w:r>
    </w:p>
    <w:p w:rsidR="00453DF4" w:rsidRPr="000F39C4" w:rsidRDefault="00453DF4" w:rsidP="00453DF4">
      <w:pPr>
        <w:spacing w:before="0"/>
        <w:ind w:left="360"/>
        <w:rPr>
          <w:rFonts w:asciiTheme="minorHAnsi" w:hAnsiTheme="minorHAnsi" w:cstheme="minorHAnsi"/>
        </w:rPr>
      </w:pPr>
    </w:p>
    <w:p w:rsidR="000408FD" w:rsidRPr="000F39C4" w:rsidRDefault="00453DF4" w:rsidP="00453DF4">
      <w:pPr>
        <w:spacing w:before="0"/>
        <w:ind w:firstLine="360"/>
        <w:rPr>
          <w:rFonts w:asciiTheme="minorHAnsi" w:hAnsiTheme="minorHAnsi" w:cstheme="minorHAnsi"/>
        </w:rPr>
      </w:pPr>
      <w:r w:rsidRPr="000F39C4">
        <w:rPr>
          <w:rFonts w:asciiTheme="minorHAnsi" w:hAnsiTheme="minorHAnsi" w:cstheme="minorHAnsi"/>
        </w:rPr>
        <w:t>The f</w:t>
      </w:r>
      <w:r w:rsidR="000408FD" w:rsidRPr="000F39C4">
        <w:rPr>
          <w:rFonts w:asciiTheme="minorHAnsi" w:hAnsiTheme="minorHAnsi" w:cstheme="minorHAnsi"/>
        </w:rPr>
        <w:t>ollowing are some risk triggers for MAVS</w:t>
      </w:r>
      <w:r w:rsidRPr="000F39C4">
        <w:rPr>
          <w:rFonts w:asciiTheme="minorHAnsi" w:hAnsiTheme="minorHAnsi" w:cstheme="minorHAnsi"/>
        </w:rPr>
        <w:t xml:space="preserve"> Team</w:t>
      </w:r>
      <w:r w:rsidR="000408FD" w:rsidRPr="000F39C4">
        <w:rPr>
          <w:rFonts w:asciiTheme="minorHAnsi" w:hAnsiTheme="minorHAnsi" w:cstheme="minorHAnsi"/>
        </w:rPr>
        <w:t>:</w:t>
      </w:r>
    </w:p>
    <w:p w:rsidR="00453DF4" w:rsidRPr="000F39C4" w:rsidRDefault="00453DF4" w:rsidP="00453DF4">
      <w:pPr>
        <w:spacing w:before="0"/>
        <w:ind w:firstLine="360"/>
        <w:rPr>
          <w:rFonts w:asciiTheme="minorHAnsi" w:hAnsiTheme="minorHAnsi" w:cstheme="minorHAnsi"/>
        </w:rPr>
      </w:pP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Missing Internal Deadlines</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Failing Reviews</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Team Member Feedback</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Sponsor Alert</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 xml:space="preserve">Risk Exposure/Rank Change </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Team Conflicts</w:t>
      </w:r>
      <w:bookmarkStart w:id="95" w:name="id.0be0f4459f1b"/>
      <w:bookmarkEnd w:id="95"/>
    </w:p>
    <w:p w:rsidR="000408FD" w:rsidRPr="000F39C4" w:rsidRDefault="000408FD" w:rsidP="00BD59E9">
      <w:pPr>
        <w:pStyle w:val="Heading2"/>
        <w:numPr>
          <w:ilvl w:val="1"/>
          <w:numId w:val="19"/>
        </w:numPr>
        <w:rPr>
          <w:rFonts w:asciiTheme="minorHAnsi" w:hAnsiTheme="minorHAnsi" w:cstheme="minorHAnsi"/>
        </w:rPr>
      </w:pPr>
      <w:bookmarkStart w:id="96" w:name="_Toc298347572"/>
      <w:bookmarkStart w:id="97" w:name="_Toc299271709"/>
      <w:r w:rsidRPr="000F39C4">
        <w:rPr>
          <w:rFonts w:asciiTheme="minorHAnsi" w:hAnsiTheme="minorHAnsi" w:cstheme="minorHAnsi"/>
        </w:rPr>
        <w:lastRenderedPageBreak/>
        <w:t>Risk Analysis</w:t>
      </w:r>
      <w:bookmarkEnd w:id="96"/>
      <w:bookmarkEnd w:id="97"/>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After we identify risks, we classify them based on probability of loss and size of loss. Size of loss is a duration that we think we will lose if the risk comes to fruition based on experience. The probability of loss is determined by the adjective we feel best describes the probability of loss. The adjective is equated to a percentage based on the following table.</w:t>
      </w:r>
    </w:p>
    <w:p w:rsidR="00453DF4" w:rsidRPr="000F39C4" w:rsidRDefault="00453DF4" w:rsidP="00453DF4">
      <w:pPr>
        <w:spacing w:before="0"/>
        <w:ind w:left="360"/>
        <w:rPr>
          <w:rFonts w:asciiTheme="minorHAnsi" w:hAnsiTheme="minorHAnsi" w:cstheme="minorHAnsi"/>
        </w:rPr>
      </w:pPr>
    </w:p>
    <w:p w:rsidR="000408FD" w:rsidRPr="000F39C4" w:rsidRDefault="000408FD" w:rsidP="00202568">
      <w:pPr>
        <w:spacing w:before="0"/>
        <w:ind w:left="36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Table 5 Risk Probability Definition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2"/>
        <w:gridCol w:w="2192"/>
      </w:tblGrid>
      <w:tr w:rsidR="000408FD" w:rsidRPr="000F39C4" w:rsidTr="005E57C0">
        <w:trPr>
          <w:jc w:val="center"/>
        </w:trPr>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Description </w:t>
            </w:r>
          </w:p>
        </w:tc>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Probability </w:t>
            </w:r>
          </w:p>
        </w:tc>
      </w:tr>
      <w:tr w:rsidR="000408FD" w:rsidRPr="000F39C4" w:rsidTr="005E57C0">
        <w:trPr>
          <w:jc w:val="center"/>
        </w:trPr>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Highly Likely </w:t>
            </w:r>
          </w:p>
        </w:tc>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90%</w:t>
            </w:r>
          </w:p>
        </w:tc>
      </w:tr>
      <w:tr w:rsidR="000408FD" w:rsidRPr="000F39C4" w:rsidTr="005E57C0">
        <w:trPr>
          <w:jc w:val="center"/>
        </w:trPr>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Very Good Chance </w:t>
            </w:r>
          </w:p>
        </w:tc>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75%</w:t>
            </w:r>
          </w:p>
        </w:tc>
      </w:tr>
      <w:tr w:rsidR="000408FD" w:rsidRPr="000F39C4" w:rsidTr="005E57C0">
        <w:trPr>
          <w:jc w:val="center"/>
        </w:trPr>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Probable </w:t>
            </w:r>
          </w:p>
        </w:tc>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66%</w:t>
            </w:r>
          </w:p>
        </w:tc>
      </w:tr>
      <w:tr w:rsidR="000408FD" w:rsidRPr="000F39C4" w:rsidTr="005E57C0">
        <w:trPr>
          <w:jc w:val="center"/>
        </w:trPr>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Likely </w:t>
            </w:r>
          </w:p>
        </w:tc>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50%</w:t>
            </w:r>
          </w:p>
        </w:tc>
      </w:tr>
      <w:tr w:rsidR="000408FD" w:rsidRPr="000F39C4" w:rsidTr="005E57C0">
        <w:trPr>
          <w:jc w:val="center"/>
        </w:trPr>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Improbable </w:t>
            </w:r>
          </w:p>
        </w:tc>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33%</w:t>
            </w:r>
          </w:p>
        </w:tc>
      </w:tr>
      <w:tr w:rsidR="000408FD" w:rsidRPr="000F39C4" w:rsidTr="005E57C0">
        <w:trPr>
          <w:jc w:val="center"/>
        </w:trPr>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Unlikely </w:t>
            </w:r>
          </w:p>
        </w:tc>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25%</w:t>
            </w:r>
          </w:p>
        </w:tc>
      </w:tr>
      <w:tr w:rsidR="000408FD" w:rsidRPr="000F39C4" w:rsidTr="005E57C0">
        <w:trPr>
          <w:jc w:val="center"/>
        </w:trPr>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Highly Unlikely </w:t>
            </w:r>
          </w:p>
        </w:tc>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10%</w:t>
            </w:r>
          </w:p>
        </w:tc>
      </w:tr>
    </w:tbl>
    <w:p w:rsidR="00453DF4" w:rsidRPr="000F39C4" w:rsidRDefault="00453DF4" w:rsidP="00453DF4">
      <w:pPr>
        <w:spacing w:before="0"/>
        <w:ind w:left="360"/>
        <w:rPr>
          <w:rFonts w:asciiTheme="minorHAnsi" w:hAnsiTheme="minorHAnsi" w:cstheme="minorHAnsi"/>
        </w:rPr>
      </w:pPr>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 xml:space="preserve">We then multiply the probability of loss by the size of loss to get the risk exposure. </w:t>
      </w:r>
    </w:p>
    <w:p w:rsidR="00453DF4" w:rsidRPr="000F39C4" w:rsidRDefault="00453DF4" w:rsidP="00453DF4">
      <w:pPr>
        <w:spacing w:before="0"/>
        <w:ind w:left="360"/>
        <w:rPr>
          <w:rFonts w:asciiTheme="minorHAnsi" w:eastAsia="Arial" w:hAnsiTheme="minorHAnsi" w:cstheme="minorHAnsi"/>
          <w:b/>
          <w:bCs/>
          <w:sz w:val="20"/>
          <w:szCs w:val="20"/>
        </w:rPr>
      </w:pPr>
    </w:p>
    <w:p w:rsidR="000408FD" w:rsidRPr="000F39C4" w:rsidRDefault="000408FD" w:rsidP="00202568">
      <w:pPr>
        <w:spacing w:before="0"/>
        <w:ind w:left="36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Table 6 Risk Analysis</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2255"/>
        <w:gridCol w:w="2416"/>
        <w:gridCol w:w="2336"/>
      </w:tblGrid>
      <w:tr w:rsidR="000408FD" w:rsidRPr="000F39C4" w:rsidTr="005E57C0">
        <w:tc>
          <w:tcPr>
            <w:tcW w:w="233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Risk </w:t>
            </w:r>
          </w:p>
        </w:tc>
        <w:tc>
          <w:tcPr>
            <w:tcW w:w="225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Probability of Loss </w:t>
            </w:r>
          </w:p>
        </w:tc>
        <w:tc>
          <w:tcPr>
            <w:tcW w:w="241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Size of Loss (weeks) </w:t>
            </w:r>
          </w:p>
        </w:tc>
        <w:tc>
          <w:tcPr>
            <w:tcW w:w="233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Risk Exposure (weeks) </w:t>
            </w:r>
          </w:p>
        </w:tc>
      </w:tr>
      <w:tr w:rsidR="000408FD" w:rsidRPr="000F39C4" w:rsidTr="005E57C0">
        <w:tc>
          <w:tcPr>
            <w:tcW w:w="233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Team members burned out</w:t>
            </w:r>
          </w:p>
        </w:tc>
        <w:tc>
          <w:tcPr>
            <w:tcW w:w="225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60%</w:t>
            </w:r>
          </w:p>
        </w:tc>
        <w:tc>
          <w:tcPr>
            <w:tcW w:w="241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3</w:t>
            </w:r>
          </w:p>
        </w:tc>
        <w:tc>
          <w:tcPr>
            <w:tcW w:w="233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1.8</w:t>
            </w:r>
          </w:p>
        </w:tc>
      </w:tr>
      <w:tr w:rsidR="000408FD" w:rsidRPr="000F39C4" w:rsidTr="005E57C0">
        <w:tc>
          <w:tcPr>
            <w:tcW w:w="233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Schedule omits necessary tasks </w:t>
            </w:r>
          </w:p>
        </w:tc>
        <w:tc>
          <w:tcPr>
            <w:tcW w:w="225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75% </w:t>
            </w:r>
          </w:p>
        </w:tc>
        <w:tc>
          <w:tcPr>
            <w:tcW w:w="241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1.5</w:t>
            </w:r>
          </w:p>
        </w:tc>
        <w:tc>
          <w:tcPr>
            <w:tcW w:w="233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1.125</w:t>
            </w:r>
          </w:p>
        </w:tc>
      </w:tr>
      <w:tr w:rsidR="000408FD" w:rsidRPr="000F39C4" w:rsidTr="005E57C0">
        <w:tc>
          <w:tcPr>
            <w:tcW w:w="233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Team member becomes unavailable </w:t>
            </w:r>
          </w:p>
        </w:tc>
        <w:tc>
          <w:tcPr>
            <w:tcW w:w="225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25% </w:t>
            </w:r>
          </w:p>
        </w:tc>
        <w:tc>
          <w:tcPr>
            <w:tcW w:w="241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1 </w:t>
            </w:r>
          </w:p>
        </w:tc>
        <w:tc>
          <w:tcPr>
            <w:tcW w:w="233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.25 </w:t>
            </w:r>
          </w:p>
        </w:tc>
      </w:tr>
      <w:tr w:rsidR="000408FD" w:rsidRPr="000F39C4" w:rsidTr="005E57C0">
        <w:tc>
          <w:tcPr>
            <w:tcW w:w="233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A delay causes cascading Delays </w:t>
            </w:r>
          </w:p>
        </w:tc>
        <w:tc>
          <w:tcPr>
            <w:tcW w:w="225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25% </w:t>
            </w:r>
          </w:p>
        </w:tc>
        <w:tc>
          <w:tcPr>
            <w:tcW w:w="241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1 </w:t>
            </w:r>
          </w:p>
        </w:tc>
        <w:tc>
          <w:tcPr>
            <w:tcW w:w="233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.25</w:t>
            </w:r>
          </w:p>
        </w:tc>
      </w:tr>
      <w:tr w:rsidR="000408FD" w:rsidRPr="000F39C4" w:rsidTr="005E57C0">
        <w:tc>
          <w:tcPr>
            <w:tcW w:w="233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Learning curve is steeper than thought </w:t>
            </w:r>
          </w:p>
        </w:tc>
        <w:tc>
          <w:tcPr>
            <w:tcW w:w="225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50% </w:t>
            </w:r>
          </w:p>
        </w:tc>
        <w:tc>
          <w:tcPr>
            <w:tcW w:w="241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1 </w:t>
            </w:r>
          </w:p>
        </w:tc>
        <w:tc>
          <w:tcPr>
            <w:tcW w:w="233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.5</w:t>
            </w:r>
          </w:p>
        </w:tc>
      </w:tr>
      <w:tr w:rsidR="000408FD" w:rsidRPr="000F39C4" w:rsidTr="005E57C0">
        <w:tc>
          <w:tcPr>
            <w:tcW w:w="233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Missed deadline </w:t>
            </w:r>
          </w:p>
        </w:tc>
        <w:tc>
          <w:tcPr>
            <w:tcW w:w="225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33% </w:t>
            </w:r>
          </w:p>
        </w:tc>
        <w:tc>
          <w:tcPr>
            <w:tcW w:w="241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1 </w:t>
            </w:r>
          </w:p>
        </w:tc>
        <w:tc>
          <w:tcPr>
            <w:tcW w:w="233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.33</w:t>
            </w:r>
          </w:p>
        </w:tc>
      </w:tr>
    </w:tbl>
    <w:p w:rsidR="000408FD" w:rsidRPr="000F39C4" w:rsidRDefault="000408FD" w:rsidP="00CF1BCA">
      <w:pPr>
        <w:spacing w:before="0"/>
        <w:rPr>
          <w:rFonts w:asciiTheme="minorHAnsi" w:hAnsiTheme="minorHAnsi" w:cstheme="minorHAnsi"/>
        </w:rPr>
      </w:pPr>
    </w:p>
    <w:p w:rsidR="000408FD" w:rsidRPr="000F39C4" w:rsidRDefault="000408FD" w:rsidP="00BD59E9">
      <w:pPr>
        <w:pStyle w:val="Heading2"/>
        <w:pageBreakBefore/>
        <w:numPr>
          <w:ilvl w:val="1"/>
          <w:numId w:val="19"/>
        </w:numPr>
        <w:rPr>
          <w:rFonts w:asciiTheme="minorHAnsi" w:eastAsia="Times New Roman" w:hAnsiTheme="minorHAnsi" w:cstheme="minorHAnsi"/>
          <w:b w:val="0"/>
          <w:bCs w:val="0"/>
        </w:rPr>
      </w:pPr>
      <w:bookmarkStart w:id="98" w:name="id.4f70d32f77f5"/>
      <w:bookmarkStart w:id="99" w:name="_Toc298347573"/>
      <w:bookmarkStart w:id="100" w:name="_Toc299271710"/>
      <w:bookmarkEnd w:id="98"/>
      <w:r w:rsidRPr="000F39C4">
        <w:rPr>
          <w:rFonts w:asciiTheme="minorHAnsi" w:hAnsiTheme="minorHAnsi" w:cstheme="minorHAnsi"/>
        </w:rPr>
        <w:lastRenderedPageBreak/>
        <w:t>Risk Severity</w:t>
      </w:r>
      <w:bookmarkStart w:id="101" w:name="id.8c229ec92be2"/>
      <w:bookmarkEnd w:id="99"/>
      <w:bookmarkEnd w:id="100"/>
      <w:bookmarkEnd w:id="101"/>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The following table shows the severity we have designated for some of our risks.</w:t>
      </w:r>
    </w:p>
    <w:p w:rsidR="00453DF4" w:rsidRPr="000F39C4" w:rsidRDefault="00453DF4" w:rsidP="00453DF4">
      <w:pPr>
        <w:spacing w:before="0"/>
        <w:ind w:left="360"/>
        <w:rPr>
          <w:rFonts w:asciiTheme="minorHAnsi" w:hAnsiTheme="minorHAnsi" w:cstheme="minorHAnsi"/>
        </w:rPr>
      </w:pPr>
    </w:p>
    <w:p w:rsidR="000408FD" w:rsidRPr="000F39C4" w:rsidRDefault="000408FD" w:rsidP="00202568">
      <w:pPr>
        <w:spacing w:before="0"/>
        <w:ind w:left="36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Table 7 Risk Severity</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5"/>
        <w:gridCol w:w="1094"/>
        <w:gridCol w:w="1288"/>
        <w:gridCol w:w="2608"/>
        <w:gridCol w:w="1895"/>
      </w:tblGrid>
      <w:tr w:rsidR="000408FD" w:rsidRPr="000F39C4" w:rsidTr="005E57C0">
        <w:tc>
          <w:tcPr>
            <w:tcW w:w="247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Risk </w:t>
            </w:r>
          </w:p>
        </w:tc>
        <w:tc>
          <w:tcPr>
            <w:tcW w:w="1094"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Priority </w:t>
            </w:r>
          </w:p>
        </w:tc>
        <w:tc>
          <w:tcPr>
            <w:tcW w:w="128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Strategy </w:t>
            </w:r>
          </w:p>
        </w:tc>
        <w:tc>
          <w:tcPr>
            <w:tcW w:w="260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Description of Action</w:t>
            </w:r>
          </w:p>
        </w:tc>
        <w:tc>
          <w:tcPr>
            <w:tcW w:w="189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Trigger</w:t>
            </w:r>
          </w:p>
        </w:tc>
      </w:tr>
      <w:tr w:rsidR="000408FD" w:rsidRPr="000F39C4" w:rsidTr="005E57C0">
        <w:tc>
          <w:tcPr>
            <w:tcW w:w="247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Team members burned out </w:t>
            </w:r>
          </w:p>
        </w:tc>
        <w:tc>
          <w:tcPr>
            <w:tcW w:w="1094"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High </w:t>
            </w:r>
          </w:p>
        </w:tc>
        <w:tc>
          <w:tcPr>
            <w:tcW w:w="128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Constantly monitor schedule and extend deadlines if necessary</w:t>
            </w:r>
          </w:p>
        </w:tc>
        <w:tc>
          <w:tcPr>
            <w:tcW w:w="189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Missing Internal Deadlines, Sign of fatigue, Team conflicts, Team Member Feedback</w:t>
            </w:r>
          </w:p>
        </w:tc>
      </w:tr>
      <w:tr w:rsidR="000408FD" w:rsidRPr="000F39C4" w:rsidTr="005E57C0">
        <w:tc>
          <w:tcPr>
            <w:tcW w:w="247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Schedule omits necessary tasks </w:t>
            </w:r>
          </w:p>
        </w:tc>
        <w:tc>
          <w:tcPr>
            <w:tcW w:w="1094"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High </w:t>
            </w:r>
          </w:p>
        </w:tc>
        <w:tc>
          <w:tcPr>
            <w:tcW w:w="128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Constantly monitor schedule and set many mini-milestones</w:t>
            </w:r>
          </w:p>
        </w:tc>
        <w:tc>
          <w:tcPr>
            <w:tcW w:w="189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To do additional tasks becomes evident</w:t>
            </w:r>
          </w:p>
        </w:tc>
      </w:tr>
      <w:tr w:rsidR="000408FD" w:rsidRPr="000F39C4" w:rsidTr="005E57C0">
        <w:tc>
          <w:tcPr>
            <w:tcW w:w="247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Team member becomes unavailable </w:t>
            </w:r>
          </w:p>
        </w:tc>
        <w:tc>
          <w:tcPr>
            <w:tcW w:w="1094"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Medium </w:t>
            </w:r>
          </w:p>
        </w:tc>
        <w:tc>
          <w:tcPr>
            <w:tcW w:w="128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Alert team as soon as conflict arises </w:t>
            </w:r>
          </w:p>
        </w:tc>
        <w:tc>
          <w:tcPr>
            <w:tcW w:w="189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Team Member Feedback</w:t>
            </w:r>
          </w:p>
        </w:tc>
      </w:tr>
      <w:tr w:rsidR="000408FD" w:rsidRPr="000F39C4" w:rsidTr="005E57C0">
        <w:tc>
          <w:tcPr>
            <w:tcW w:w="247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A delay causes cascading Delays </w:t>
            </w:r>
          </w:p>
        </w:tc>
        <w:tc>
          <w:tcPr>
            <w:tcW w:w="1094"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Medium </w:t>
            </w:r>
          </w:p>
        </w:tc>
        <w:tc>
          <w:tcPr>
            <w:tcW w:w="128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Early detection of risks</w:t>
            </w:r>
          </w:p>
        </w:tc>
        <w:tc>
          <w:tcPr>
            <w:tcW w:w="189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Any delay</w:t>
            </w:r>
          </w:p>
        </w:tc>
      </w:tr>
      <w:tr w:rsidR="000408FD" w:rsidRPr="000F39C4" w:rsidTr="005E57C0">
        <w:tc>
          <w:tcPr>
            <w:tcW w:w="247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Learning curve is steeper than thought </w:t>
            </w:r>
          </w:p>
        </w:tc>
        <w:tc>
          <w:tcPr>
            <w:tcW w:w="1094"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Low</w:t>
            </w:r>
          </w:p>
        </w:tc>
        <w:tc>
          <w:tcPr>
            <w:tcW w:w="128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Adding research time into the planning process</w:t>
            </w:r>
          </w:p>
        </w:tc>
        <w:tc>
          <w:tcPr>
            <w:tcW w:w="189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Missing Internal Deadlines</w:t>
            </w:r>
          </w:p>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Team Member Feedback</w:t>
            </w:r>
          </w:p>
        </w:tc>
      </w:tr>
      <w:tr w:rsidR="000408FD" w:rsidRPr="000F39C4" w:rsidTr="005E57C0">
        <w:tc>
          <w:tcPr>
            <w:tcW w:w="247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Missed internal deadline </w:t>
            </w:r>
          </w:p>
        </w:tc>
        <w:tc>
          <w:tcPr>
            <w:tcW w:w="1094"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Low </w:t>
            </w:r>
          </w:p>
        </w:tc>
        <w:tc>
          <w:tcPr>
            <w:tcW w:w="128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Schedule padding shall be implemented in high risk &amp; most uncertain areas</w:t>
            </w:r>
          </w:p>
        </w:tc>
        <w:tc>
          <w:tcPr>
            <w:tcW w:w="189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Missing Internal Deadlines</w:t>
            </w:r>
          </w:p>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Team Member Feedback</w:t>
            </w:r>
          </w:p>
          <w:p w:rsidR="000408FD" w:rsidRPr="000F39C4" w:rsidRDefault="000408FD" w:rsidP="005E57C0">
            <w:pPr>
              <w:spacing w:before="0"/>
              <w:rPr>
                <w:rFonts w:asciiTheme="minorHAnsi" w:hAnsiTheme="minorHAnsi" w:cstheme="minorHAnsi"/>
              </w:rPr>
            </w:pPr>
          </w:p>
        </w:tc>
      </w:tr>
    </w:tbl>
    <w:p w:rsidR="000408FD" w:rsidRPr="000F39C4" w:rsidRDefault="000408FD" w:rsidP="00BD59E9">
      <w:pPr>
        <w:pStyle w:val="Heading2"/>
        <w:numPr>
          <w:ilvl w:val="1"/>
          <w:numId w:val="19"/>
        </w:numPr>
        <w:rPr>
          <w:rFonts w:asciiTheme="minorHAnsi" w:hAnsiTheme="minorHAnsi" w:cstheme="minorHAnsi"/>
        </w:rPr>
      </w:pPr>
      <w:bookmarkStart w:id="102" w:name="id.ed410c26a99e"/>
      <w:bookmarkStart w:id="103" w:name="_Toc298347574"/>
      <w:bookmarkStart w:id="104" w:name="_Toc299271711"/>
      <w:bookmarkEnd w:id="102"/>
      <w:r w:rsidRPr="000F39C4">
        <w:rPr>
          <w:rFonts w:asciiTheme="minorHAnsi" w:hAnsiTheme="minorHAnsi" w:cstheme="minorHAnsi"/>
        </w:rPr>
        <w:t>Risk Response Planning</w:t>
      </w:r>
      <w:bookmarkEnd w:id="103"/>
      <w:bookmarkEnd w:id="104"/>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Our risk response plan tells how we are going to deal with risk when they are identified. First, we will try to avoid risks by taking the path with lowest risk. This is done through researching alternatives that pose a lower risk. Second we will try to lower the impact of a risk through research and as a result will lower the amount of time loss a risk would cause. After the risks are analyzed, we will create a plan on how to minimize the risk.</w:t>
      </w:r>
      <w:bookmarkStart w:id="105" w:name="id.032b6769dce2"/>
      <w:bookmarkEnd w:id="105"/>
    </w:p>
    <w:p w:rsidR="000408FD" w:rsidRPr="000F39C4" w:rsidRDefault="000408FD" w:rsidP="00BD59E9">
      <w:pPr>
        <w:pStyle w:val="Heading2"/>
        <w:numPr>
          <w:ilvl w:val="1"/>
          <w:numId w:val="19"/>
        </w:numPr>
        <w:rPr>
          <w:rFonts w:asciiTheme="minorHAnsi" w:hAnsiTheme="minorHAnsi" w:cstheme="minorHAnsi"/>
        </w:rPr>
      </w:pPr>
      <w:bookmarkStart w:id="106" w:name="_Toc298347575"/>
      <w:bookmarkStart w:id="107" w:name="_Toc299271712"/>
      <w:r w:rsidRPr="000F39C4">
        <w:rPr>
          <w:rFonts w:asciiTheme="minorHAnsi" w:hAnsiTheme="minorHAnsi" w:cstheme="minorHAnsi"/>
        </w:rPr>
        <w:t>Risk Documentation and Reporting</w:t>
      </w:r>
      <w:bookmarkEnd w:id="106"/>
      <w:bookmarkEnd w:id="107"/>
    </w:p>
    <w:p w:rsidR="000408FD" w:rsidRPr="000F39C4" w:rsidRDefault="001A1F37" w:rsidP="00453DF4">
      <w:pPr>
        <w:spacing w:before="0"/>
        <w:ind w:left="360"/>
        <w:rPr>
          <w:rFonts w:asciiTheme="minorHAnsi" w:hAnsiTheme="minorHAnsi" w:cstheme="minorHAnsi"/>
        </w:rPr>
      </w:pPr>
      <w:r w:rsidRPr="000F39C4">
        <w:rPr>
          <w:rFonts w:asciiTheme="minorHAnsi" w:hAnsiTheme="minorHAnsi" w:cstheme="minorHAnsi"/>
        </w:rPr>
        <w:t>Google Groups will be used to track risks.  Team members will create a new post if a risk is identified.  The risk manager will keep the group up to date of impending risks and mitigation strategies using Google Groups posts</w:t>
      </w:r>
      <w:r w:rsidR="000408FD" w:rsidRPr="000F39C4">
        <w:rPr>
          <w:rFonts w:asciiTheme="minorHAnsi" w:hAnsiTheme="minorHAnsi" w:cstheme="minorHAnsi"/>
        </w:rPr>
        <w:t xml:space="preserve">. </w:t>
      </w:r>
      <w:bookmarkStart w:id="108" w:name="id.dcd4e8b2c289"/>
      <w:bookmarkEnd w:id="108"/>
    </w:p>
    <w:p w:rsidR="000408FD" w:rsidRPr="000F39C4" w:rsidRDefault="000408FD" w:rsidP="00BD59E9">
      <w:pPr>
        <w:pStyle w:val="Heading2"/>
        <w:numPr>
          <w:ilvl w:val="1"/>
          <w:numId w:val="19"/>
        </w:numPr>
        <w:rPr>
          <w:rFonts w:asciiTheme="minorHAnsi" w:hAnsiTheme="minorHAnsi" w:cstheme="minorHAnsi"/>
        </w:rPr>
      </w:pPr>
      <w:bookmarkStart w:id="109" w:name="_Toc298347576"/>
      <w:bookmarkStart w:id="110" w:name="_Toc299271713"/>
      <w:r w:rsidRPr="000F39C4">
        <w:rPr>
          <w:rFonts w:asciiTheme="minorHAnsi" w:hAnsiTheme="minorHAnsi" w:cstheme="minorHAnsi"/>
        </w:rPr>
        <w:t>Risk Control</w:t>
      </w:r>
      <w:bookmarkEnd w:id="109"/>
      <w:bookmarkEnd w:id="110"/>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Risks will constantly be reported to the risk manager who will compile in a central document that is readily available to all team members. The risk manager will publicize the top ten risks during weekly team meetings. Upon activating a risk trigger, the risk manager will alert the team so any contingency plan can be acted upon.</w:t>
      </w:r>
      <w:bookmarkStart w:id="111" w:name="id.b71dd4327024"/>
      <w:bookmarkEnd w:id="111"/>
    </w:p>
    <w:p w:rsidR="000408FD" w:rsidRPr="000F39C4" w:rsidRDefault="001D0464" w:rsidP="001D0464">
      <w:pPr>
        <w:pStyle w:val="Heading1"/>
        <w:pageBreakBefore/>
        <w:spacing w:before="0"/>
        <w:ind w:left="0" w:firstLine="0"/>
        <w:rPr>
          <w:rFonts w:asciiTheme="minorHAnsi" w:hAnsiTheme="minorHAnsi" w:cstheme="minorHAnsi"/>
        </w:rPr>
      </w:pPr>
      <w:bookmarkStart w:id="112" w:name="_Toc298347577"/>
      <w:bookmarkStart w:id="113" w:name="_Toc299271714"/>
      <w:r w:rsidRPr="000F39C4">
        <w:rPr>
          <w:rFonts w:asciiTheme="minorHAnsi" w:hAnsiTheme="minorHAnsi" w:cstheme="minorHAnsi"/>
        </w:rPr>
        <w:lastRenderedPageBreak/>
        <w:t>11.</w:t>
      </w:r>
      <w:r w:rsidR="00453DF4" w:rsidRPr="000F39C4">
        <w:rPr>
          <w:rFonts w:asciiTheme="minorHAnsi" w:hAnsiTheme="minorHAnsi" w:cstheme="minorHAnsi"/>
        </w:rPr>
        <w:t xml:space="preserve"> </w:t>
      </w:r>
      <w:r w:rsidR="000408FD" w:rsidRPr="000F39C4">
        <w:rPr>
          <w:rFonts w:asciiTheme="minorHAnsi" w:hAnsiTheme="minorHAnsi" w:cstheme="minorHAnsi"/>
        </w:rPr>
        <w:t>Staffing Management Plan</w:t>
      </w:r>
      <w:bookmarkStart w:id="114" w:name="id.86ca9fd00a2f"/>
      <w:bookmarkEnd w:id="112"/>
      <w:bookmarkEnd w:id="113"/>
      <w:bookmarkEnd w:id="114"/>
    </w:p>
    <w:p w:rsidR="001D0464" w:rsidRPr="000F39C4" w:rsidRDefault="00601375" w:rsidP="005E57C0">
      <w:pPr>
        <w:pStyle w:val="Heading2"/>
        <w:numPr>
          <w:ilvl w:val="1"/>
          <w:numId w:val="12"/>
        </w:numPr>
        <w:rPr>
          <w:rFonts w:asciiTheme="minorHAnsi" w:hAnsiTheme="minorHAnsi" w:cstheme="minorHAnsi"/>
        </w:rPr>
      </w:pPr>
      <w:r w:rsidRPr="000F39C4">
        <w:rPr>
          <w:rFonts w:asciiTheme="minorHAnsi" w:hAnsiTheme="minorHAnsi" w:cstheme="minorHAnsi"/>
        </w:rPr>
        <w:tab/>
      </w:r>
      <w:bookmarkStart w:id="115" w:name="_Toc299271715"/>
      <w:r w:rsidR="001D0464" w:rsidRPr="000F39C4">
        <w:rPr>
          <w:rFonts w:asciiTheme="minorHAnsi" w:hAnsiTheme="minorHAnsi" w:cstheme="minorHAnsi"/>
        </w:rPr>
        <w:t>Purpose of the Staffing Management Plan</w:t>
      </w:r>
      <w:bookmarkEnd w:id="115"/>
    </w:p>
    <w:p w:rsidR="001D0464" w:rsidRPr="000F39C4" w:rsidRDefault="000408FD" w:rsidP="00C820CA">
      <w:pPr>
        <w:spacing w:before="0"/>
        <w:ind w:left="360"/>
        <w:rPr>
          <w:rFonts w:asciiTheme="minorHAnsi" w:hAnsiTheme="minorHAnsi" w:cstheme="minorHAnsi"/>
        </w:rPr>
      </w:pPr>
      <w:r w:rsidRPr="000F39C4">
        <w:rPr>
          <w:rFonts w:asciiTheme="minorHAnsi" w:hAnsiTheme="minorHAnsi" w:cstheme="minorHAnsi"/>
        </w:rPr>
        <w:t>The staffing management plan outlines the staff needed for MAVS Systems to complete the Senior Design project. This plan defines how MAVS Systems shall handle addition or loss of project personnel.</w:t>
      </w:r>
      <w:bookmarkStart w:id="116" w:name="id.881d52acb290"/>
      <w:bookmarkStart w:id="117" w:name="_Toc298347579"/>
      <w:bookmarkEnd w:id="116"/>
    </w:p>
    <w:p w:rsidR="001D0464" w:rsidRPr="000F39C4" w:rsidRDefault="001D0464" w:rsidP="001D0464">
      <w:pPr>
        <w:spacing w:before="0"/>
        <w:ind w:left="360"/>
        <w:rPr>
          <w:rFonts w:asciiTheme="minorHAnsi" w:hAnsiTheme="minorHAnsi" w:cstheme="minorHAnsi"/>
        </w:rPr>
      </w:pPr>
    </w:p>
    <w:bookmarkEnd w:id="117"/>
    <w:p w:rsidR="00C820CA" w:rsidRPr="000F39C4" w:rsidRDefault="00601375" w:rsidP="005E57C0">
      <w:pPr>
        <w:pStyle w:val="Heading2"/>
        <w:numPr>
          <w:ilvl w:val="1"/>
          <w:numId w:val="12"/>
        </w:numPr>
        <w:rPr>
          <w:rFonts w:asciiTheme="minorHAnsi" w:hAnsiTheme="minorHAnsi" w:cstheme="minorHAnsi"/>
        </w:rPr>
      </w:pPr>
      <w:r w:rsidRPr="000F39C4">
        <w:rPr>
          <w:rFonts w:asciiTheme="minorHAnsi" w:hAnsiTheme="minorHAnsi" w:cstheme="minorHAnsi"/>
        </w:rPr>
        <w:tab/>
      </w:r>
      <w:bookmarkStart w:id="118" w:name="_Toc299271716"/>
      <w:r w:rsidR="001D0464" w:rsidRPr="000F39C4">
        <w:rPr>
          <w:rFonts w:asciiTheme="minorHAnsi" w:hAnsiTheme="minorHAnsi" w:cstheme="minorHAnsi"/>
        </w:rPr>
        <w:t xml:space="preserve">Roles and </w:t>
      </w:r>
      <w:bookmarkStart w:id="119" w:name="_Toc298347580"/>
      <w:r w:rsidR="00DC10DF" w:rsidRPr="000F39C4">
        <w:rPr>
          <w:rFonts w:asciiTheme="minorHAnsi" w:hAnsiTheme="minorHAnsi" w:cstheme="minorHAnsi"/>
        </w:rPr>
        <w:t>Responsibilities</w:t>
      </w:r>
      <w:bookmarkEnd w:id="118"/>
    </w:p>
    <w:p w:rsidR="00C820CA" w:rsidRPr="000F39C4" w:rsidRDefault="00C820CA" w:rsidP="00C820CA">
      <w:pPr>
        <w:ind w:left="360"/>
        <w:rPr>
          <w:rFonts w:asciiTheme="minorHAnsi" w:hAnsiTheme="minorHAnsi" w:cstheme="minorHAnsi"/>
        </w:rPr>
      </w:pPr>
      <w:r w:rsidRPr="000F39C4">
        <w:rPr>
          <w:rFonts w:asciiTheme="minorHAnsi" w:hAnsiTheme="minorHAnsi" w:cstheme="minorHAnsi"/>
        </w:rPr>
        <w:t>Please refer to Section 1.3 – Roles and Responsibilities</w:t>
      </w:r>
    </w:p>
    <w:p w:rsidR="000408FD" w:rsidRPr="000F39C4" w:rsidRDefault="00601375" w:rsidP="005E57C0">
      <w:pPr>
        <w:pStyle w:val="Heading2"/>
        <w:numPr>
          <w:ilvl w:val="1"/>
          <w:numId w:val="12"/>
        </w:numPr>
        <w:rPr>
          <w:rFonts w:asciiTheme="minorHAnsi" w:hAnsiTheme="minorHAnsi" w:cstheme="minorHAnsi"/>
        </w:rPr>
      </w:pPr>
      <w:r w:rsidRPr="000F39C4">
        <w:rPr>
          <w:rFonts w:asciiTheme="minorHAnsi" w:hAnsiTheme="minorHAnsi" w:cstheme="minorHAnsi"/>
        </w:rPr>
        <w:tab/>
      </w:r>
      <w:bookmarkStart w:id="120" w:name="_Toc299271717"/>
      <w:r w:rsidR="000408FD" w:rsidRPr="000F39C4">
        <w:rPr>
          <w:rFonts w:asciiTheme="minorHAnsi" w:hAnsiTheme="minorHAnsi" w:cstheme="minorHAnsi"/>
        </w:rPr>
        <w:t>Project Organization</w:t>
      </w:r>
      <w:bookmarkEnd w:id="119"/>
      <w:bookmarkEnd w:id="120"/>
    </w:p>
    <w:p w:rsidR="000408FD" w:rsidRPr="000F39C4" w:rsidRDefault="000408FD" w:rsidP="00C820CA">
      <w:pPr>
        <w:spacing w:before="0"/>
        <w:ind w:left="360"/>
        <w:rPr>
          <w:rFonts w:asciiTheme="minorHAnsi" w:hAnsiTheme="minorHAnsi" w:cstheme="minorHAnsi"/>
        </w:rPr>
      </w:pPr>
      <w:r w:rsidRPr="000F39C4">
        <w:rPr>
          <w:rFonts w:asciiTheme="minorHAnsi" w:hAnsiTheme="minorHAnsi" w:cstheme="minorHAnsi"/>
        </w:rPr>
        <w:t xml:space="preserve">Please refer to </w:t>
      </w:r>
      <w:r w:rsidRPr="000F39C4">
        <w:rPr>
          <w:rFonts w:asciiTheme="minorHAnsi" w:hAnsiTheme="minorHAnsi" w:cstheme="minorHAnsi"/>
          <w:color w:val="0000FF"/>
          <w:u w:val="single"/>
        </w:rPr>
        <w:t>Section 1.3 – Roles and Responsibilities</w:t>
      </w:r>
      <w:bookmarkStart w:id="121" w:name="id.68f6165336a8"/>
      <w:bookmarkEnd w:id="121"/>
    </w:p>
    <w:p w:rsidR="000408FD" w:rsidRPr="000F39C4" w:rsidRDefault="00601375" w:rsidP="005E57C0">
      <w:pPr>
        <w:pStyle w:val="Heading2"/>
        <w:numPr>
          <w:ilvl w:val="1"/>
          <w:numId w:val="12"/>
        </w:numPr>
        <w:rPr>
          <w:rFonts w:asciiTheme="minorHAnsi" w:hAnsiTheme="minorHAnsi" w:cstheme="minorHAnsi"/>
        </w:rPr>
      </w:pPr>
      <w:bookmarkStart w:id="122" w:name="_Toc298347581"/>
      <w:r w:rsidRPr="000F39C4">
        <w:rPr>
          <w:rFonts w:asciiTheme="minorHAnsi" w:hAnsiTheme="minorHAnsi" w:cstheme="minorHAnsi"/>
        </w:rPr>
        <w:tab/>
      </w:r>
      <w:bookmarkStart w:id="123" w:name="_Toc299271718"/>
      <w:r w:rsidR="000408FD" w:rsidRPr="000F39C4">
        <w:rPr>
          <w:rFonts w:asciiTheme="minorHAnsi" w:hAnsiTheme="minorHAnsi" w:cstheme="minorHAnsi"/>
        </w:rPr>
        <w:t>Resource Requirements</w:t>
      </w:r>
      <w:bookmarkEnd w:id="122"/>
      <w:bookmarkEnd w:id="123"/>
    </w:p>
    <w:p w:rsidR="000408FD" w:rsidRPr="000F39C4" w:rsidRDefault="000408FD" w:rsidP="001D0464">
      <w:pPr>
        <w:spacing w:before="0"/>
        <w:ind w:left="360"/>
        <w:rPr>
          <w:rFonts w:asciiTheme="minorHAnsi" w:hAnsiTheme="minorHAnsi" w:cstheme="minorHAnsi"/>
        </w:rPr>
      </w:pPr>
      <w:r w:rsidRPr="000F39C4">
        <w:rPr>
          <w:rFonts w:asciiTheme="minorHAnsi" w:hAnsiTheme="minorHAnsi" w:cstheme="minorHAnsi"/>
        </w:rPr>
        <w:t>The MAVS System requires expertise in multiple areas including multiple hardware platforms, multiple software platforms, animal behavior, human behavior, crime prevention, building construction, materials, development tools, project tools, presentation tools, collaboration tools, and documentation tools. This project requires excellent oral and written communication skills. Individual team members are responsible for obtaining the required skills necessary to fulfill their duties. Members of MAVS Systems are responsible for following the rules outlined in this document.</w:t>
      </w:r>
      <w:bookmarkStart w:id="124" w:name="id.f036564f1764"/>
      <w:bookmarkEnd w:id="124"/>
    </w:p>
    <w:p w:rsidR="000408FD" w:rsidRPr="000F39C4" w:rsidRDefault="00601375" w:rsidP="005E57C0">
      <w:pPr>
        <w:pStyle w:val="Heading2"/>
        <w:numPr>
          <w:ilvl w:val="1"/>
          <w:numId w:val="12"/>
        </w:numPr>
        <w:rPr>
          <w:rFonts w:asciiTheme="minorHAnsi" w:hAnsiTheme="minorHAnsi" w:cstheme="minorHAnsi"/>
        </w:rPr>
      </w:pPr>
      <w:bookmarkStart w:id="125" w:name="_Toc298347582"/>
      <w:r w:rsidRPr="000F39C4">
        <w:rPr>
          <w:rFonts w:asciiTheme="minorHAnsi" w:hAnsiTheme="minorHAnsi" w:cstheme="minorHAnsi"/>
        </w:rPr>
        <w:tab/>
      </w:r>
      <w:bookmarkStart w:id="126" w:name="_Toc299271719"/>
      <w:r w:rsidR="000408FD" w:rsidRPr="000F39C4">
        <w:rPr>
          <w:rFonts w:asciiTheme="minorHAnsi" w:hAnsiTheme="minorHAnsi" w:cstheme="minorHAnsi"/>
        </w:rPr>
        <w:t>Resource Staffing Plan</w:t>
      </w:r>
      <w:bookmarkEnd w:id="125"/>
      <w:bookmarkEnd w:id="126"/>
    </w:p>
    <w:p w:rsidR="000408FD" w:rsidRPr="000F39C4" w:rsidRDefault="000408FD" w:rsidP="003C62BC">
      <w:pPr>
        <w:spacing w:before="0"/>
        <w:ind w:left="360"/>
        <w:rPr>
          <w:rFonts w:asciiTheme="minorHAnsi" w:hAnsiTheme="minorHAnsi" w:cstheme="minorHAnsi"/>
        </w:rPr>
      </w:pPr>
      <w:r w:rsidRPr="000F39C4">
        <w:rPr>
          <w:rFonts w:asciiTheme="minorHAnsi" w:hAnsiTheme="minorHAnsi" w:cstheme="minorHAnsi"/>
        </w:rPr>
        <w:t xml:space="preserve">All five team members have been assigned roles and responsibilities, detailed in section 1.3. The MAVS Systems team makeup has been frozen for the duration of the project. However, outside parties will assist MAVS Systems. Professor Mike O’Dell, Marcus Oladell, Professor Manfred Huber, Senior Design I, and Senior Design II have agreed to review specific project deliverables. Additional consultants might be brought on for advice or to assist in certain areas.  </w:t>
      </w:r>
      <w:bookmarkStart w:id="127" w:name="id.1bd148500a66"/>
      <w:bookmarkEnd w:id="127"/>
    </w:p>
    <w:p w:rsidR="000408FD" w:rsidRPr="000F39C4" w:rsidRDefault="00601375" w:rsidP="005E57C0">
      <w:pPr>
        <w:pStyle w:val="Heading2"/>
        <w:numPr>
          <w:ilvl w:val="1"/>
          <w:numId w:val="12"/>
        </w:numPr>
        <w:rPr>
          <w:rFonts w:asciiTheme="minorHAnsi" w:hAnsiTheme="minorHAnsi" w:cstheme="minorHAnsi"/>
        </w:rPr>
      </w:pPr>
      <w:bookmarkStart w:id="128" w:name="_Toc298347583"/>
      <w:r w:rsidRPr="000F39C4">
        <w:rPr>
          <w:rFonts w:asciiTheme="minorHAnsi" w:hAnsiTheme="minorHAnsi" w:cstheme="minorHAnsi"/>
        </w:rPr>
        <w:tab/>
      </w:r>
      <w:bookmarkStart w:id="129" w:name="_Toc299271720"/>
      <w:r w:rsidR="000408FD" w:rsidRPr="000F39C4">
        <w:rPr>
          <w:rFonts w:asciiTheme="minorHAnsi" w:hAnsiTheme="minorHAnsi" w:cstheme="minorHAnsi"/>
        </w:rPr>
        <w:t>Resource Constraints</w:t>
      </w:r>
      <w:bookmarkEnd w:id="128"/>
      <w:bookmarkEnd w:id="129"/>
    </w:p>
    <w:p w:rsidR="000408FD" w:rsidRPr="000F39C4" w:rsidRDefault="000408FD" w:rsidP="003C62BC">
      <w:pPr>
        <w:spacing w:before="0"/>
        <w:ind w:left="360"/>
        <w:rPr>
          <w:rFonts w:asciiTheme="minorHAnsi" w:hAnsiTheme="minorHAnsi" w:cstheme="minorHAnsi"/>
        </w:rPr>
      </w:pPr>
      <w:r w:rsidRPr="000F39C4">
        <w:rPr>
          <w:rFonts w:asciiTheme="minorHAnsi" w:hAnsiTheme="minorHAnsi" w:cstheme="minorHAnsi"/>
        </w:rPr>
        <w:t>MAVS Systems is limited to the five members detailed in section 1.3. No other personnel shall join the team for the duration of the project.</w:t>
      </w:r>
      <w:bookmarkStart w:id="130" w:name="id.b39406a77dea"/>
      <w:bookmarkEnd w:id="130"/>
    </w:p>
    <w:p w:rsidR="000408FD" w:rsidRPr="000F39C4" w:rsidRDefault="00601375" w:rsidP="005E57C0">
      <w:pPr>
        <w:pStyle w:val="Heading2"/>
        <w:numPr>
          <w:ilvl w:val="1"/>
          <w:numId w:val="12"/>
        </w:numPr>
        <w:rPr>
          <w:rFonts w:asciiTheme="minorHAnsi" w:hAnsiTheme="minorHAnsi" w:cstheme="minorHAnsi"/>
        </w:rPr>
      </w:pPr>
      <w:bookmarkStart w:id="131" w:name="_Toc298347584"/>
      <w:r w:rsidRPr="000F39C4">
        <w:rPr>
          <w:rFonts w:asciiTheme="minorHAnsi" w:hAnsiTheme="minorHAnsi" w:cstheme="minorHAnsi"/>
        </w:rPr>
        <w:tab/>
      </w:r>
      <w:bookmarkStart w:id="132" w:name="_Toc299271721"/>
      <w:r w:rsidR="000408FD" w:rsidRPr="000F39C4">
        <w:rPr>
          <w:rFonts w:asciiTheme="minorHAnsi" w:hAnsiTheme="minorHAnsi" w:cstheme="minorHAnsi"/>
        </w:rPr>
        <w:t>Staffing Contingency Plans</w:t>
      </w:r>
      <w:bookmarkEnd w:id="131"/>
      <w:bookmarkEnd w:id="132"/>
    </w:p>
    <w:p w:rsidR="000408FD" w:rsidRPr="000F39C4" w:rsidRDefault="000408FD" w:rsidP="003C62BC">
      <w:pPr>
        <w:spacing w:before="0"/>
        <w:ind w:left="360"/>
        <w:rPr>
          <w:rFonts w:asciiTheme="minorHAnsi" w:hAnsiTheme="minorHAnsi" w:cstheme="minorHAnsi"/>
        </w:rPr>
      </w:pPr>
      <w:r w:rsidRPr="000F39C4">
        <w:rPr>
          <w:rFonts w:asciiTheme="minorHAnsi" w:hAnsiTheme="minorHAnsi" w:cstheme="minorHAnsi"/>
        </w:rPr>
        <w:t xml:space="preserve">The five members of MAVS Systems, the team sponsor, and development manager are listed in section 1.3. Additional staff shall not be added to the team for the duration of the project. If any MAVS Systems team members leave the project, the project manager will divide up the duties of the team among the remaining team members. If the project manager leaves, MAVS Systems shall hold a vote at the next team meeting for the new project manager. If the team sponsor leaves, the project lead and development manager shall find another team sponsor. If the development manager leaves, MAVS Systems will work with Senior Design I, Senior Design II and the UTA CSE department to find a new </w:t>
      </w:r>
      <w:r w:rsidRPr="000F39C4">
        <w:rPr>
          <w:rFonts w:asciiTheme="minorHAnsi" w:hAnsiTheme="minorHAnsi" w:cstheme="minorHAnsi"/>
        </w:rPr>
        <w:lastRenderedPageBreak/>
        <w:t>development manager. If the project budget is reduced, MAVS Systems shall work with the sponsor and development manager to secure additional sources of funding.</w:t>
      </w:r>
      <w:bookmarkStart w:id="133" w:name="id.d0885800bed7"/>
      <w:bookmarkEnd w:id="133"/>
    </w:p>
    <w:p w:rsidR="000408FD" w:rsidRPr="000F39C4" w:rsidRDefault="00601375" w:rsidP="005E57C0">
      <w:pPr>
        <w:pStyle w:val="Heading2"/>
        <w:numPr>
          <w:ilvl w:val="1"/>
          <w:numId w:val="12"/>
        </w:numPr>
        <w:rPr>
          <w:rFonts w:asciiTheme="minorHAnsi" w:hAnsiTheme="minorHAnsi" w:cstheme="minorHAnsi"/>
        </w:rPr>
      </w:pPr>
      <w:bookmarkStart w:id="134" w:name="_Toc298347585"/>
      <w:r w:rsidRPr="000F39C4">
        <w:rPr>
          <w:rFonts w:asciiTheme="minorHAnsi" w:hAnsiTheme="minorHAnsi" w:cstheme="minorHAnsi"/>
        </w:rPr>
        <w:tab/>
      </w:r>
      <w:bookmarkStart w:id="135" w:name="_Toc299271722"/>
      <w:r w:rsidR="000408FD" w:rsidRPr="000F39C4">
        <w:rPr>
          <w:rFonts w:asciiTheme="minorHAnsi" w:hAnsiTheme="minorHAnsi" w:cstheme="minorHAnsi"/>
        </w:rPr>
        <w:t>Training Requirements</w:t>
      </w:r>
      <w:bookmarkEnd w:id="134"/>
      <w:bookmarkEnd w:id="135"/>
    </w:p>
    <w:p w:rsidR="000408FD" w:rsidRPr="000F39C4" w:rsidRDefault="000408FD" w:rsidP="003C62BC">
      <w:pPr>
        <w:spacing w:before="0"/>
        <w:ind w:left="360"/>
        <w:rPr>
          <w:rFonts w:asciiTheme="minorHAnsi" w:hAnsiTheme="minorHAnsi" w:cstheme="minorHAnsi"/>
        </w:rPr>
      </w:pPr>
      <w:r w:rsidRPr="000F39C4">
        <w:rPr>
          <w:rFonts w:asciiTheme="minorHAnsi" w:hAnsiTheme="minorHAnsi" w:cstheme="minorHAnsi"/>
        </w:rPr>
        <w:t>The MAVS System requires a wide variety of knowledge across multiple hardware and software platforms, building construction, development tools, project tools, presentation tools, collaboration tools and documentation tools. Team members are responsible for learning the tools necessary to fulfill their obligations. All stakeholders are available to assist individual team members for their education. In certain circumstances, MAVS Systems might conduct team training sessions.</w:t>
      </w:r>
      <w:bookmarkStart w:id="136" w:name="id.bee63881fa2a"/>
      <w:bookmarkEnd w:id="136"/>
    </w:p>
    <w:p w:rsidR="000408FD" w:rsidRPr="000F39C4" w:rsidRDefault="000408FD" w:rsidP="005E57C0">
      <w:pPr>
        <w:pStyle w:val="Heading1"/>
        <w:pageBreakBefore/>
        <w:numPr>
          <w:ilvl w:val="0"/>
          <w:numId w:val="12"/>
        </w:numPr>
        <w:spacing w:before="0"/>
        <w:rPr>
          <w:rFonts w:asciiTheme="minorHAnsi" w:hAnsiTheme="minorHAnsi" w:cstheme="minorHAnsi"/>
        </w:rPr>
      </w:pPr>
      <w:bookmarkStart w:id="137" w:name="_Toc298347586"/>
      <w:bookmarkStart w:id="138" w:name="_Toc299271723"/>
      <w:r w:rsidRPr="000F39C4">
        <w:rPr>
          <w:rFonts w:asciiTheme="minorHAnsi" w:hAnsiTheme="minorHAnsi" w:cstheme="minorHAnsi"/>
        </w:rPr>
        <w:lastRenderedPageBreak/>
        <w:t>Procurement Management Plan</w:t>
      </w:r>
      <w:bookmarkStart w:id="139" w:name="id.25f979e0f375"/>
      <w:bookmarkEnd w:id="137"/>
      <w:bookmarkEnd w:id="138"/>
      <w:bookmarkEnd w:id="139"/>
    </w:p>
    <w:p w:rsidR="000408FD" w:rsidRPr="000F39C4" w:rsidRDefault="00601375" w:rsidP="005E57C0">
      <w:pPr>
        <w:pStyle w:val="Heading2"/>
        <w:numPr>
          <w:ilvl w:val="1"/>
          <w:numId w:val="12"/>
        </w:numPr>
        <w:rPr>
          <w:rFonts w:asciiTheme="minorHAnsi" w:hAnsiTheme="minorHAnsi" w:cstheme="minorHAnsi"/>
        </w:rPr>
      </w:pPr>
      <w:bookmarkStart w:id="140" w:name="_Toc298347587"/>
      <w:r w:rsidRPr="000F39C4">
        <w:rPr>
          <w:rFonts w:asciiTheme="minorHAnsi" w:hAnsiTheme="minorHAnsi" w:cstheme="minorHAnsi"/>
        </w:rPr>
        <w:tab/>
      </w:r>
      <w:bookmarkStart w:id="141" w:name="_Toc299271724"/>
      <w:r w:rsidR="000408FD" w:rsidRPr="000F39C4">
        <w:rPr>
          <w:rFonts w:asciiTheme="minorHAnsi" w:hAnsiTheme="minorHAnsi" w:cstheme="minorHAnsi"/>
        </w:rPr>
        <w:t>Purpose of the Procurement Management Plan</w:t>
      </w:r>
      <w:bookmarkEnd w:id="140"/>
      <w:bookmarkEnd w:id="141"/>
    </w:p>
    <w:p w:rsidR="000408FD" w:rsidRPr="000F39C4" w:rsidRDefault="000408FD" w:rsidP="00DC10DF">
      <w:pPr>
        <w:spacing w:before="0"/>
        <w:ind w:left="360"/>
        <w:rPr>
          <w:rFonts w:asciiTheme="minorHAnsi" w:hAnsiTheme="minorHAnsi" w:cstheme="minorHAnsi"/>
        </w:rPr>
      </w:pPr>
      <w:r w:rsidRPr="000F39C4">
        <w:rPr>
          <w:rFonts w:asciiTheme="minorHAnsi" w:hAnsiTheme="minorHAnsi" w:cstheme="minorHAnsi"/>
        </w:rPr>
        <w:t>MAVS Team and Senior Design are unable to create or supply all the products and services necessary to complete the project. MAVS Team needs to use external sources for expertise in certain areas to assist in completing all required project deliverables. Procurement planning gives the project team knowledge and confidence to obtain quality products and services from qualified vendors in a timely manner.</w:t>
      </w:r>
      <w:bookmarkStart w:id="142" w:name="id.49b0256e7a5b"/>
      <w:bookmarkEnd w:id="142"/>
    </w:p>
    <w:p w:rsidR="000408FD" w:rsidRPr="000F39C4" w:rsidRDefault="00DC10DF" w:rsidP="00CF1BCA">
      <w:pPr>
        <w:pStyle w:val="Heading2"/>
        <w:ind w:left="360" w:firstLine="0"/>
        <w:rPr>
          <w:rFonts w:asciiTheme="minorHAnsi" w:hAnsiTheme="minorHAnsi" w:cstheme="minorHAnsi"/>
        </w:rPr>
      </w:pPr>
      <w:bookmarkStart w:id="143" w:name="_Toc299271725"/>
      <w:r w:rsidRPr="000F39C4">
        <w:rPr>
          <w:rFonts w:asciiTheme="minorHAnsi" w:hAnsiTheme="minorHAnsi" w:cstheme="minorHAnsi"/>
        </w:rPr>
        <w:t xml:space="preserve">12.2. </w:t>
      </w:r>
      <w:bookmarkStart w:id="144" w:name="_Toc298347588"/>
      <w:r w:rsidRPr="000F39C4">
        <w:rPr>
          <w:rFonts w:asciiTheme="minorHAnsi" w:hAnsiTheme="minorHAnsi" w:cstheme="minorHAnsi"/>
        </w:rPr>
        <w:t xml:space="preserve"> </w:t>
      </w:r>
      <w:r w:rsidR="00601375" w:rsidRPr="000F39C4">
        <w:rPr>
          <w:rFonts w:asciiTheme="minorHAnsi" w:hAnsiTheme="minorHAnsi" w:cstheme="minorHAnsi"/>
        </w:rPr>
        <w:tab/>
      </w:r>
      <w:r w:rsidRPr="000F39C4">
        <w:rPr>
          <w:rFonts w:asciiTheme="minorHAnsi" w:hAnsiTheme="minorHAnsi" w:cstheme="minorHAnsi"/>
        </w:rPr>
        <w:t xml:space="preserve"> </w:t>
      </w:r>
      <w:r w:rsidR="000408FD" w:rsidRPr="000F39C4">
        <w:rPr>
          <w:rFonts w:asciiTheme="minorHAnsi" w:hAnsiTheme="minorHAnsi" w:cstheme="minorHAnsi"/>
        </w:rPr>
        <w:t>Roles and Responsibilities</w:t>
      </w:r>
      <w:bookmarkEnd w:id="143"/>
      <w:bookmarkEnd w:id="144"/>
    </w:p>
    <w:p w:rsidR="000408FD" w:rsidRPr="000F39C4" w:rsidRDefault="000408FD" w:rsidP="00DC10DF">
      <w:pPr>
        <w:spacing w:before="0"/>
        <w:ind w:left="360"/>
        <w:rPr>
          <w:rFonts w:asciiTheme="minorHAnsi" w:hAnsiTheme="minorHAnsi" w:cstheme="minorHAnsi"/>
        </w:rPr>
      </w:pPr>
      <w:r w:rsidRPr="000F39C4">
        <w:rPr>
          <w:rFonts w:asciiTheme="minorHAnsi" w:hAnsiTheme="minorHAnsi" w:cstheme="minorHAnsi"/>
        </w:rPr>
        <w:t xml:space="preserve">The following section is an expansion of the information in </w:t>
      </w:r>
      <w:r w:rsidRPr="000F39C4">
        <w:rPr>
          <w:rFonts w:asciiTheme="minorHAnsi" w:hAnsiTheme="minorHAnsi" w:cstheme="minorHAnsi"/>
          <w:color w:val="0000FF"/>
          <w:u w:val="single"/>
        </w:rPr>
        <w:t>Section 1.3 – Roles and Responsibilities</w:t>
      </w:r>
      <w:r w:rsidRPr="000F39C4">
        <w:rPr>
          <w:rFonts w:asciiTheme="minorHAnsi" w:hAnsiTheme="minorHAnsi" w:cstheme="minorHAnsi"/>
        </w:rPr>
        <w:t xml:space="preserve"> as it relates to the Procurement Management Plan. The information in section 12.2 does not supersede section 1.3.</w:t>
      </w:r>
    </w:p>
    <w:p w:rsidR="00DC10DF" w:rsidRPr="000F39C4" w:rsidRDefault="00DC10DF" w:rsidP="00DC10DF">
      <w:pPr>
        <w:spacing w:before="0"/>
        <w:ind w:left="360"/>
        <w:rPr>
          <w:rFonts w:asciiTheme="minorHAnsi"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Project Sponsor – Dr. David Levine</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Dr. Levine shall specify functional requirements and can suggest components to fulfill these requirements.</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pStyle w:val="Heading3"/>
        <w:spacing w:before="0" w:after="0"/>
        <w:ind w:left="720" w:firstLine="0"/>
        <w:rPr>
          <w:rFonts w:asciiTheme="minorHAnsi" w:hAnsiTheme="minorHAnsi" w:cstheme="minorHAnsi"/>
        </w:rPr>
      </w:pPr>
      <w:r w:rsidRPr="000F39C4">
        <w:rPr>
          <w:rFonts w:asciiTheme="minorHAnsi" w:hAnsiTheme="minorHAnsi" w:cstheme="minorHAnsi"/>
        </w:rPr>
        <w:t>Technical Advisor – Marcus Oladell</w:t>
      </w:r>
    </w:p>
    <w:p w:rsidR="000408FD" w:rsidRPr="000F39C4" w:rsidRDefault="000408FD" w:rsidP="00DC10DF">
      <w:pPr>
        <w:pStyle w:val="Heading3"/>
        <w:spacing w:before="0" w:after="0"/>
        <w:ind w:left="720" w:firstLine="0"/>
        <w:rPr>
          <w:rFonts w:asciiTheme="minorHAnsi" w:hAnsiTheme="minorHAnsi" w:cstheme="minorHAnsi"/>
          <w:b w:val="0"/>
        </w:rPr>
      </w:pPr>
      <w:r w:rsidRPr="000F39C4">
        <w:rPr>
          <w:rFonts w:asciiTheme="minorHAnsi" w:eastAsia="Garamond" w:hAnsiTheme="minorHAnsi" w:cstheme="minorHAnsi"/>
          <w:b w:val="0"/>
        </w:rPr>
        <w:t xml:space="preserve">Mr. </w:t>
      </w:r>
      <w:r w:rsidR="00DC10DF" w:rsidRPr="000F39C4">
        <w:rPr>
          <w:rFonts w:asciiTheme="minorHAnsi" w:eastAsia="Garamond" w:hAnsiTheme="minorHAnsi" w:cstheme="minorHAnsi"/>
          <w:b w:val="0"/>
        </w:rPr>
        <w:t>Oladell</w:t>
      </w:r>
      <w:r w:rsidRPr="000F39C4">
        <w:rPr>
          <w:rFonts w:asciiTheme="minorHAnsi" w:eastAsia="Garamond" w:hAnsiTheme="minorHAnsi" w:cstheme="minorHAnsi"/>
          <w:b w:val="0"/>
        </w:rPr>
        <w:t xml:space="preserve"> shall provide technical advice for obtaining technical components for the MAVS System.</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Department Manager – Dr. Manfred Huber</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Dr. Huber shall approve the purchase of all parts before any purchase order is made.</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Project Team – MAVS Systems</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MAVS Team shall determine the product components required to construct the MAVS System prototype along with best way to obtain the components.</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Procurement Manager – Karl Feinauer</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 xml:space="preserve">Mr. </w:t>
      </w:r>
      <w:r w:rsidR="00DC10DF" w:rsidRPr="000F39C4">
        <w:rPr>
          <w:rFonts w:asciiTheme="minorHAnsi" w:eastAsia="Garamond" w:hAnsiTheme="minorHAnsi" w:cstheme="minorHAnsi"/>
        </w:rPr>
        <w:t>Feinauer</w:t>
      </w:r>
      <w:r w:rsidRPr="000F39C4">
        <w:rPr>
          <w:rFonts w:asciiTheme="minorHAnsi" w:eastAsia="Garamond" w:hAnsiTheme="minorHAnsi" w:cstheme="minorHAnsi"/>
        </w:rPr>
        <w:t xml:space="preserve"> shall fill out the purchase orders and meet with Professor O’Dell to obtain the required project components. Mr. </w:t>
      </w:r>
      <w:r w:rsidR="00DC10DF" w:rsidRPr="000F39C4">
        <w:rPr>
          <w:rFonts w:asciiTheme="minorHAnsi" w:eastAsia="Garamond" w:hAnsiTheme="minorHAnsi" w:cstheme="minorHAnsi"/>
        </w:rPr>
        <w:t>Feinauer</w:t>
      </w:r>
      <w:r w:rsidRPr="000F39C4">
        <w:rPr>
          <w:rFonts w:asciiTheme="minorHAnsi" w:eastAsia="Garamond" w:hAnsiTheme="minorHAnsi" w:cstheme="minorHAnsi"/>
        </w:rPr>
        <w:t xml:space="preserve"> shall track the delivery of the project components. </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Treasurer – Ivan Fan</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 xml:space="preserve">Mr. </w:t>
      </w:r>
      <w:r w:rsidR="00DC10DF" w:rsidRPr="000F39C4">
        <w:rPr>
          <w:rFonts w:asciiTheme="minorHAnsi" w:eastAsia="Garamond" w:hAnsiTheme="minorHAnsi" w:cstheme="minorHAnsi"/>
        </w:rPr>
        <w:t>Fan</w:t>
      </w:r>
      <w:r w:rsidRPr="000F39C4">
        <w:rPr>
          <w:rFonts w:asciiTheme="minorHAnsi" w:eastAsia="Garamond" w:hAnsiTheme="minorHAnsi" w:cstheme="minorHAnsi"/>
        </w:rPr>
        <w:t xml:space="preserve"> shall keep track of the budget, and maintain financial records for the duration of the project. He shall keep a list of owners of the borrowed components.</w:t>
      </w:r>
      <w:bookmarkStart w:id="145" w:name="id.c211bef31b89"/>
      <w:bookmarkEnd w:id="145"/>
    </w:p>
    <w:p w:rsidR="001B21E9" w:rsidRPr="000F39C4" w:rsidRDefault="001B21E9" w:rsidP="001B21E9">
      <w:pPr>
        <w:pStyle w:val="Heading2"/>
        <w:ind w:left="360" w:firstLine="0"/>
        <w:rPr>
          <w:rFonts w:asciiTheme="minorHAnsi" w:hAnsiTheme="minorHAnsi" w:cstheme="minorHAnsi"/>
        </w:rPr>
      </w:pPr>
      <w:bookmarkStart w:id="146" w:name="_Toc299271726"/>
      <w:r w:rsidRPr="000F39C4">
        <w:rPr>
          <w:rFonts w:asciiTheme="minorHAnsi" w:hAnsiTheme="minorHAnsi" w:cstheme="minorHAnsi"/>
        </w:rPr>
        <w:t xml:space="preserve">12.3.   </w:t>
      </w:r>
      <w:r w:rsidR="00601375" w:rsidRPr="000F39C4">
        <w:rPr>
          <w:rFonts w:asciiTheme="minorHAnsi" w:hAnsiTheme="minorHAnsi" w:cstheme="minorHAnsi"/>
        </w:rPr>
        <w:tab/>
      </w:r>
      <w:r w:rsidRPr="000F39C4">
        <w:rPr>
          <w:rFonts w:asciiTheme="minorHAnsi" w:hAnsiTheme="minorHAnsi" w:cstheme="minorHAnsi"/>
        </w:rPr>
        <w:t>Required Project Planning and Procurements</w:t>
      </w:r>
      <w:bookmarkEnd w:id="146"/>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 xml:space="preserve">MAVS Team shall determine the product components required, and purchase the components during the design phase. Purchasing of the product components shall start no earlier than after the requirements gate review is passed. Exceptions can be made for components with a long delivery time or borrowed components. Product components shall </w:t>
      </w:r>
      <w:r w:rsidRPr="000F39C4">
        <w:rPr>
          <w:rFonts w:asciiTheme="minorHAnsi" w:hAnsiTheme="minorHAnsi" w:cstheme="minorHAnsi"/>
        </w:rPr>
        <w:lastRenderedPageBreak/>
        <w:t>be ordered no later than ten days before the components are required. For low cost components, additional quantities may be ordered to keep as backup.</w:t>
      </w:r>
      <w:bookmarkStart w:id="147" w:name="id.00305031e99e"/>
      <w:bookmarkEnd w:id="147"/>
    </w:p>
    <w:p w:rsidR="000408FD" w:rsidRPr="000F39C4" w:rsidRDefault="00601375" w:rsidP="005E57C0">
      <w:pPr>
        <w:pStyle w:val="Heading2"/>
        <w:numPr>
          <w:ilvl w:val="1"/>
          <w:numId w:val="13"/>
        </w:numPr>
        <w:rPr>
          <w:rFonts w:asciiTheme="minorHAnsi" w:hAnsiTheme="minorHAnsi" w:cstheme="minorHAnsi"/>
        </w:rPr>
      </w:pPr>
      <w:bookmarkStart w:id="148" w:name="_Toc298347590"/>
      <w:r w:rsidRPr="000F39C4">
        <w:rPr>
          <w:rFonts w:asciiTheme="minorHAnsi" w:hAnsiTheme="minorHAnsi" w:cstheme="minorHAnsi"/>
        </w:rPr>
        <w:tab/>
      </w:r>
      <w:bookmarkStart w:id="149" w:name="_Toc299271727"/>
      <w:r w:rsidR="000408FD" w:rsidRPr="000F39C4">
        <w:rPr>
          <w:rFonts w:asciiTheme="minorHAnsi" w:hAnsiTheme="minorHAnsi" w:cstheme="minorHAnsi"/>
        </w:rPr>
        <w:t>Description of Items/Services to be acquired</w:t>
      </w:r>
      <w:bookmarkEnd w:id="148"/>
      <w:bookmarkEnd w:id="149"/>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The MAVS System shall detect events via various sensors, and use a network camera to capture an active video feed of the outside of a domicile. The system will also send alerts to the user through their mobile phone. The following is a list of the major product components required to construct the MAVS System. MAVS Team reserves the right to alter this list.</w:t>
      </w:r>
    </w:p>
    <w:p w:rsidR="001B21E9" w:rsidRPr="000F39C4" w:rsidRDefault="001B21E9" w:rsidP="001B21E9">
      <w:pPr>
        <w:spacing w:before="0"/>
        <w:ind w:left="360"/>
        <w:rPr>
          <w:rFonts w:asciiTheme="minorHAnsi" w:hAnsiTheme="minorHAnsi" w:cstheme="minorHAnsi"/>
        </w:rPr>
      </w:pP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Network Camera</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Various sensors (e.g. motion sensors, glass break sensors, etc.)</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Microcontroller to control sensors</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Computer to run notification system</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Cellphone running Android 2.0 or later with Internet access</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Internet connectivity for the notification system</w:t>
      </w:r>
      <w:bookmarkStart w:id="150" w:name="id.0ffdf5ce3de7"/>
      <w:bookmarkEnd w:id="150"/>
    </w:p>
    <w:p w:rsidR="000408FD" w:rsidRPr="000F39C4" w:rsidRDefault="00601375" w:rsidP="005E57C0">
      <w:pPr>
        <w:pStyle w:val="Heading2"/>
        <w:numPr>
          <w:ilvl w:val="1"/>
          <w:numId w:val="13"/>
        </w:numPr>
        <w:rPr>
          <w:rFonts w:asciiTheme="minorHAnsi" w:hAnsiTheme="minorHAnsi" w:cstheme="minorHAnsi"/>
        </w:rPr>
      </w:pPr>
      <w:bookmarkStart w:id="151" w:name="_Toc298347591"/>
      <w:r w:rsidRPr="000F39C4">
        <w:rPr>
          <w:rFonts w:asciiTheme="minorHAnsi" w:hAnsiTheme="minorHAnsi" w:cstheme="minorHAnsi"/>
        </w:rPr>
        <w:tab/>
      </w:r>
      <w:bookmarkStart w:id="152" w:name="_Toc299271728"/>
      <w:r w:rsidR="000408FD" w:rsidRPr="000F39C4">
        <w:rPr>
          <w:rFonts w:asciiTheme="minorHAnsi" w:hAnsiTheme="minorHAnsi" w:cstheme="minorHAnsi"/>
        </w:rPr>
        <w:t>IT Acquisition Process</w:t>
      </w:r>
      <w:bookmarkEnd w:id="151"/>
      <w:bookmarkEnd w:id="152"/>
    </w:p>
    <w:p w:rsidR="000408FD" w:rsidRPr="000F39C4" w:rsidRDefault="000408FD" w:rsidP="001B21E9">
      <w:pPr>
        <w:tabs>
          <w:tab w:val="num" w:pos="720"/>
        </w:tabs>
        <w:spacing w:before="0"/>
        <w:ind w:left="360"/>
        <w:rPr>
          <w:rFonts w:asciiTheme="minorHAnsi" w:hAnsiTheme="minorHAnsi" w:cstheme="minorHAnsi"/>
        </w:rPr>
      </w:pPr>
      <w:r w:rsidRPr="000F39C4">
        <w:rPr>
          <w:rFonts w:asciiTheme="minorHAnsi" w:hAnsiTheme="minorHAnsi" w:cstheme="minorHAnsi"/>
        </w:rPr>
        <w:t>MAVS Team shall make a list of all product components required to construct the MAVS System prototype, along with a business case and projected costs.</w:t>
      </w:r>
      <w:r w:rsidR="001B21E9" w:rsidRPr="000F39C4">
        <w:rPr>
          <w:rFonts w:asciiTheme="minorHAnsi" w:hAnsiTheme="minorHAnsi" w:cstheme="minorHAnsi"/>
        </w:rPr>
        <w:t xml:space="preserve">  </w:t>
      </w:r>
      <w:r w:rsidRPr="000F39C4">
        <w:rPr>
          <w:rFonts w:asciiTheme="minorHAnsi" w:hAnsiTheme="minorHAnsi" w:cstheme="minorHAnsi"/>
        </w:rPr>
        <w:t>The list shall be reviewed and optimized by MAVS Team to minimize the required resources.</w:t>
      </w:r>
      <w:r w:rsidR="001B21E9" w:rsidRPr="000F39C4">
        <w:rPr>
          <w:rFonts w:asciiTheme="minorHAnsi" w:hAnsiTheme="minorHAnsi" w:cstheme="minorHAnsi"/>
        </w:rPr>
        <w:t xml:space="preserve">  </w:t>
      </w:r>
      <w:r w:rsidRPr="000F39C4">
        <w:rPr>
          <w:rFonts w:asciiTheme="minorHAnsi" w:hAnsiTheme="minorHAnsi" w:cstheme="minorHAnsi"/>
        </w:rPr>
        <w:t>For product components that can be borrowed, team members shall contact the stakeho</w:t>
      </w:r>
      <w:r w:rsidR="001B21E9" w:rsidRPr="000F39C4">
        <w:rPr>
          <w:rFonts w:asciiTheme="minorHAnsi" w:hAnsiTheme="minorHAnsi" w:cstheme="minorHAnsi"/>
        </w:rPr>
        <w:t xml:space="preserve">lders to obtain the components.  </w:t>
      </w:r>
      <w:r w:rsidRPr="000F39C4">
        <w:rPr>
          <w:rFonts w:asciiTheme="minorHAnsi" w:hAnsiTheme="minorHAnsi" w:cstheme="minorHAnsi"/>
        </w:rPr>
        <w:t>For components that must be purchased, a vendor shall be determined based on price, performance, total cost and availability.</w:t>
      </w:r>
      <w:r w:rsidR="001B21E9" w:rsidRPr="000F39C4">
        <w:rPr>
          <w:rFonts w:asciiTheme="minorHAnsi" w:hAnsiTheme="minorHAnsi" w:cstheme="minorHAnsi"/>
        </w:rPr>
        <w:t xml:space="preserve">  </w:t>
      </w:r>
      <w:r w:rsidRPr="000F39C4">
        <w:rPr>
          <w:rFonts w:asciiTheme="minorHAnsi" w:hAnsiTheme="minorHAnsi" w:cstheme="minorHAnsi"/>
        </w:rPr>
        <w:t>The procurement manager shall fill out the purchase orders and meet with the department manager for approval.</w:t>
      </w:r>
    </w:p>
    <w:p w:rsidR="000408FD" w:rsidRPr="000F39C4" w:rsidRDefault="000408FD" w:rsidP="001B21E9">
      <w:pPr>
        <w:tabs>
          <w:tab w:val="num" w:pos="720"/>
        </w:tabs>
        <w:spacing w:before="0"/>
        <w:ind w:left="360"/>
        <w:rPr>
          <w:rFonts w:asciiTheme="minorHAnsi" w:hAnsiTheme="minorHAnsi" w:cstheme="minorHAnsi"/>
        </w:rPr>
      </w:pPr>
      <w:r w:rsidRPr="000F39C4">
        <w:rPr>
          <w:rFonts w:asciiTheme="minorHAnsi" w:hAnsiTheme="minorHAnsi" w:cstheme="minorHAnsi"/>
        </w:rPr>
        <w:t>The procurement manager shall order and receive the project components.</w:t>
      </w:r>
      <w:bookmarkStart w:id="153" w:name="id.efc46b4562a1"/>
      <w:bookmarkEnd w:id="153"/>
    </w:p>
    <w:p w:rsidR="000408FD" w:rsidRPr="000F39C4" w:rsidRDefault="00601375" w:rsidP="005E57C0">
      <w:pPr>
        <w:pStyle w:val="Heading2"/>
        <w:numPr>
          <w:ilvl w:val="1"/>
          <w:numId w:val="13"/>
        </w:numPr>
        <w:rPr>
          <w:rFonts w:asciiTheme="minorHAnsi" w:hAnsiTheme="minorHAnsi" w:cstheme="minorHAnsi"/>
        </w:rPr>
      </w:pPr>
      <w:bookmarkStart w:id="154" w:name="_Toc298347592"/>
      <w:r w:rsidRPr="000F39C4">
        <w:rPr>
          <w:rFonts w:asciiTheme="minorHAnsi" w:hAnsiTheme="minorHAnsi" w:cstheme="minorHAnsi"/>
        </w:rPr>
        <w:tab/>
      </w:r>
      <w:bookmarkStart w:id="155" w:name="_Toc299271729"/>
      <w:r w:rsidR="000408FD" w:rsidRPr="000F39C4">
        <w:rPr>
          <w:rFonts w:asciiTheme="minorHAnsi" w:hAnsiTheme="minorHAnsi" w:cstheme="minorHAnsi"/>
        </w:rPr>
        <w:t>Solicitation Planning</w:t>
      </w:r>
      <w:bookmarkEnd w:id="154"/>
      <w:bookmarkEnd w:id="155"/>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MAVS Team shall make a list of all product components required to construct the MAVS System prototype. A list of stakeholder and vendors shall be compiled who are able to provide individual components. Stakeholders and vendors shall be selected based on price, performance, total cost and availability. Team members shall contact stakeholders for borrowed components. The procurement manager shall follow the process for purchasing necessary product components.</w:t>
      </w:r>
      <w:r w:rsidRPr="000F39C4">
        <w:rPr>
          <w:rFonts w:asciiTheme="minorHAnsi" w:hAnsiTheme="minorHAnsi" w:cstheme="minorHAnsi"/>
          <w:i/>
          <w:iCs/>
        </w:rPr>
        <w:t xml:space="preserve"> </w:t>
      </w:r>
      <w:bookmarkStart w:id="156" w:name="id.f9da4316681f"/>
      <w:bookmarkEnd w:id="156"/>
    </w:p>
    <w:p w:rsidR="000408FD" w:rsidRPr="000F39C4" w:rsidRDefault="00601375" w:rsidP="005E57C0">
      <w:pPr>
        <w:pStyle w:val="Heading2"/>
        <w:numPr>
          <w:ilvl w:val="1"/>
          <w:numId w:val="13"/>
        </w:numPr>
        <w:rPr>
          <w:rFonts w:asciiTheme="minorHAnsi" w:hAnsiTheme="minorHAnsi" w:cstheme="minorHAnsi"/>
        </w:rPr>
      </w:pPr>
      <w:bookmarkStart w:id="157" w:name="_Toc298347593"/>
      <w:r w:rsidRPr="000F39C4">
        <w:rPr>
          <w:rFonts w:asciiTheme="minorHAnsi" w:hAnsiTheme="minorHAnsi" w:cstheme="minorHAnsi"/>
        </w:rPr>
        <w:tab/>
      </w:r>
      <w:bookmarkStart w:id="158" w:name="_Toc299271730"/>
      <w:r w:rsidR="000408FD" w:rsidRPr="000F39C4">
        <w:rPr>
          <w:rFonts w:asciiTheme="minorHAnsi" w:hAnsiTheme="minorHAnsi" w:cstheme="minorHAnsi"/>
        </w:rPr>
        <w:t>Applicable Conditions</w:t>
      </w:r>
      <w:bookmarkStart w:id="159" w:name="id.9e5a60922da4"/>
      <w:bookmarkEnd w:id="157"/>
      <w:bookmarkEnd w:id="158"/>
      <w:bookmarkEnd w:id="159"/>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The MAVS System project budget shall not exceed $800. Items may be borrowed from Dr. Levine, past Senior Design projects, or other stakeholders. These items shall be returned after completion of the project.</w:t>
      </w:r>
      <w:bookmarkStart w:id="160" w:name="id.05ccd808265c"/>
      <w:bookmarkEnd w:id="160"/>
    </w:p>
    <w:p w:rsidR="000408FD" w:rsidRPr="000F39C4" w:rsidRDefault="000408FD" w:rsidP="005E57C0">
      <w:pPr>
        <w:pStyle w:val="Heading1"/>
        <w:pageBreakBefore/>
        <w:numPr>
          <w:ilvl w:val="0"/>
          <w:numId w:val="13"/>
        </w:numPr>
        <w:spacing w:before="0"/>
        <w:rPr>
          <w:rFonts w:asciiTheme="minorHAnsi" w:hAnsiTheme="minorHAnsi" w:cstheme="minorHAnsi"/>
        </w:rPr>
      </w:pPr>
      <w:bookmarkStart w:id="161" w:name="_Toc298347594"/>
      <w:bookmarkStart w:id="162" w:name="_Toc299271731"/>
      <w:r w:rsidRPr="000F39C4">
        <w:rPr>
          <w:rFonts w:asciiTheme="minorHAnsi" w:hAnsiTheme="minorHAnsi" w:cstheme="minorHAnsi"/>
        </w:rPr>
        <w:lastRenderedPageBreak/>
        <w:t>Project Closeout Report</w:t>
      </w:r>
      <w:bookmarkStart w:id="163" w:name="id.8efc20403b6e"/>
      <w:bookmarkEnd w:id="161"/>
      <w:bookmarkEnd w:id="162"/>
      <w:bookmarkEnd w:id="163"/>
    </w:p>
    <w:p w:rsidR="000408FD" w:rsidRPr="000F39C4" w:rsidRDefault="00601375" w:rsidP="005E57C0">
      <w:pPr>
        <w:pStyle w:val="Heading2"/>
        <w:numPr>
          <w:ilvl w:val="1"/>
          <w:numId w:val="15"/>
        </w:numPr>
        <w:rPr>
          <w:rFonts w:asciiTheme="minorHAnsi" w:hAnsiTheme="minorHAnsi" w:cstheme="minorHAnsi"/>
        </w:rPr>
      </w:pPr>
      <w:bookmarkStart w:id="164" w:name="_Toc298347595"/>
      <w:r w:rsidRPr="000F39C4">
        <w:rPr>
          <w:rFonts w:asciiTheme="minorHAnsi" w:hAnsiTheme="minorHAnsi" w:cstheme="minorHAnsi"/>
        </w:rPr>
        <w:tab/>
      </w:r>
      <w:bookmarkStart w:id="165" w:name="_Toc299271732"/>
      <w:r w:rsidR="000408FD" w:rsidRPr="000F39C4">
        <w:rPr>
          <w:rFonts w:asciiTheme="minorHAnsi" w:hAnsiTheme="minorHAnsi" w:cstheme="minorHAnsi"/>
        </w:rPr>
        <w:t>Project Closeout Report</w:t>
      </w:r>
      <w:bookmarkEnd w:id="164"/>
      <w:bookmarkEnd w:id="165"/>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The project closeout report is an opportunity for MAVS Team to analyze the MAVS System project after completion. The report helps MAVS Team learn from their mistakes and improve planning for future projects. The report gives another team a place to start for future development of the MAVS System. The exact contents of the closeout report are specified by the department manager.</w:t>
      </w:r>
      <w:bookmarkStart w:id="166" w:name="id.8f363d785859"/>
      <w:bookmarkEnd w:id="166"/>
    </w:p>
    <w:p w:rsidR="000408FD" w:rsidRPr="000F39C4" w:rsidRDefault="00601375" w:rsidP="005E57C0">
      <w:pPr>
        <w:pStyle w:val="Heading2"/>
        <w:numPr>
          <w:ilvl w:val="1"/>
          <w:numId w:val="15"/>
        </w:numPr>
        <w:rPr>
          <w:rFonts w:asciiTheme="minorHAnsi" w:hAnsiTheme="minorHAnsi" w:cstheme="minorHAnsi"/>
        </w:rPr>
      </w:pPr>
      <w:bookmarkStart w:id="167" w:name="_Toc298347596"/>
      <w:r w:rsidRPr="000F39C4">
        <w:rPr>
          <w:rFonts w:asciiTheme="minorHAnsi" w:hAnsiTheme="minorHAnsi" w:cstheme="minorHAnsi"/>
        </w:rPr>
        <w:tab/>
      </w:r>
      <w:bookmarkStart w:id="168" w:name="_Toc299271733"/>
      <w:r w:rsidR="000408FD" w:rsidRPr="000F39C4">
        <w:rPr>
          <w:rFonts w:asciiTheme="minorHAnsi" w:hAnsiTheme="minorHAnsi" w:cstheme="minorHAnsi"/>
        </w:rPr>
        <w:t>Purpose of Closeout Report</w:t>
      </w:r>
      <w:bookmarkEnd w:id="167"/>
      <w:bookmarkEnd w:id="168"/>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 xml:space="preserve">The MAVS System closeout report insures personnel, contract, administrative and financial issues are resolved, and documents are archived. Lessons learned are captured in the project closeout report helping future teams not to repeat the same mistakes MAVS Team made. The report requires the MAVS Team closely examine the MAVS System project after the project is finished and the prototype is delivered. The closeout report exists as a starting point for future development of the MAVS System product. The report serves as a starting point for future projects by the MAVS System team members. </w:t>
      </w:r>
      <w:bookmarkStart w:id="169" w:name="id.f3bbf008d504"/>
      <w:bookmarkEnd w:id="169"/>
    </w:p>
    <w:p w:rsidR="000408FD" w:rsidRPr="000F39C4" w:rsidRDefault="00601375" w:rsidP="005E57C0">
      <w:pPr>
        <w:pStyle w:val="Heading2"/>
        <w:numPr>
          <w:ilvl w:val="1"/>
          <w:numId w:val="15"/>
        </w:numPr>
        <w:rPr>
          <w:rFonts w:asciiTheme="minorHAnsi" w:hAnsiTheme="minorHAnsi" w:cstheme="minorHAnsi"/>
        </w:rPr>
      </w:pPr>
      <w:bookmarkStart w:id="170" w:name="_Toc298347597"/>
      <w:r w:rsidRPr="000F39C4">
        <w:rPr>
          <w:rFonts w:asciiTheme="minorHAnsi" w:hAnsiTheme="minorHAnsi" w:cstheme="minorHAnsi"/>
        </w:rPr>
        <w:tab/>
      </w:r>
      <w:bookmarkStart w:id="171" w:name="_Toc299271734"/>
      <w:r w:rsidR="000408FD" w:rsidRPr="000F39C4">
        <w:rPr>
          <w:rFonts w:asciiTheme="minorHAnsi" w:hAnsiTheme="minorHAnsi" w:cstheme="minorHAnsi"/>
        </w:rPr>
        <w:t>Administrative Closure</w:t>
      </w:r>
      <w:bookmarkEnd w:id="170"/>
      <w:bookmarkEnd w:id="171"/>
    </w:p>
    <w:p w:rsidR="001B21E9" w:rsidRPr="000F39C4" w:rsidRDefault="001B21E9" w:rsidP="001B21E9">
      <w:pPr>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Were the objectives of the project met?</w:t>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After the MAVS System prototype is completed, the prototype shall be compared to the Service Requirements Document (SRD) evaluating the requirements specified in the document. The review shall be done by MAVS Team and the project sponsor. Requirements not fulfilled shall be documented in the closeout report for future reference.</w:t>
      </w:r>
    </w:p>
    <w:p w:rsidR="001B21E9" w:rsidRPr="000F39C4" w:rsidRDefault="001B21E9" w:rsidP="001B21E9">
      <w:pPr>
        <w:spacing w:before="0"/>
        <w:ind w:left="72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Archiving Project Artifacts</w:t>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MAVS Team shall store and maintain all project documents from the beginning of the project. The documents will be stored on XP-Dev.com (Subversion), SkyDrive and Dropbox. All final versions of team documents shall be bound in team binders after the completion of the project. Each individual project notebook shall be stored at a location at the discretion of each team member. Individual project notebooks can be reviewed by contacting the team member owning the notebook. The following important documents shall be maintained:</w:t>
      </w:r>
    </w:p>
    <w:p w:rsidR="001B21E9" w:rsidRPr="000F39C4" w:rsidRDefault="001B21E9" w:rsidP="001B21E9">
      <w:pPr>
        <w:spacing w:before="0"/>
        <w:ind w:left="720"/>
        <w:rPr>
          <w:rFonts w:asciiTheme="minorHAnsi" w:hAnsiTheme="minorHAnsi" w:cstheme="minorHAnsi"/>
        </w:rPr>
      </w:pP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Copies of Purchase Requests</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Meeting Agendas</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Team Status Presentations Documents</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System Requirements Document</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Change Requests</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Project Charter</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Project Plan</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Architectural Design Specification</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lastRenderedPageBreak/>
        <w:t>Detailed Design Specification</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System Test Plan</w:t>
      </w:r>
    </w:p>
    <w:p w:rsidR="001B21E9" w:rsidRPr="000F39C4" w:rsidRDefault="001B21E9" w:rsidP="001B21E9">
      <w:pPr>
        <w:spacing w:before="0"/>
        <w:ind w:left="144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Lessons Learned</w:t>
      </w:r>
      <w:r w:rsidR="000408FD" w:rsidRPr="000F39C4">
        <w:rPr>
          <w:rFonts w:asciiTheme="minorHAnsi" w:hAnsiTheme="minorHAnsi" w:cstheme="minorHAnsi"/>
        </w:rPr>
        <w:tab/>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MAVS Team shall keep a record of lessons learned in the individual status reports. Major lessons learned shall be documented in the project closeout report to avoid repetition of mistakes. Team members shall record major lessons learned in their individual project notebook as well. Lessons learned shall be incorporated into the risk management plan where applicable.</w:t>
      </w:r>
    </w:p>
    <w:p w:rsidR="001B21E9" w:rsidRPr="000F39C4" w:rsidRDefault="001B21E9" w:rsidP="00CF1BCA">
      <w:pPr>
        <w:spacing w:before="0"/>
        <w:ind w:left="36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Final Customer Acceptance</w:t>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After the MAVS System prototype is completed, MAVS Team shall meet with the team sponsor. The meeting shall review the prototype with the requirements defined in the SRD. The prototype shall be demonstrated for our team sponsor at the meeting or shortly afterwards with other stakeholders present. If the sponsor is satisfied with the prototype, the prototype shall be delivered to the department manager and the sponsor shall sign acceptance documents. If the sponsor is not satisfied, a plan shall be implemented to satisfy the sponsor in a future release.</w:t>
      </w:r>
    </w:p>
    <w:p w:rsidR="001B21E9" w:rsidRPr="000F39C4" w:rsidRDefault="001B21E9" w:rsidP="00CF1BCA">
      <w:pPr>
        <w:spacing w:before="0"/>
        <w:ind w:left="36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Financial Records</w:t>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 xml:space="preserve">The MAVS System treasurer outlined in section 1.3 shall be responsible for documenting all financial transactions and storing copies of purchase requests. The financial records shall be maintained in Dropbox. </w:t>
      </w:r>
    </w:p>
    <w:p w:rsidR="001B21E9" w:rsidRPr="000F39C4" w:rsidRDefault="001B21E9" w:rsidP="00CF1BCA">
      <w:pPr>
        <w:spacing w:before="0"/>
        <w:ind w:left="36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Final Project Performance Report</w:t>
      </w:r>
    </w:p>
    <w:p w:rsidR="000408FD" w:rsidRPr="000F39C4" w:rsidRDefault="000408FD" w:rsidP="00601375">
      <w:pPr>
        <w:spacing w:before="0"/>
        <w:ind w:left="360"/>
        <w:rPr>
          <w:rFonts w:asciiTheme="minorHAnsi" w:hAnsiTheme="minorHAnsi" w:cstheme="minorHAnsi"/>
        </w:rPr>
      </w:pPr>
      <w:r w:rsidRPr="000F39C4">
        <w:rPr>
          <w:rFonts w:asciiTheme="minorHAnsi" w:hAnsiTheme="minorHAnsi" w:cstheme="minorHAnsi"/>
        </w:rPr>
        <w:t xml:space="preserve">The final project performance report shall be created after the project is completed. The information in this report shall be compiled from feedback from MAVS Team, project sponsor, department manager, and all other project stakeholders. </w:t>
      </w:r>
      <w:r w:rsidR="00601375" w:rsidRPr="000F39C4">
        <w:rPr>
          <w:rFonts w:asciiTheme="minorHAnsi" w:hAnsiTheme="minorHAnsi" w:cstheme="minorHAnsi"/>
        </w:rPr>
        <w:t xml:space="preserve">The performance report shall be used for information for future projects.  </w:t>
      </w:r>
      <w:r w:rsidRPr="000F39C4">
        <w:rPr>
          <w:rFonts w:asciiTheme="minorHAnsi" w:hAnsiTheme="minorHAnsi" w:cstheme="minorHAnsi"/>
        </w:rPr>
        <w:t>The report shall review the following:</w:t>
      </w:r>
    </w:p>
    <w:p w:rsidR="001B21E9" w:rsidRPr="000F39C4" w:rsidRDefault="001B21E9" w:rsidP="00CF1BCA">
      <w:pPr>
        <w:spacing w:before="0"/>
        <w:ind w:left="360"/>
        <w:rPr>
          <w:rFonts w:asciiTheme="minorHAnsi" w:hAnsiTheme="minorHAnsi" w:cstheme="minorHAnsi"/>
        </w:rPr>
      </w:pP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System Requirements Document</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Architectural Design Specification</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Project Charter</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Project Plan</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Detailed Design Specification</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System Test Plan</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Final Source Code Files, Build Instructions, &amp; Scripts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Product Installation &amp; Set-up Instructions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Product User’s Manual</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Demo Instructions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Follow-on Project Instructions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Team Status Presentations Documents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Meeting Agendas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Change Requests</w:t>
      </w:r>
    </w:p>
    <w:p w:rsidR="00754A3A"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Copies of Purchase Requests</w:t>
      </w:r>
    </w:p>
    <w:sectPr w:rsidR="00754A3A" w:rsidRPr="000F39C4">
      <w:headerReference w:type="default" r:id="rId11"/>
      <w:footerReference w:type="default" r:id="rId12"/>
      <w:pgSz w:w="12240" w:h="15840"/>
      <w:pgMar w:top="864" w:right="1440" w:bottom="79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826" w:rsidRDefault="00D50826">
      <w:pPr>
        <w:spacing w:before="0"/>
      </w:pPr>
      <w:r>
        <w:separator/>
      </w:r>
    </w:p>
  </w:endnote>
  <w:endnote w:type="continuationSeparator" w:id="0">
    <w:p w:rsidR="00D50826" w:rsidRDefault="00D5082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9E9" w:rsidRDefault="00BD59E9">
    <w:pPr>
      <w:spacing w:before="0" w:after="200"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826" w:rsidRDefault="00D50826">
      <w:pPr>
        <w:spacing w:before="0"/>
      </w:pPr>
      <w:r>
        <w:separator/>
      </w:r>
    </w:p>
  </w:footnote>
  <w:footnote w:type="continuationSeparator" w:id="0">
    <w:p w:rsidR="00D50826" w:rsidRDefault="00D5082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9E9" w:rsidRDefault="00BD59E9">
    <w:pPr>
      <w:spacing w:before="0"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00000003"/>
    <w:lvl w:ilvl="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4"/>
    <w:multiLevelType w:val="hybridMultilevel"/>
    <w:tmpl w:val="00000004"/>
    <w:lvl w:ilvl="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5"/>
    <w:multiLevelType w:val="hybridMultilevel"/>
    <w:tmpl w:val="00000005"/>
    <w:lvl w:ilvl="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6"/>
    <w:multiLevelType w:val="hybridMultilevel"/>
    <w:tmpl w:val="00000006"/>
    <w:lvl w:ilvl="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0000007"/>
    <w:multiLevelType w:val="hybridMultilevel"/>
    <w:tmpl w:val="00000007"/>
    <w:lvl w:ilvl="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nsid w:val="13E433BB"/>
    <w:multiLevelType w:val="hybridMultilevel"/>
    <w:tmpl w:val="B35EB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32742C"/>
    <w:multiLevelType w:val="hybridMultilevel"/>
    <w:tmpl w:val="1FBAA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1C43A7"/>
    <w:multiLevelType w:val="hybridMultilevel"/>
    <w:tmpl w:val="24F2E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702ED1"/>
    <w:multiLevelType w:val="multilevel"/>
    <w:tmpl w:val="5F34DE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F980C23"/>
    <w:multiLevelType w:val="hybridMultilevel"/>
    <w:tmpl w:val="96386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073679"/>
    <w:multiLevelType w:val="hybridMultilevel"/>
    <w:tmpl w:val="E5360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FF9464E"/>
    <w:multiLevelType w:val="multilevel"/>
    <w:tmpl w:val="13AAC1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41B4C5D"/>
    <w:multiLevelType w:val="multilevel"/>
    <w:tmpl w:val="2FAC5CD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73E3230"/>
    <w:multiLevelType w:val="hybridMultilevel"/>
    <w:tmpl w:val="ED38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05379D"/>
    <w:multiLevelType w:val="multilevel"/>
    <w:tmpl w:val="8DDCD6E4"/>
    <w:lvl w:ilvl="0">
      <w:start w:val="12"/>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5B226D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14454E"/>
    <w:multiLevelType w:val="multilevel"/>
    <w:tmpl w:val="1990F36E"/>
    <w:lvl w:ilvl="0">
      <w:start w:val="1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0502C96"/>
    <w:multiLevelType w:val="multilevel"/>
    <w:tmpl w:val="385C7A1A"/>
    <w:lvl w:ilvl="0">
      <w:start w:val="1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67B274EA"/>
    <w:multiLevelType w:val="hybridMultilevel"/>
    <w:tmpl w:val="B5BC6480"/>
    <w:lvl w:ilvl="0" w:tplc="04090001">
      <w:start w:val="1"/>
      <w:numFmt w:val="bullet"/>
      <w:lvlText w:val=""/>
      <w:lvlJc w:val="left"/>
      <w:pPr>
        <w:tabs>
          <w:tab w:val="num" w:pos="0"/>
        </w:tabs>
        <w:ind w:left="720" w:hanging="360"/>
      </w:pPr>
      <w:rPr>
        <w:rFonts w:ascii="Symbol" w:hAnsi="Symbol" w:hint="default"/>
        <w:b w:val="0"/>
        <w:bCs w:val="0"/>
        <w:i w:val="0"/>
        <w:iCs w:val="0"/>
        <w:strike w:val="0"/>
        <w:color w:val="000000"/>
        <w:sz w:val="20"/>
        <w:szCs w:val="20"/>
        <w:u w:val="none"/>
      </w:rPr>
    </w:lvl>
    <w:lvl w:ilvl="1" w:tplc="1DDE5578">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7F4EDB8">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73E47E2E">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3A4CC77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D4EC053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D40ECE8A">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0ACEC27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7EB8D652">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4"/>
  </w:num>
  <w:num w:numId="8">
    <w:abstractNumId w:val="16"/>
  </w:num>
  <w:num w:numId="9">
    <w:abstractNumId w:val="12"/>
  </w:num>
  <w:num w:numId="10">
    <w:abstractNumId w:val="6"/>
  </w:num>
  <w:num w:numId="11">
    <w:abstractNumId w:val="8"/>
  </w:num>
  <w:num w:numId="12">
    <w:abstractNumId w:val="18"/>
  </w:num>
  <w:num w:numId="13">
    <w:abstractNumId w:val="15"/>
  </w:num>
  <w:num w:numId="14">
    <w:abstractNumId w:val="11"/>
  </w:num>
  <w:num w:numId="15">
    <w:abstractNumId w:val="17"/>
  </w:num>
  <w:num w:numId="16">
    <w:abstractNumId w:val="10"/>
  </w:num>
  <w:num w:numId="17">
    <w:abstractNumId w:val="7"/>
  </w:num>
  <w:num w:numId="18">
    <w:abstractNumId w:val="19"/>
  </w:num>
  <w:num w:numId="19">
    <w:abstractNumId w:val="13"/>
  </w:num>
  <w:num w:numId="20">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408FD"/>
    <w:rsid w:val="000A45E6"/>
    <w:rsid w:val="000E5119"/>
    <w:rsid w:val="000F39C4"/>
    <w:rsid w:val="001A1F37"/>
    <w:rsid w:val="001B21E9"/>
    <w:rsid w:val="001D0464"/>
    <w:rsid w:val="00202568"/>
    <w:rsid w:val="003019FB"/>
    <w:rsid w:val="00363759"/>
    <w:rsid w:val="003A6F36"/>
    <w:rsid w:val="003C62BC"/>
    <w:rsid w:val="004369A2"/>
    <w:rsid w:val="00453DF4"/>
    <w:rsid w:val="005561DB"/>
    <w:rsid w:val="005B5BD6"/>
    <w:rsid w:val="005E57C0"/>
    <w:rsid w:val="00601375"/>
    <w:rsid w:val="006D4D62"/>
    <w:rsid w:val="00754A3A"/>
    <w:rsid w:val="00757E97"/>
    <w:rsid w:val="00866C65"/>
    <w:rsid w:val="008F7A3F"/>
    <w:rsid w:val="009810D7"/>
    <w:rsid w:val="009A6D82"/>
    <w:rsid w:val="00A2761C"/>
    <w:rsid w:val="00BD59E9"/>
    <w:rsid w:val="00C820CA"/>
    <w:rsid w:val="00CD157F"/>
    <w:rsid w:val="00CF1BCA"/>
    <w:rsid w:val="00D50826"/>
    <w:rsid w:val="00D779C3"/>
    <w:rsid w:val="00D82ED1"/>
    <w:rsid w:val="00DC10DF"/>
    <w:rsid w:val="00E05AF6"/>
    <w:rsid w:val="00E122BE"/>
    <w:rsid w:val="00E60FC8"/>
    <w:rsid w:val="00EE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0"/>
      <w:szCs w:val="40"/>
    </w:rPr>
  </w:style>
  <w:style w:type="paragraph" w:styleId="Heading2">
    <w:name w:val="heading 2"/>
    <w:basedOn w:val="Normal"/>
    <w:next w:val="Normal"/>
    <w:link w:val="Heading2Char"/>
    <w:qFormat/>
    <w:rsid w:val="00EF7B96"/>
    <w:pPr>
      <w:spacing w:before="240" w:after="60"/>
      <w:ind w:left="576" w:hanging="576"/>
      <w:outlineLvl w:val="1"/>
    </w:pPr>
    <w:rPr>
      <w:rFonts w:ascii="Arial" w:eastAsia="Arial" w:hAnsi="Arial" w:cs="Arial"/>
      <w:b/>
      <w:bCs/>
    </w:rPr>
  </w:style>
  <w:style w:type="paragraph" w:styleId="Heading3">
    <w:name w:val="heading 3"/>
    <w:basedOn w:val="Normal"/>
    <w:next w:val="Normal"/>
    <w:qFormat/>
    <w:rsid w:val="00EF7B96"/>
    <w:pPr>
      <w:spacing w:before="240" w:after="60"/>
      <w:ind w:left="864" w:hanging="720"/>
      <w:outlineLvl w:val="2"/>
    </w:pPr>
    <w:rPr>
      <w:rFonts w:ascii="Arial" w:eastAsia="Arial" w:hAnsi="Arial" w:cs="Arial"/>
      <w:b/>
      <w:bCs/>
    </w:rPr>
  </w:style>
  <w:style w:type="paragraph" w:styleId="Heading4">
    <w:name w:val="heading 4"/>
    <w:basedOn w:val="Normal"/>
    <w:next w:val="Normal"/>
    <w:qFormat/>
    <w:rsid w:val="00EF7B96"/>
    <w:pPr>
      <w:spacing w:before="240" w:after="60"/>
      <w:ind w:left="1224" w:hanging="864"/>
      <w:outlineLvl w:val="3"/>
    </w:pPr>
    <w:rPr>
      <w:rFonts w:ascii="Arial" w:eastAsia="Arial" w:hAnsi="Arial" w:cs="Arial"/>
      <w:b/>
      <w:bCs/>
    </w:rPr>
  </w:style>
  <w:style w:type="paragraph" w:styleId="Heading5">
    <w:name w:val="heading 5"/>
    <w:basedOn w:val="Normal"/>
    <w:next w:val="Normal"/>
    <w:qFormat/>
    <w:rsid w:val="00EF7B96"/>
    <w:pPr>
      <w:spacing w:before="40" w:after="240"/>
      <w:ind w:left="1368" w:hanging="1008"/>
      <w:jc w:val="both"/>
      <w:outlineLvl w:val="4"/>
    </w:pPr>
    <w:rPr>
      <w:rFonts w:ascii="Arial Black" w:eastAsia="Arial Black" w:hAnsi="Arial Black" w:cs="Arial Black"/>
      <w:sz w:val="18"/>
      <w:szCs w:val="18"/>
    </w:rPr>
  </w:style>
  <w:style w:type="paragraph" w:styleId="Heading6">
    <w:name w:val="heading 6"/>
    <w:basedOn w:val="Normal"/>
    <w:next w:val="Normal"/>
    <w:qFormat/>
    <w:rsid w:val="00EF7B96"/>
    <w:pPr>
      <w:ind w:left="1512" w:hanging="1152"/>
      <w:jc w:val="both"/>
      <w:outlineLvl w:val="5"/>
    </w:pPr>
    <w:rPr>
      <w:rFonts w:ascii="Arial" w:eastAsia="Arial" w:hAnsi="Arial"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2Char">
    <w:name w:val="Heading 2 Char"/>
    <w:link w:val="Heading2"/>
    <w:rsid w:val="001D0464"/>
    <w:rPr>
      <w:rFonts w:ascii="Arial" w:eastAsia="Arial" w:hAnsi="Arial" w:cs="Arial"/>
      <w:b/>
      <w:bCs/>
      <w:color w:val="000000"/>
      <w:sz w:val="24"/>
      <w:szCs w:val="24"/>
    </w:rPr>
  </w:style>
  <w:style w:type="character" w:styleId="CommentReference">
    <w:name w:val="annotation reference"/>
    <w:rsid w:val="00805BCE"/>
    <w:rPr>
      <w:sz w:val="16"/>
      <w:szCs w:val="16"/>
    </w:rPr>
  </w:style>
  <w:style w:type="paragraph" w:styleId="BalloonText">
    <w:name w:val="Balloon Text"/>
    <w:basedOn w:val="Normal"/>
    <w:link w:val="BalloonTextChar"/>
    <w:rsid w:val="00754A3A"/>
    <w:pPr>
      <w:spacing w:before="0"/>
    </w:pPr>
    <w:rPr>
      <w:rFonts w:ascii="Tahoma" w:hAnsi="Tahoma" w:cs="Tahoma"/>
      <w:sz w:val="16"/>
      <w:szCs w:val="16"/>
    </w:rPr>
  </w:style>
  <w:style w:type="character" w:customStyle="1" w:styleId="BalloonTextChar">
    <w:name w:val="Balloon Text Char"/>
    <w:link w:val="BalloonText"/>
    <w:rsid w:val="00754A3A"/>
    <w:rPr>
      <w:rFonts w:ascii="Tahoma" w:hAnsi="Tahoma" w:cs="Tahoma"/>
      <w:color w:val="000000"/>
      <w:sz w:val="16"/>
      <w:szCs w:val="16"/>
    </w:rPr>
  </w:style>
  <w:style w:type="paragraph" w:styleId="TOC1">
    <w:name w:val="toc 1"/>
    <w:basedOn w:val="Normal"/>
    <w:next w:val="Normal"/>
    <w:autoRedefine/>
    <w:uiPriority w:val="39"/>
    <w:rsid w:val="006D4D62"/>
    <w:pPr>
      <w:tabs>
        <w:tab w:val="left" w:pos="480"/>
        <w:tab w:val="right" w:leader="dot" w:pos="9350"/>
      </w:tabs>
      <w:spacing w:after="120"/>
    </w:pPr>
    <w:rPr>
      <w:rFonts w:ascii="Calibri" w:hAnsi="Calibri" w:cs="Calibri"/>
      <w:b/>
      <w:bCs/>
      <w:caps/>
      <w:sz w:val="20"/>
      <w:szCs w:val="20"/>
    </w:rPr>
  </w:style>
  <w:style w:type="paragraph" w:styleId="TOC2">
    <w:name w:val="toc 2"/>
    <w:basedOn w:val="Normal"/>
    <w:next w:val="Normal"/>
    <w:autoRedefine/>
    <w:uiPriority w:val="39"/>
    <w:rsid w:val="000408FD"/>
    <w:pPr>
      <w:spacing w:before="0"/>
      <w:ind w:left="240"/>
    </w:pPr>
    <w:rPr>
      <w:rFonts w:ascii="Calibri" w:hAnsi="Calibri" w:cs="Calibri"/>
      <w:smallCaps/>
      <w:sz w:val="20"/>
      <w:szCs w:val="20"/>
    </w:rPr>
  </w:style>
  <w:style w:type="paragraph" w:styleId="TOC3">
    <w:name w:val="toc 3"/>
    <w:basedOn w:val="Normal"/>
    <w:next w:val="Normal"/>
    <w:autoRedefine/>
    <w:rsid w:val="000408FD"/>
    <w:pPr>
      <w:spacing w:before="0"/>
      <w:ind w:left="480"/>
    </w:pPr>
    <w:rPr>
      <w:rFonts w:ascii="Calibri" w:hAnsi="Calibri" w:cs="Calibri"/>
      <w:i/>
      <w:iCs/>
      <w:sz w:val="20"/>
      <w:szCs w:val="20"/>
    </w:rPr>
  </w:style>
  <w:style w:type="paragraph" w:styleId="TOC4">
    <w:name w:val="toc 4"/>
    <w:basedOn w:val="Normal"/>
    <w:next w:val="Normal"/>
    <w:autoRedefine/>
    <w:rsid w:val="000408FD"/>
    <w:pPr>
      <w:spacing w:before="0"/>
      <w:ind w:left="720"/>
    </w:pPr>
    <w:rPr>
      <w:rFonts w:ascii="Calibri" w:hAnsi="Calibri" w:cs="Calibri"/>
      <w:sz w:val="18"/>
      <w:szCs w:val="18"/>
    </w:rPr>
  </w:style>
  <w:style w:type="paragraph" w:styleId="TOC5">
    <w:name w:val="toc 5"/>
    <w:basedOn w:val="Normal"/>
    <w:next w:val="Normal"/>
    <w:autoRedefine/>
    <w:rsid w:val="000408FD"/>
    <w:pPr>
      <w:spacing w:before="0"/>
      <w:ind w:left="960"/>
    </w:pPr>
    <w:rPr>
      <w:rFonts w:ascii="Calibri" w:hAnsi="Calibri" w:cs="Calibri"/>
      <w:sz w:val="18"/>
      <w:szCs w:val="18"/>
    </w:rPr>
  </w:style>
  <w:style w:type="paragraph" w:styleId="TOC6">
    <w:name w:val="toc 6"/>
    <w:basedOn w:val="Normal"/>
    <w:next w:val="Normal"/>
    <w:autoRedefine/>
    <w:rsid w:val="000408FD"/>
    <w:pPr>
      <w:spacing w:before="0"/>
      <w:ind w:left="1200"/>
    </w:pPr>
    <w:rPr>
      <w:rFonts w:ascii="Calibri" w:hAnsi="Calibri" w:cs="Calibri"/>
      <w:sz w:val="18"/>
      <w:szCs w:val="18"/>
    </w:rPr>
  </w:style>
  <w:style w:type="paragraph" w:styleId="TOC7">
    <w:name w:val="toc 7"/>
    <w:basedOn w:val="Normal"/>
    <w:next w:val="Normal"/>
    <w:autoRedefine/>
    <w:rsid w:val="000408FD"/>
    <w:pPr>
      <w:spacing w:before="0"/>
      <w:ind w:left="1440"/>
    </w:pPr>
    <w:rPr>
      <w:rFonts w:ascii="Calibri" w:hAnsi="Calibri" w:cs="Calibri"/>
      <w:sz w:val="18"/>
      <w:szCs w:val="18"/>
    </w:rPr>
  </w:style>
  <w:style w:type="paragraph" w:styleId="TOC8">
    <w:name w:val="toc 8"/>
    <w:basedOn w:val="Normal"/>
    <w:next w:val="Normal"/>
    <w:autoRedefine/>
    <w:rsid w:val="000408FD"/>
    <w:pPr>
      <w:spacing w:before="0"/>
      <w:ind w:left="1680"/>
    </w:pPr>
    <w:rPr>
      <w:rFonts w:ascii="Calibri" w:hAnsi="Calibri" w:cs="Calibri"/>
      <w:sz w:val="18"/>
      <w:szCs w:val="18"/>
    </w:rPr>
  </w:style>
  <w:style w:type="paragraph" w:styleId="TOC9">
    <w:name w:val="toc 9"/>
    <w:basedOn w:val="Normal"/>
    <w:next w:val="Normal"/>
    <w:autoRedefine/>
    <w:rsid w:val="000408FD"/>
    <w:pPr>
      <w:spacing w:before="0"/>
      <w:ind w:left="1920"/>
    </w:pPr>
    <w:rPr>
      <w:rFonts w:ascii="Calibri" w:hAnsi="Calibri" w:cs="Calibri"/>
      <w:sz w:val="18"/>
      <w:szCs w:val="18"/>
    </w:rPr>
  </w:style>
  <w:style w:type="character" w:styleId="Hyperlink">
    <w:name w:val="Hyperlink"/>
    <w:uiPriority w:val="99"/>
    <w:unhideWhenUsed/>
    <w:rsid w:val="000408FD"/>
    <w:rPr>
      <w:color w:val="0000FF"/>
      <w:u w:val="single"/>
    </w:rPr>
  </w:style>
  <w:style w:type="table" w:styleId="TableGrid">
    <w:name w:val="Table Grid"/>
    <w:basedOn w:val="TableNormal"/>
    <w:uiPriority w:val="59"/>
    <w:rsid w:val="008F7A3F"/>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7A3F"/>
    <w:pPr>
      <w:spacing w:before="0" w:after="200" w:line="276" w:lineRule="auto"/>
      <w:ind w:left="720"/>
      <w:contextualSpacing/>
    </w:pPr>
    <w:rPr>
      <w:rFonts w:ascii="Calibri" w:eastAsia="Calibri" w:hAnsi="Calibri"/>
      <w:color w:val="auto"/>
      <w:sz w:val="22"/>
      <w:szCs w:val="22"/>
    </w:rPr>
  </w:style>
  <w:style w:type="character" w:styleId="Strong">
    <w:name w:val="Strong"/>
    <w:qFormat/>
    <w:rsid w:val="00601375"/>
    <w:rPr>
      <w:b/>
      <w:bCs/>
    </w:rPr>
  </w:style>
  <w:style w:type="character" w:styleId="FollowedHyperlink">
    <w:name w:val="FollowedHyperlink"/>
    <w:uiPriority w:val="99"/>
    <w:unhideWhenUsed/>
    <w:rsid w:val="009A6D82"/>
    <w:rPr>
      <w:color w:val="800080"/>
      <w:u w:val="single"/>
    </w:rPr>
  </w:style>
  <w:style w:type="table" w:styleId="TableList6">
    <w:name w:val="Table List 6"/>
    <w:basedOn w:val="TableNormal"/>
    <w:rsid w:val="000E5119"/>
    <w:pPr>
      <w:spacing w:before="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MediumGrid3-Accent1">
    <w:name w:val="Medium Grid 3 Accent 1"/>
    <w:basedOn w:val="TableNormal"/>
    <w:uiPriority w:val="69"/>
    <w:rsid w:val="000E51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leColumns3">
    <w:name w:val="Table Columns 3"/>
    <w:basedOn w:val="TableNormal"/>
    <w:rsid w:val="00202568"/>
    <w:pPr>
      <w:spacing w:before="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MediumShading1">
    <w:name w:val="Medium Shading 1"/>
    <w:basedOn w:val="TableNormal"/>
    <w:uiPriority w:val="63"/>
    <w:rsid w:val="00202568"/>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List1">
    <w:name w:val="Medium List 1"/>
    <w:basedOn w:val="TableNormal"/>
    <w:uiPriority w:val="65"/>
    <w:rsid w:val="00866C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TableContemporary">
    <w:name w:val="Table Contemporary"/>
    <w:basedOn w:val="TableNormal"/>
    <w:rsid w:val="00866C65"/>
    <w:pPr>
      <w:spacing w:before="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3019FB"/>
    <w:pPr>
      <w:tabs>
        <w:tab w:val="center" w:pos="4680"/>
        <w:tab w:val="right" w:pos="9360"/>
      </w:tabs>
    </w:pPr>
  </w:style>
  <w:style w:type="character" w:customStyle="1" w:styleId="HeaderChar">
    <w:name w:val="Header Char"/>
    <w:link w:val="Header"/>
    <w:rsid w:val="003019FB"/>
    <w:rPr>
      <w:color w:val="000000"/>
      <w:sz w:val="24"/>
      <w:szCs w:val="24"/>
    </w:rPr>
  </w:style>
  <w:style w:type="paragraph" w:styleId="Footer">
    <w:name w:val="footer"/>
    <w:basedOn w:val="Normal"/>
    <w:link w:val="FooterChar"/>
    <w:rsid w:val="003019FB"/>
    <w:pPr>
      <w:tabs>
        <w:tab w:val="center" w:pos="4680"/>
        <w:tab w:val="right" w:pos="9360"/>
      </w:tabs>
    </w:pPr>
  </w:style>
  <w:style w:type="character" w:customStyle="1" w:styleId="FooterChar">
    <w:name w:val="Footer Char"/>
    <w:link w:val="Footer"/>
    <w:rsid w:val="003019FB"/>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0"/>
      <w:szCs w:val="40"/>
    </w:rPr>
  </w:style>
  <w:style w:type="paragraph" w:styleId="Heading2">
    <w:name w:val="heading 2"/>
    <w:basedOn w:val="Normal"/>
    <w:next w:val="Normal"/>
    <w:link w:val="Heading2Char"/>
    <w:qFormat/>
    <w:rsid w:val="00EF7B96"/>
    <w:pPr>
      <w:spacing w:before="240" w:after="60"/>
      <w:ind w:left="576" w:hanging="576"/>
      <w:outlineLvl w:val="1"/>
    </w:pPr>
    <w:rPr>
      <w:rFonts w:ascii="Arial" w:eastAsia="Arial" w:hAnsi="Arial" w:cs="Arial"/>
      <w:b/>
      <w:bCs/>
    </w:rPr>
  </w:style>
  <w:style w:type="paragraph" w:styleId="Heading3">
    <w:name w:val="heading 3"/>
    <w:basedOn w:val="Normal"/>
    <w:next w:val="Normal"/>
    <w:qFormat/>
    <w:rsid w:val="00EF7B96"/>
    <w:pPr>
      <w:spacing w:before="240" w:after="60"/>
      <w:ind w:left="864" w:hanging="720"/>
      <w:outlineLvl w:val="2"/>
    </w:pPr>
    <w:rPr>
      <w:rFonts w:ascii="Arial" w:eastAsia="Arial" w:hAnsi="Arial" w:cs="Arial"/>
      <w:b/>
      <w:bCs/>
    </w:rPr>
  </w:style>
  <w:style w:type="paragraph" w:styleId="Heading4">
    <w:name w:val="heading 4"/>
    <w:basedOn w:val="Normal"/>
    <w:next w:val="Normal"/>
    <w:qFormat/>
    <w:rsid w:val="00EF7B96"/>
    <w:pPr>
      <w:spacing w:before="240" w:after="60"/>
      <w:ind w:left="1224" w:hanging="864"/>
      <w:outlineLvl w:val="3"/>
    </w:pPr>
    <w:rPr>
      <w:rFonts w:ascii="Arial" w:eastAsia="Arial" w:hAnsi="Arial" w:cs="Arial"/>
      <w:b/>
      <w:bCs/>
    </w:rPr>
  </w:style>
  <w:style w:type="paragraph" w:styleId="Heading5">
    <w:name w:val="heading 5"/>
    <w:basedOn w:val="Normal"/>
    <w:next w:val="Normal"/>
    <w:qFormat/>
    <w:rsid w:val="00EF7B96"/>
    <w:pPr>
      <w:spacing w:before="40" w:after="240"/>
      <w:ind w:left="1368" w:hanging="1008"/>
      <w:jc w:val="both"/>
      <w:outlineLvl w:val="4"/>
    </w:pPr>
    <w:rPr>
      <w:rFonts w:ascii="Arial Black" w:eastAsia="Arial Black" w:hAnsi="Arial Black" w:cs="Arial Black"/>
      <w:sz w:val="18"/>
      <w:szCs w:val="18"/>
    </w:rPr>
  </w:style>
  <w:style w:type="paragraph" w:styleId="Heading6">
    <w:name w:val="heading 6"/>
    <w:basedOn w:val="Normal"/>
    <w:next w:val="Normal"/>
    <w:qFormat/>
    <w:rsid w:val="00EF7B96"/>
    <w:pPr>
      <w:ind w:left="1512" w:hanging="1152"/>
      <w:jc w:val="both"/>
      <w:outlineLvl w:val="5"/>
    </w:pPr>
    <w:rPr>
      <w:rFonts w:ascii="Arial" w:eastAsia="Arial" w:hAnsi="Arial"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2Char">
    <w:name w:val="Heading 2 Char"/>
    <w:link w:val="Heading2"/>
    <w:rsid w:val="001D0464"/>
    <w:rPr>
      <w:rFonts w:ascii="Arial" w:eastAsia="Arial" w:hAnsi="Arial" w:cs="Arial"/>
      <w:b/>
      <w:bCs/>
      <w:color w:val="000000"/>
      <w:sz w:val="24"/>
      <w:szCs w:val="24"/>
    </w:rPr>
  </w:style>
  <w:style w:type="character" w:styleId="CommentReference">
    <w:name w:val="annotation reference"/>
    <w:rsid w:val="00805BCE"/>
    <w:rPr>
      <w:sz w:val="16"/>
      <w:szCs w:val="16"/>
    </w:rPr>
  </w:style>
  <w:style w:type="paragraph" w:styleId="BalloonText">
    <w:name w:val="Balloon Text"/>
    <w:basedOn w:val="Normal"/>
    <w:link w:val="BalloonTextChar"/>
    <w:rsid w:val="00754A3A"/>
    <w:pPr>
      <w:spacing w:before="0"/>
    </w:pPr>
    <w:rPr>
      <w:rFonts w:ascii="Tahoma" w:hAnsi="Tahoma" w:cs="Tahoma"/>
      <w:sz w:val="16"/>
      <w:szCs w:val="16"/>
    </w:rPr>
  </w:style>
  <w:style w:type="character" w:customStyle="1" w:styleId="BalloonTextChar">
    <w:name w:val="Balloon Text Char"/>
    <w:link w:val="BalloonText"/>
    <w:rsid w:val="00754A3A"/>
    <w:rPr>
      <w:rFonts w:ascii="Tahoma" w:hAnsi="Tahoma" w:cs="Tahoma"/>
      <w:color w:val="000000"/>
      <w:sz w:val="16"/>
      <w:szCs w:val="16"/>
    </w:rPr>
  </w:style>
  <w:style w:type="paragraph" w:styleId="TOC1">
    <w:name w:val="toc 1"/>
    <w:basedOn w:val="Normal"/>
    <w:next w:val="Normal"/>
    <w:autoRedefine/>
    <w:uiPriority w:val="39"/>
    <w:rsid w:val="006D4D62"/>
    <w:pPr>
      <w:tabs>
        <w:tab w:val="left" w:pos="480"/>
        <w:tab w:val="right" w:leader="dot" w:pos="9350"/>
      </w:tabs>
      <w:spacing w:after="120"/>
    </w:pPr>
    <w:rPr>
      <w:rFonts w:ascii="Calibri" w:hAnsi="Calibri" w:cs="Calibri"/>
      <w:b/>
      <w:bCs/>
      <w:caps/>
      <w:sz w:val="20"/>
      <w:szCs w:val="20"/>
    </w:rPr>
  </w:style>
  <w:style w:type="paragraph" w:styleId="TOC2">
    <w:name w:val="toc 2"/>
    <w:basedOn w:val="Normal"/>
    <w:next w:val="Normal"/>
    <w:autoRedefine/>
    <w:uiPriority w:val="39"/>
    <w:rsid w:val="000408FD"/>
    <w:pPr>
      <w:spacing w:before="0"/>
      <w:ind w:left="240"/>
    </w:pPr>
    <w:rPr>
      <w:rFonts w:ascii="Calibri" w:hAnsi="Calibri" w:cs="Calibri"/>
      <w:smallCaps/>
      <w:sz w:val="20"/>
      <w:szCs w:val="20"/>
    </w:rPr>
  </w:style>
  <w:style w:type="paragraph" w:styleId="TOC3">
    <w:name w:val="toc 3"/>
    <w:basedOn w:val="Normal"/>
    <w:next w:val="Normal"/>
    <w:autoRedefine/>
    <w:rsid w:val="000408FD"/>
    <w:pPr>
      <w:spacing w:before="0"/>
      <w:ind w:left="480"/>
    </w:pPr>
    <w:rPr>
      <w:rFonts w:ascii="Calibri" w:hAnsi="Calibri" w:cs="Calibri"/>
      <w:i/>
      <w:iCs/>
      <w:sz w:val="20"/>
      <w:szCs w:val="20"/>
    </w:rPr>
  </w:style>
  <w:style w:type="paragraph" w:styleId="TOC4">
    <w:name w:val="toc 4"/>
    <w:basedOn w:val="Normal"/>
    <w:next w:val="Normal"/>
    <w:autoRedefine/>
    <w:rsid w:val="000408FD"/>
    <w:pPr>
      <w:spacing w:before="0"/>
      <w:ind w:left="720"/>
    </w:pPr>
    <w:rPr>
      <w:rFonts w:ascii="Calibri" w:hAnsi="Calibri" w:cs="Calibri"/>
      <w:sz w:val="18"/>
      <w:szCs w:val="18"/>
    </w:rPr>
  </w:style>
  <w:style w:type="paragraph" w:styleId="TOC5">
    <w:name w:val="toc 5"/>
    <w:basedOn w:val="Normal"/>
    <w:next w:val="Normal"/>
    <w:autoRedefine/>
    <w:rsid w:val="000408FD"/>
    <w:pPr>
      <w:spacing w:before="0"/>
      <w:ind w:left="960"/>
    </w:pPr>
    <w:rPr>
      <w:rFonts w:ascii="Calibri" w:hAnsi="Calibri" w:cs="Calibri"/>
      <w:sz w:val="18"/>
      <w:szCs w:val="18"/>
    </w:rPr>
  </w:style>
  <w:style w:type="paragraph" w:styleId="TOC6">
    <w:name w:val="toc 6"/>
    <w:basedOn w:val="Normal"/>
    <w:next w:val="Normal"/>
    <w:autoRedefine/>
    <w:rsid w:val="000408FD"/>
    <w:pPr>
      <w:spacing w:before="0"/>
      <w:ind w:left="1200"/>
    </w:pPr>
    <w:rPr>
      <w:rFonts w:ascii="Calibri" w:hAnsi="Calibri" w:cs="Calibri"/>
      <w:sz w:val="18"/>
      <w:szCs w:val="18"/>
    </w:rPr>
  </w:style>
  <w:style w:type="paragraph" w:styleId="TOC7">
    <w:name w:val="toc 7"/>
    <w:basedOn w:val="Normal"/>
    <w:next w:val="Normal"/>
    <w:autoRedefine/>
    <w:rsid w:val="000408FD"/>
    <w:pPr>
      <w:spacing w:before="0"/>
      <w:ind w:left="1440"/>
    </w:pPr>
    <w:rPr>
      <w:rFonts w:ascii="Calibri" w:hAnsi="Calibri" w:cs="Calibri"/>
      <w:sz w:val="18"/>
      <w:szCs w:val="18"/>
    </w:rPr>
  </w:style>
  <w:style w:type="paragraph" w:styleId="TOC8">
    <w:name w:val="toc 8"/>
    <w:basedOn w:val="Normal"/>
    <w:next w:val="Normal"/>
    <w:autoRedefine/>
    <w:rsid w:val="000408FD"/>
    <w:pPr>
      <w:spacing w:before="0"/>
      <w:ind w:left="1680"/>
    </w:pPr>
    <w:rPr>
      <w:rFonts w:ascii="Calibri" w:hAnsi="Calibri" w:cs="Calibri"/>
      <w:sz w:val="18"/>
      <w:szCs w:val="18"/>
    </w:rPr>
  </w:style>
  <w:style w:type="paragraph" w:styleId="TOC9">
    <w:name w:val="toc 9"/>
    <w:basedOn w:val="Normal"/>
    <w:next w:val="Normal"/>
    <w:autoRedefine/>
    <w:rsid w:val="000408FD"/>
    <w:pPr>
      <w:spacing w:before="0"/>
      <w:ind w:left="1920"/>
    </w:pPr>
    <w:rPr>
      <w:rFonts w:ascii="Calibri" w:hAnsi="Calibri" w:cs="Calibri"/>
      <w:sz w:val="18"/>
      <w:szCs w:val="18"/>
    </w:rPr>
  </w:style>
  <w:style w:type="character" w:styleId="Hyperlink">
    <w:name w:val="Hyperlink"/>
    <w:uiPriority w:val="99"/>
    <w:unhideWhenUsed/>
    <w:rsid w:val="000408FD"/>
    <w:rPr>
      <w:color w:val="0000FF"/>
      <w:u w:val="single"/>
    </w:rPr>
  </w:style>
  <w:style w:type="table" w:styleId="TableGrid">
    <w:name w:val="Table Grid"/>
    <w:basedOn w:val="TableNormal"/>
    <w:uiPriority w:val="59"/>
    <w:rsid w:val="008F7A3F"/>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7A3F"/>
    <w:pPr>
      <w:spacing w:before="0" w:after="200" w:line="276" w:lineRule="auto"/>
      <w:ind w:left="720"/>
      <w:contextualSpacing/>
    </w:pPr>
    <w:rPr>
      <w:rFonts w:ascii="Calibri" w:eastAsia="Calibri" w:hAnsi="Calibri"/>
      <w:color w:val="auto"/>
      <w:sz w:val="22"/>
      <w:szCs w:val="22"/>
    </w:rPr>
  </w:style>
  <w:style w:type="character" w:styleId="Strong">
    <w:name w:val="Strong"/>
    <w:qFormat/>
    <w:rsid w:val="00601375"/>
    <w:rPr>
      <w:b/>
      <w:bCs/>
    </w:rPr>
  </w:style>
  <w:style w:type="character" w:styleId="FollowedHyperlink">
    <w:name w:val="FollowedHyperlink"/>
    <w:uiPriority w:val="99"/>
    <w:unhideWhenUsed/>
    <w:rsid w:val="009A6D82"/>
    <w:rPr>
      <w:color w:val="800080"/>
      <w:u w:val="single"/>
    </w:rPr>
  </w:style>
  <w:style w:type="table" w:styleId="TableList6">
    <w:name w:val="Table List 6"/>
    <w:basedOn w:val="TableNormal"/>
    <w:rsid w:val="000E5119"/>
    <w:pPr>
      <w:spacing w:before="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MediumGrid3-Accent1">
    <w:name w:val="Medium Grid 3 Accent 1"/>
    <w:basedOn w:val="TableNormal"/>
    <w:uiPriority w:val="69"/>
    <w:rsid w:val="000E51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leColumns3">
    <w:name w:val="Table Columns 3"/>
    <w:basedOn w:val="TableNormal"/>
    <w:rsid w:val="00202568"/>
    <w:pPr>
      <w:spacing w:before="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MediumShading1">
    <w:name w:val="Medium Shading 1"/>
    <w:basedOn w:val="TableNormal"/>
    <w:uiPriority w:val="63"/>
    <w:rsid w:val="00202568"/>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List1">
    <w:name w:val="Medium List 1"/>
    <w:basedOn w:val="TableNormal"/>
    <w:uiPriority w:val="65"/>
    <w:rsid w:val="00866C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TableContemporary">
    <w:name w:val="Table Contemporary"/>
    <w:basedOn w:val="TableNormal"/>
    <w:rsid w:val="00866C65"/>
    <w:pPr>
      <w:spacing w:before="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3019FB"/>
    <w:pPr>
      <w:tabs>
        <w:tab w:val="center" w:pos="4680"/>
        <w:tab w:val="right" w:pos="9360"/>
      </w:tabs>
    </w:pPr>
  </w:style>
  <w:style w:type="character" w:customStyle="1" w:styleId="HeaderChar">
    <w:name w:val="Header Char"/>
    <w:link w:val="Header"/>
    <w:rsid w:val="003019FB"/>
    <w:rPr>
      <w:color w:val="000000"/>
      <w:sz w:val="24"/>
      <w:szCs w:val="24"/>
    </w:rPr>
  </w:style>
  <w:style w:type="paragraph" w:styleId="Footer">
    <w:name w:val="footer"/>
    <w:basedOn w:val="Normal"/>
    <w:link w:val="FooterChar"/>
    <w:rsid w:val="003019FB"/>
    <w:pPr>
      <w:tabs>
        <w:tab w:val="center" w:pos="4680"/>
        <w:tab w:val="right" w:pos="9360"/>
      </w:tabs>
    </w:pPr>
  </w:style>
  <w:style w:type="character" w:customStyle="1" w:styleId="FooterChar">
    <w:name w:val="Footer Char"/>
    <w:link w:val="Footer"/>
    <w:rsid w:val="003019FB"/>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60732">
      <w:bodyDiv w:val="1"/>
      <w:marLeft w:val="0"/>
      <w:marRight w:val="0"/>
      <w:marTop w:val="0"/>
      <w:marBottom w:val="0"/>
      <w:divBdr>
        <w:top w:val="none" w:sz="0" w:space="0" w:color="auto"/>
        <w:left w:val="none" w:sz="0" w:space="0" w:color="auto"/>
        <w:bottom w:val="none" w:sz="0" w:space="0" w:color="auto"/>
        <w:right w:val="none" w:sz="0" w:space="0" w:color="auto"/>
      </w:divBdr>
    </w:div>
    <w:div w:id="155807819">
      <w:bodyDiv w:val="1"/>
      <w:marLeft w:val="0"/>
      <w:marRight w:val="0"/>
      <w:marTop w:val="0"/>
      <w:marBottom w:val="0"/>
      <w:divBdr>
        <w:top w:val="none" w:sz="0" w:space="0" w:color="auto"/>
        <w:left w:val="none" w:sz="0" w:space="0" w:color="auto"/>
        <w:bottom w:val="none" w:sz="0" w:space="0" w:color="auto"/>
        <w:right w:val="none" w:sz="0" w:space="0" w:color="auto"/>
      </w:divBdr>
    </w:div>
    <w:div w:id="320819703">
      <w:bodyDiv w:val="1"/>
      <w:marLeft w:val="0"/>
      <w:marRight w:val="0"/>
      <w:marTop w:val="0"/>
      <w:marBottom w:val="0"/>
      <w:divBdr>
        <w:top w:val="none" w:sz="0" w:space="0" w:color="auto"/>
        <w:left w:val="none" w:sz="0" w:space="0" w:color="auto"/>
        <w:bottom w:val="none" w:sz="0" w:space="0" w:color="auto"/>
        <w:right w:val="none" w:sz="0" w:space="0" w:color="auto"/>
      </w:divBdr>
    </w:div>
    <w:div w:id="815148250">
      <w:bodyDiv w:val="1"/>
      <w:marLeft w:val="0"/>
      <w:marRight w:val="0"/>
      <w:marTop w:val="0"/>
      <w:marBottom w:val="0"/>
      <w:divBdr>
        <w:top w:val="none" w:sz="0" w:space="0" w:color="auto"/>
        <w:left w:val="none" w:sz="0" w:space="0" w:color="auto"/>
        <w:bottom w:val="none" w:sz="0" w:space="0" w:color="auto"/>
        <w:right w:val="none" w:sz="0" w:space="0" w:color="auto"/>
      </w:divBdr>
    </w:div>
    <w:div w:id="1419133522">
      <w:bodyDiv w:val="1"/>
      <w:marLeft w:val="0"/>
      <w:marRight w:val="0"/>
      <w:marTop w:val="0"/>
      <w:marBottom w:val="0"/>
      <w:divBdr>
        <w:top w:val="none" w:sz="0" w:space="0" w:color="auto"/>
        <w:left w:val="none" w:sz="0" w:space="0" w:color="auto"/>
        <w:bottom w:val="none" w:sz="0" w:space="0" w:color="auto"/>
        <w:right w:val="none" w:sz="0" w:space="0" w:color="auto"/>
      </w:divBdr>
    </w:div>
    <w:div w:id="1579435636">
      <w:bodyDiv w:val="1"/>
      <w:marLeft w:val="0"/>
      <w:marRight w:val="0"/>
      <w:marTop w:val="0"/>
      <w:marBottom w:val="0"/>
      <w:divBdr>
        <w:top w:val="none" w:sz="0" w:space="0" w:color="auto"/>
        <w:left w:val="none" w:sz="0" w:space="0" w:color="auto"/>
        <w:bottom w:val="none" w:sz="0" w:space="0" w:color="auto"/>
        <w:right w:val="none" w:sz="0" w:space="0" w:color="auto"/>
      </w:divBdr>
    </w:div>
    <w:div w:id="1593276448">
      <w:bodyDiv w:val="1"/>
      <w:marLeft w:val="0"/>
      <w:marRight w:val="0"/>
      <w:marTop w:val="0"/>
      <w:marBottom w:val="0"/>
      <w:divBdr>
        <w:top w:val="none" w:sz="0" w:space="0" w:color="auto"/>
        <w:left w:val="none" w:sz="0" w:space="0" w:color="auto"/>
        <w:bottom w:val="none" w:sz="0" w:space="0" w:color="auto"/>
        <w:right w:val="none" w:sz="0" w:space="0" w:color="auto"/>
      </w:divBdr>
    </w:div>
    <w:div w:id="1833331510">
      <w:bodyDiv w:val="1"/>
      <w:marLeft w:val="0"/>
      <w:marRight w:val="0"/>
      <w:marTop w:val="0"/>
      <w:marBottom w:val="0"/>
      <w:divBdr>
        <w:top w:val="none" w:sz="0" w:space="0" w:color="auto"/>
        <w:left w:val="none" w:sz="0" w:space="0" w:color="auto"/>
        <w:bottom w:val="none" w:sz="0" w:space="0" w:color="auto"/>
        <w:right w:val="none" w:sz="0" w:space="0" w:color="auto"/>
      </w:divBdr>
    </w:div>
    <w:div w:id="198458126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DFC9B-10CA-40F9-A418-9A476A68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10963</Words>
  <Characters>62492</Characters>
  <Application>Microsoft Office Word</Application>
  <DocSecurity>0</DocSecurity>
  <Lines>520</Lines>
  <Paragraphs>146</Paragraphs>
  <ScaleCrop>false</ScaleCrop>
  <Company>Toshiba</Company>
  <LinksUpToDate>false</LinksUpToDate>
  <CharactersWithSpaces>73309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2</cp:revision>
  <cp:lastPrinted>1601-01-01T00:00:00Z</cp:lastPrinted>
  <dcterms:created xsi:type="dcterms:W3CDTF">2011-07-24T16:53:00Z</dcterms:created>
  <dcterms:modified xsi:type="dcterms:W3CDTF">2011-07-24T16:53:00Z</dcterms:modified>
</cp:coreProperties>
</file>