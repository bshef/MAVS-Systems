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A2761C" w:rsidRPr="000F39C4" w:rsidRDefault="00A2761C" w:rsidP="00754A3A">
      <w:pPr>
        <w:spacing w:before="0"/>
        <w:rPr>
          <w:rFonts w:asciiTheme="minorHAnsi" w:hAnsiTheme="minorHAnsi" w:cstheme="minorHAnsi"/>
          <w:b/>
          <w:bCs/>
          <w:sz w:val="40"/>
          <w:szCs w:val="40"/>
        </w:rPr>
      </w:pPr>
    </w:p>
    <w:p w:rsidR="000408FD" w:rsidRPr="000F39C4" w:rsidRDefault="000408FD" w:rsidP="00754A3A">
      <w:pPr>
        <w:spacing w:before="0"/>
        <w:rPr>
          <w:rFonts w:asciiTheme="minorHAnsi" w:hAnsiTheme="minorHAnsi" w:cstheme="minorHAnsi"/>
        </w:rPr>
      </w:pPr>
      <w:r w:rsidRPr="000F39C4">
        <w:rPr>
          <w:rFonts w:asciiTheme="minorHAnsi" w:hAnsiTheme="minorHAnsi" w:cstheme="minorHAnsi"/>
          <w:b/>
          <w:bCs/>
          <w:sz w:val="40"/>
          <w:szCs w:val="40"/>
        </w:rPr>
        <w:t>Department of Computer Science and Engineering</w:t>
      </w:r>
      <w:r w:rsidRPr="000F39C4">
        <w:rPr>
          <w:rFonts w:asciiTheme="minorHAnsi" w:hAnsiTheme="minorHAnsi" w:cstheme="minorHAnsi"/>
          <w:b/>
          <w:bCs/>
          <w:sz w:val="40"/>
          <w:szCs w:val="40"/>
        </w:rPr>
        <w:br/>
        <w:t>The University of Texas at Arlington</w:t>
      </w:r>
    </w:p>
    <w:p w:rsidR="000408FD" w:rsidRPr="000F39C4" w:rsidRDefault="000408FD" w:rsidP="00754A3A">
      <w:pPr>
        <w:spacing w:before="0"/>
        <w:jc w:val="right"/>
        <w:rPr>
          <w:rFonts w:asciiTheme="minorHAnsi" w:hAnsiTheme="minorHAnsi" w:cstheme="minorHAnsi"/>
          <w:b/>
          <w:bCs/>
          <w:sz w:val="40"/>
          <w:szCs w:val="40"/>
        </w:rPr>
      </w:pPr>
    </w:p>
    <w:p w:rsidR="00A2761C" w:rsidRPr="000F39C4" w:rsidRDefault="00A2761C" w:rsidP="00754A3A">
      <w:pPr>
        <w:spacing w:before="0"/>
        <w:jc w:val="right"/>
        <w:rPr>
          <w:rFonts w:asciiTheme="minorHAnsi" w:hAnsiTheme="minorHAnsi" w:cstheme="minorHAnsi"/>
          <w:sz w:val="40"/>
          <w:szCs w:val="40"/>
        </w:rPr>
      </w:pPr>
    </w:p>
    <w:p w:rsidR="00A2761C" w:rsidRPr="000F39C4" w:rsidRDefault="00A2761C"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Maverick Audio Visual Security Systems</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(MAVS Systems)</w:t>
      </w:r>
    </w:p>
    <w:p w:rsidR="000408FD" w:rsidRPr="000F39C4" w:rsidRDefault="000408FD" w:rsidP="00754A3A">
      <w:pPr>
        <w:spacing w:before="0"/>
        <w:jc w:val="right"/>
        <w:rPr>
          <w:rFonts w:asciiTheme="minorHAnsi" w:hAnsiTheme="minorHAnsi" w:cstheme="minorHAnsi"/>
          <w:sz w:val="40"/>
          <w:szCs w:val="40"/>
        </w:rPr>
      </w:pPr>
    </w:p>
    <w:p w:rsidR="00A2761C" w:rsidRPr="000F39C4" w:rsidRDefault="00A2761C"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 xml:space="preserve">Team Members: </w:t>
      </w:r>
      <w:r w:rsidR="00EE20A4">
        <w:rPr>
          <w:rFonts w:asciiTheme="minorHAnsi" w:hAnsiTheme="minorHAnsi" w:cstheme="minorHAnsi"/>
          <w:noProof/>
        </w:rPr>
        <w:drawing>
          <wp:anchor distT="0" distB="0" distL="114300" distR="114300" simplePos="0" relativeHeight="251657728" behindDoc="0" locked="0" layoutInCell="1" allowOverlap="1">
            <wp:simplePos x="0" y="0"/>
            <wp:positionH relativeFrom="margin">
              <wp:posOffset>419100</wp:posOffset>
            </wp:positionH>
            <wp:positionV relativeFrom="paragraph">
              <wp:posOffset>114300</wp:posOffset>
            </wp:positionV>
            <wp:extent cx="2228850" cy="29527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952750"/>
                    </a:xfrm>
                    <a:prstGeom prst="rect">
                      <a:avLst/>
                    </a:prstGeom>
                    <a:noFill/>
                  </pic:spPr>
                </pic:pic>
              </a:graphicData>
            </a:graphic>
            <wp14:sizeRelH relativeFrom="page">
              <wp14:pctWidth>0</wp14:pctWidth>
            </wp14:sizeRelH>
            <wp14:sizeRelV relativeFrom="page">
              <wp14:pctHeight>0</wp14:pctHeight>
            </wp14:sizeRelV>
          </wp:anchor>
        </w:drawing>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Charles Beran</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Karl Feinauer</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Hoang Tang</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Brian Shef</w:t>
      </w:r>
    </w:p>
    <w:p w:rsidR="000408FD" w:rsidRPr="000F39C4" w:rsidRDefault="000408FD" w:rsidP="00754A3A">
      <w:pPr>
        <w:spacing w:before="0"/>
        <w:jc w:val="right"/>
        <w:rPr>
          <w:rFonts w:asciiTheme="minorHAnsi" w:hAnsiTheme="minorHAnsi" w:cstheme="minorHAnsi"/>
          <w:sz w:val="40"/>
          <w:szCs w:val="40"/>
        </w:rPr>
      </w:pPr>
      <w:r w:rsidRPr="000F39C4">
        <w:rPr>
          <w:rFonts w:asciiTheme="minorHAnsi" w:hAnsiTheme="minorHAnsi" w:cstheme="minorHAnsi"/>
          <w:sz w:val="40"/>
          <w:szCs w:val="40"/>
        </w:rPr>
        <w:t>Ivan Fan</w:t>
      </w: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jc w:val="right"/>
        <w:rPr>
          <w:rFonts w:asciiTheme="minorHAnsi" w:hAnsiTheme="minorHAnsi" w:cstheme="minorHAnsi"/>
          <w:sz w:val="40"/>
          <w:szCs w:val="4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0408FD" w:rsidP="00754A3A">
      <w:pPr>
        <w:spacing w:before="0"/>
        <w:rPr>
          <w:rFonts w:asciiTheme="minorHAnsi" w:eastAsia="Arial" w:hAnsiTheme="minorHAnsi" w:cstheme="minorHAnsi"/>
          <w:b/>
          <w:bCs/>
          <w:sz w:val="20"/>
          <w:szCs w:val="20"/>
        </w:rPr>
      </w:pPr>
    </w:p>
    <w:p w:rsidR="000408FD" w:rsidRPr="000F39C4" w:rsidRDefault="002834E3" w:rsidP="00754A3A">
      <w:pPr>
        <w:spacing w:before="0"/>
        <w:rPr>
          <w:rFonts w:asciiTheme="minorHAnsi" w:eastAsia="Arial" w:hAnsiTheme="minorHAnsi" w:cstheme="minorHAnsi"/>
          <w:b/>
          <w:bCs/>
          <w:sz w:val="20"/>
          <w:szCs w:val="20"/>
        </w:rPr>
      </w:pPr>
      <w:r>
        <w:rPr>
          <w:rFonts w:asciiTheme="minorHAnsi" w:eastAsia="Arial" w:hAnsiTheme="minorHAnsi" w:cstheme="minorHAnsi"/>
          <w:b/>
          <w:bCs/>
          <w:sz w:val="20"/>
          <w:szCs w:val="20"/>
        </w:rPr>
        <w:t xml:space="preserve">Late Updated: </w:t>
      </w:r>
      <w:r w:rsidR="00860BA7">
        <w:rPr>
          <w:rFonts w:asciiTheme="minorHAnsi" w:eastAsia="Arial" w:hAnsiTheme="minorHAnsi" w:cstheme="minorHAnsi"/>
          <w:b/>
          <w:bCs/>
          <w:sz w:val="20"/>
          <w:szCs w:val="20"/>
        </w:rPr>
        <w:t>15 August 2011</w:t>
      </w:r>
      <w:r w:rsidR="000408FD" w:rsidRPr="000F39C4">
        <w:rPr>
          <w:rFonts w:asciiTheme="minorHAnsi" w:eastAsia="Arial" w:hAnsiTheme="minorHAnsi" w:cstheme="minorHAnsi"/>
          <w:b/>
          <w:bCs/>
          <w:sz w:val="20"/>
          <w:szCs w:val="20"/>
        </w:rPr>
        <w:t xml:space="preserve"> @ </w:t>
      </w:r>
      <w:r>
        <w:rPr>
          <w:rFonts w:asciiTheme="minorHAnsi" w:eastAsia="Arial" w:hAnsiTheme="minorHAnsi" w:cstheme="minorHAnsi"/>
          <w:b/>
          <w:bCs/>
          <w:sz w:val="20"/>
          <w:szCs w:val="20"/>
        </w:rPr>
        <w:t>02</w:t>
      </w:r>
      <w:r w:rsidR="000408FD" w:rsidRPr="000F39C4">
        <w:rPr>
          <w:rFonts w:asciiTheme="minorHAnsi" w:eastAsia="Arial" w:hAnsiTheme="minorHAnsi" w:cstheme="minorHAnsi"/>
          <w:b/>
          <w:bCs/>
          <w:sz w:val="20"/>
          <w:szCs w:val="20"/>
        </w:rPr>
        <w:t>:</w:t>
      </w:r>
      <w:r>
        <w:rPr>
          <w:rFonts w:asciiTheme="minorHAnsi" w:eastAsia="Arial" w:hAnsiTheme="minorHAnsi" w:cstheme="minorHAnsi"/>
          <w:b/>
          <w:bCs/>
          <w:sz w:val="20"/>
          <w:szCs w:val="20"/>
        </w:rPr>
        <w:t>00</w:t>
      </w:r>
      <w:r w:rsidR="000408FD" w:rsidRPr="000F39C4">
        <w:rPr>
          <w:rFonts w:asciiTheme="minorHAnsi" w:eastAsia="Arial" w:hAnsiTheme="minorHAnsi" w:cstheme="minorHAnsi"/>
          <w:b/>
          <w:bCs/>
          <w:sz w:val="20"/>
          <w:szCs w:val="20"/>
        </w:rPr>
        <w:t xml:space="preserve">:00 </w:t>
      </w:r>
      <w:r w:rsidR="00860BA7">
        <w:rPr>
          <w:rFonts w:asciiTheme="minorHAnsi" w:eastAsia="Arial" w:hAnsiTheme="minorHAnsi" w:cstheme="minorHAnsi"/>
          <w:b/>
          <w:bCs/>
          <w:sz w:val="20"/>
          <w:szCs w:val="20"/>
        </w:rPr>
        <w:t>A</w:t>
      </w:r>
      <w:r w:rsidR="000408FD" w:rsidRPr="000F39C4">
        <w:rPr>
          <w:rFonts w:asciiTheme="minorHAnsi" w:eastAsia="Arial" w:hAnsiTheme="minorHAnsi" w:cstheme="minorHAnsi"/>
          <w:b/>
          <w:bCs/>
          <w:sz w:val="20"/>
          <w:szCs w:val="20"/>
        </w:rPr>
        <w:t>M</w:t>
      </w:r>
    </w:p>
    <w:p w:rsidR="000408FD" w:rsidRPr="000F39C4" w:rsidRDefault="000408FD" w:rsidP="00754A3A">
      <w:pPr>
        <w:spacing w:before="0"/>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Copy Printed: 0 XXX 0000 @ 0:00:00 AM</w:t>
      </w:r>
      <w:bookmarkStart w:id="0" w:name="id.d0bc1a1e2971"/>
      <w:bookmarkEnd w:id="0"/>
    </w:p>
    <w:p w:rsidR="000408FD" w:rsidRPr="000F39C4" w:rsidRDefault="000408FD" w:rsidP="00754A3A">
      <w:pPr>
        <w:spacing w:before="0"/>
        <w:rPr>
          <w:rFonts w:asciiTheme="minorHAnsi" w:eastAsia="Arial" w:hAnsiTheme="minorHAnsi" w:cstheme="minorHAnsi"/>
          <w:b/>
          <w:bCs/>
          <w:sz w:val="20"/>
          <w:szCs w:val="20"/>
        </w:rPr>
      </w:pPr>
    </w:p>
    <w:p w:rsidR="00860BA7" w:rsidRDefault="000408FD" w:rsidP="00601375">
      <w:pPr>
        <w:pageBreakBefore/>
        <w:spacing w:before="0"/>
        <w:jc w:val="center"/>
        <w:rPr>
          <w:noProof/>
        </w:rPr>
      </w:pPr>
      <w:r w:rsidRPr="000F39C4">
        <w:rPr>
          <w:rFonts w:asciiTheme="minorHAnsi" w:hAnsiTheme="minorHAnsi" w:cstheme="minorHAnsi"/>
          <w:b/>
          <w:bCs/>
          <w:sz w:val="40"/>
          <w:szCs w:val="40"/>
        </w:rPr>
        <w:lastRenderedPageBreak/>
        <w:t>Table of Contents</w:t>
      </w:r>
      <w:r w:rsidR="00601375" w:rsidRPr="000F39C4">
        <w:rPr>
          <w:rFonts w:asciiTheme="minorHAnsi" w:hAnsiTheme="minorHAnsi" w:cstheme="minorHAnsi"/>
          <w:b/>
          <w:bCs/>
          <w:sz w:val="40"/>
          <w:szCs w:val="40"/>
        </w:rPr>
        <w:fldChar w:fldCharType="begin"/>
      </w:r>
      <w:r w:rsidR="00601375" w:rsidRPr="000F39C4">
        <w:rPr>
          <w:rFonts w:asciiTheme="minorHAnsi" w:hAnsiTheme="minorHAnsi" w:cstheme="minorHAnsi"/>
          <w:b/>
          <w:bCs/>
          <w:sz w:val="40"/>
          <w:szCs w:val="40"/>
        </w:rPr>
        <w:instrText xml:space="preserve"> TOC \o "1-2" \h \z \u </w:instrText>
      </w:r>
      <w:r w:rsidR="00601375" w:rsidRPr="000F39C4">
        <w:rPr>
          <w:rFonts w:asciiTheme="minorHAnsi" w:hAnsiTheme="minorHAnsi" w:cstheme="minorHAnsi"/>
          <w:b/>
          <w:bCs/>
          <w:sz w:val="40"/>
          <w:szCs w:val="40"/>
        </w:rPr>
        <w:fldChar w:fldCharType="separate"/>
      </w:r>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23" w:history="1">
        <w:r w:rsidRPr="00480E77">
          <w:rPr>
            <w:rStyle w:val="Hyperlink"/>
            <w:rFonts w:cstheme="minorHAnsi"/>
            <w:noProof/>
          </w:rPr>
          <w:t>1.</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G</w:t>
        </w:r>
        <w:bookmarkStart w:id="1" w:name="_GoBack"/>
        <w:bookmarkEnd w:id="1"/>
        <w:r w:rsidRPr="00480E77">
          <w:rPr>
            <w:rStyle w:val="Hyperlink"/>
            <w:rFonts w:cstheme="minorHAnsi"/>
            <w:noProof/>
          </w:rPr>
          <w:t>eneral Organization</w:t>
        </w:r>
        <w:r>
          <w:rPr>
            <w:noProof/>
            <w:webHidden/>
          </w:rPr>
          <w:tab/>
        </w:r>
        <w:r>
          <w:rPr>
            <w:noProof/>
            <w:webHidden/>
          </w:rPr>
          <w:fldChar w:fldCharType="begin"/>
        </w:r>
        <w:r>
          <w:rPr>
            <w:noProof/>
            <w:webHidden/>
          </w:rPr>
          <w:instrText xml:space="preserve"> PAGEREF _Toc301135523 \h </w:instrText>
        </w:r>
        <w:r>
          <w:rPr>
            <w:noProof/>
            <w:webHidden/>
          </w:rPr>
        </w:r>
        <w:r>
          <w:rPr>
            <w:noProof/>
            <w:webHidden/>
          </w:rPr>
          <w:fldChar w:fldCharType="separate"/>
        </w:r>
        <w:r>
          <w:rPr>
            <w:noProof/>
            <w:webHidden/>
          </w:rPr>
          <w:t>4</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24" w:history="1">
        <w:r w:rsidRPr="00480E77">
          <w:rPr>
            <w:rStyle w:val="Hyperlink"/>
            <w:rFonts w:cstheme="minorHAnsi"/>
            <w:noProof/>
          </w:rPr>
          <w:t>1.1.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Project Manager</w:t>
        </w:r>
        <w:r>
          <w:rPr>
            <w:noProof/>
            <w:webHidden/>
          </w:rPr>
          <w:tab/>
        </w:r>
        <w:r>
          <w:rPr>
            <w:noProof/>
            <w:webHidden/>
          </w:rPr>
          <w:fldChar w:fldCharType="begin"/>
        </w:r>
        <w:r>
          <w:rPr>
            <w:noProof/>
            <w:webHidden/>
          </w:rPr>
          <w:instrText xml:space="preserve"> PAGEREF _Toc301135524 \h </w:instrText>
        </w:r>
        <w:r>
          <w:rPr>
            <w:noProof/>
            <w:webHidden/>
          </w:rPr>
        </w:r>
        <w:r>
          <w:rPr>
            <w:noProof/>
            <w:webHidden/>
          </w:rPr>
          <w:fldChar w:fldCharType="separate"/>
        </w:r>
        <w:r>
          <w:rPr>
            <w:noProof/>
            <w:webHidden/>
          </w:rPr>
          <w:t>4</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25" w:history="1">
        <w:r w:rsidRPr="00480E77">
          <w:rPr>
            <w:rStyle w:val="Hyperlink"/>
            <w:rFonts w:cstheme="minorHAnsi"/>
            <w:noProof/>
          </w:rPr>
          <w:t>1.2.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Project Oversight</w:t>
        </w:r>
        <w:r>
          <w:rPr>
            <w:noProof/>
            <w:webHidden/>
          </w:rPr>
          <w:tab/>
        </w:r>
        <w:r>
          <w:rPr>
            <w:noProof/>
            <w:webHidden/>
          </w:rPr>
          <w:fldChar w:fldCharType="begin"/>
        </w:r>
        <w:r>
          <w:rPr>
            <w:noProof/>
            <w:webHidden/>
          </w:rPr>
          <w:instrText xml:space="preserve"> PAGEREF _Toc301135525 \h </w:instrText>
        </w:r>
        <w:r>
          <w:rPr>
            <w:noProof/>
            <w:webHidden/>
          </w:rPr>
        </w:r>
        <w:r>
          <w:rPr>
            <w:noProof/>
            <w:webHidden/>
          </w:rPr>
          <w:fldChar w:fldCharType="separate"/>
        </w:r>
        <w:r>
          <w:rPr>
            <w:noProof/>
            <w:webHidden/>
          </w:rPr>
          <w:t>4</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26" w:history="1">
        <w:r w:rsidRPr="00480E77">
          <w:rPr>
            <w:rStyle w:val="Hyperlink"/>
            <w:rFonts w:cstheme="minorHAnsi"/>
            <w:noProof/>
          </w:rPr>
          <w:t>1.3.</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_Toc301135526 \h </w:instrText>
        </w:r>
        <w:r>
          <w:rPr>
            <w:noProof/>
            <w:webHidden/>
          </w:rPr>
        </w:r>
        <w:r>
          <w:rPr>
            <w:noProof/>
            <w:webHidden/>
          </w:rPr>
          <w:fldChar w:fldCharType="separate"/>
        </w:r>
        <w:r>
          <w:rPr>
            <w:noProof/>
            <w:webHidden/>
          </w:rPr>
          <w:t>4</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27" w:history="1">
        <w:r w:rsidRPr="00480E77">
          <w:rPr>
            <w:rStyle w:val="Hyperlink"/>
            <w:rFonts w:cstheme="minorHAnsi"/>
            <w:noProof/>
          </w:rPr>
          <w:t>1.4.</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Project Constraints</w:t>
        </w:r>
        <w:r>
          <w:rPr>
            <w:noProof/>
            <w:webHidden/>
          </w:rPr>
          <w:tab/>
        </w:r>
        <w:r>
          <w:rPr>
            <w:noProof/>
            <w:webHidden/>
          </w:rPr>
          <w:fldChar w:fldCharType="begin"/>
        </w:r>
        <w:r>
          <w:rPr>
            <w:noProof/>
            <w:webHidden/>
          </w:rPr>
          <w:instrText xml:space="preserve"> PAGEREF _Toc301135527 \h </w:instrText>
        </w:r>
        <w:r>
          <w:rPr>
            <w:noProof/>
            <w:webHidden/>
          </w:rPr>
        </w:r>
        <w:r>
          <w:rPr>
            <w:noProof/>
            <w:webHidden/>
          </w:rPr>
          <w:fldChar w:fldCharType="separate"/>
        </w:r>
        <w:r>
          <w:rPr>
            <w:noProof/>
            <w:webHidden/>
          </w:rPr>
          <w:t>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28" w:history="1">
        <w:r w:rsidRPr="00480E77">
          <w:rPr>
            <w:rStyle w:val="Hyperlink"/>
            <w:rFonts w:cstheme="minorHAnsi"/>
            <w:noProof/>
          </w:rPr>
          <w:t>1.5.</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Project Assumptions</w:t>
        </w:r>
        <w:r>
          <w:rPr>
            <w:noProof/>
            <w:webHidden/>
          </w:rPr>
          <w:tab/>
        </w:r>
        <w:r>
          <w:rPr>
            <w:noProof/>
            <w:webHidden/>
          </w:rPr>
          <w:fldChar w:fldCharType="begin"/>
        </w:r>
        <w:r>
          <w:rPr>
            <w:noProof/>
            <w:webHidden/>
          </w:rPr>
          <w:instrText xml:space="preserve"> PAGEREF _Toc301135528 \h </w:instrText>
        </w:r>
        <w:r>
          <w:rPr>
            <w:noProof/>
            <w:webHidden/>
          </w:rPr>
        </w:r>
        <w:r>
          <w:rPr>
            <w:noProof/>
            <w:webHidden/>
          </w:rPr>
          <w:fldChar w:fldCharType="separate"/>
        </w:r>
        <w:r>
          <w:rPr>
            <w:noProof/>
            <w:webHidden/>
          </w:rPr>
          <w:t>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29" w:history="1">
        <w:r w:rsidRPr="00480E77">
          <w:rPr>
            <w:rStyle w:val="Hyperlink"/>
            <w:rFonts w:cstheme="minorHAnsi"/>
            <w:noProof/>
          </w:rPr>
          <w:t>1.6.</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Preliminary Schedule</w:t>
        </w:r>
        <w:r>
          <w:rPr>
            <w:noProof/>
            <w:webHidden/>
          </w:rPr>
          <w:tab/>
        </w:r>
        <w:r>
          <w:rPr>
            <w:noProof/>
            <w:webHidden/>
          </w:rPr>
          <w:fldChar w:fldCharType="begin"/>
        </w:r>
        <w:r>
          <w:rPr>
            <w:noProof/>
            <w:webHidden/>
          </w:rPr>
          <w:instrText xml:space="preserve"> PAGEREF _Toc301135529 \h </w:instrText>
        </w:r>
        <w:r>
          <w:rPr>
            <w:noProof/>
            <w:webHidden/>
          </w:rPr>
        </w:r>
        <w:r>
          <w:rPr>
            <w:noProof/>
            <w:webHidden/>
          </w:rPr>
          <w:fldChar w:fldCharType="separate"/>
        </w:r>
        <w:r>
          <w:rPr>
            <w:noProof/>
            <w:webHidden/>
          </w:rPr>
          <w:t>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30" w:history="1">
        <w:r w:rsidRPr="00480E77">
          <w:rPr>
            <w:rStyle w:val="Hyperlink"/>
            <w:rFonts w:cstheme="minorHAnsi"/>
            <w:noProof/>
          </w:rPr>
          <w:t>1.7.</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Preliminary Cost Estimate</w:t>
        </w:r>
        <w:r>
          <w:rPr>
            <w:noProof/>
            <w:webHidden/>
          </w:rPr>
          <w:tab/>
        </w:r>
        <w:r>
          <w:rPr>
            <w:noProof/>
            <w:webHidden/>
          </w:rPr>
          <w:fldChar w:fldCharType="begin"/>
        </w:r>
        <w:r>
          <w:rPr>
            <w:noProof/>
            <w:webHidden/>
          </w:rPr>
          <w:instrText xml:space="preserve"> PAGEREF _Toc301135530 \h </w:instrText>
        </w:r>
        <w:r>
          <w:rPr>
            <w:noProof/>
            <w:webHidden/>
          </w:rPr>
        </w:r>
        <w:r>
          <w:rPr>
            <w:noProof/>
            <w:webHidden/>
          </w:rPr>
          <w:fldChar w:fldCharType="separate"/>
        </w:r>
        <w:r>
          <w:rPr>
            <w:noProof/>
            <w:webHidden/>
          </w:rPr>
          <w:t>6</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31" w:history="1">
        <w:r w:rsidRPr="00480E77">
          <w:rPr>
            <w:rStyle w:val="Hyperlink"/>
            <w:rFonts w:cstheme="minorHAnsi"/>
            <w:noProof/>
          </w:rPr>
          <w:t>2.</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Scope Statement</w:t>
        </w:r>
        <w:r>
          <w:rPr>
            <w:noProof/>
            <w:webHidden/>
          </w:rPr>
          <w:tab/>
        </w:r>
        <w:r>
          <w:rPr>
            <w:noProof/>
            <w:webHidden/>
          </w:rPr>
          <w:fldChar w:fldCharType="begin"/>
        </w:r>
        <w:r>
          <w:rPr>
            <w:noProof/>
            <w:webHidden/>
          </w:rPr>
          <w:instrText xml:space="preserve"> PAGEREF _Toc301135531 \h </w:instrText>
        </w:r>
        <w:r>
          <w:rPr>
            <w:noProof/>
            <w:webHidden/>
          </w:rPr>
        </w:r>
        <w:r>
          <w:rPr>
            <w:noProof/>
            <w:webHidden/>
          </w:rPr>
          <w:fldChar w:fldCharType="separate"/>
        </w:r>
        <w:r>
          <w:rPr>
            <w:noProof/>
            <w:webHidden/>
          </w:rPr>
          <w:t>8</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32" w:history="1">
        <w:r w:rsidRPr="00480E77">
          <w:rPr>
            <w:rStyle w:val="Hyperlink"/>
            <w:rFonts w:cstheme="minorHAnsi"/>
            <w:noProof/>
          </w:rPr>
          <w:t>2.1.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Overall Description</w:t>
        </w:r>
        <w:r>
          <w:rPr>
            <w:noProof/>
            <w:webHidden/>
          </w:rPr>
          <w:tab/>
        </w:r>
        <w:r>
          <w:rPr>
            <w:noProof/>
            <w:webHidden/>
          </w:rPr>
          <w:fldChar w:fldCharType="begin"/>
        </w:r>
        <w:r>
          <w:rPr>
            <w:noProof/>
            <w:webHidden/>
          </w:rPr>
          <w:instrText xml:space="preserve"> PAGEREF _Toc301135532 \h </w:instrText>
        </w:r>
        <w:r>
          <w:rPr>
            <w:noProof/>
            <w:webHidden/>
          </w:rPr>
        </w:r>
        <w:r>
          <w:rPr>
            <w:noProof/>
            <w:webHidden/>
          </w:rPr>
          <w:fldChar w:fldCharType="separate"/>
        </w:r>
        <w:r>
          <w:rPr>
            <w:noProof/>
            <w:webHidden/>
          </w:rPr>
          <w:t>8</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33" w:history="1">
        <w:r w:rsidRPr="00480E77">
          <w:rPr>
            <w:rStyle w:val="Hyperlink"/>
            <w:rFonts w:cstheme="minorHAnsi"/>
            <w:noProof/>
          </w:rPr>
          <w:t>3.</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Cost Management Plan</w:t>
        </w:r>
        <w:r>
          <w:rPr>
            <w:noProof/>
            <w:webHidden/>
          </w:rPr>
          <w:tab/>
        </w:r>
        <w:r>
          <w:rPr>
            <w:noProof/>
            <w:webHidden/>
          </w:rPr>
          <w:fldChar w:fldCharType="begin"/>
        </w:r>
        <w:r>
          <w:rPr>
            <w:noProof/>
            <w:webHidden/>
          </w:rPr>
          <w:instrText xml:space="preserve"> PAGEREF _Toc301135533 \h </w:instrText>
        </w:r>
        <w:r>
          <w:rPr>
            <w:noProof/>
            <w:webHidden/>
          </w:rPr>
        </w:r>
        <w:r>
          <w:rPr>
            <w:noProof/>
            <w:webHidden/>
          </w:rPr>
          <w:fldChar w:fldCharType="separate"/>
        </w:r>
        <w:r>
          <w:rPr>
            <w:noProof/>
            <w:webHidden/>
          </w:rPr>
          <w:t>9</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34" w:history="1">
        <w:r w:rsidRPr="00480E77">
          <w:rPr>
            <w:rStyle w:val="Hyperlink"/>
            <w:rFonts w:cstheme="minorHAnsi"/>
            <w:noProof/>
          </w:rPr>
          <w:t>3.1.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Labor Management</w:t>
        </w:r>
        <w:r>
          <w:rPr>
            <w:noProof/>
            <w:webHidden/>
          </w:rPr>
          <w:tab/>
        </w:r>
        <w:r>
          <w:rPr>
            <w:noProof/>
            <w:webHidden/>
          </w:rPr>
          <w:fldChar w:fldCharType="begin"/>
        </w:r>
        <w:r>
          <w:rPr>
            <w:noProof/>
            <w:webHidden/>
          </w:rPr>
          <w:instrText xml:space="preserve"> PAGEREF _Toc301135534 \h </w:instrText>
        </w:r>
        <w:r>
          <w:rPr>
            <w:noProof/>
            <w:webHidden/>
          </w:rPr>
        </w:r>
        <w:r>
          <w:rPr>
            <w:noProof/>
            <w:webHidden/>
          </w:rPr>
          <w:fldChar w:fldCharType="separate"/>
        </w:r>
        <w:r>
          <w:rPr>
            <w:noProof/>
            <w:webHidden/>
          </w:rPr>
          <w:t>9</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35" w:history="1">
        <w:r w:rsidRPr="00480E77">
          <w:rPr>
            <w:rStyle w:val="Hyperlink"/>
            <w:rFonts w:cstheme="minorHAnsi"/>
            <w:noProof/>
          </w:rPr>
          <w:t>3.2.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Materials Management</w:t>
        </w:r>
        <w:r>
          <w:rPr>
            <w:noProof/>
            <w:webHidden/>
          </w:rPr>
          <w:tab/>
        </w:r>
        <w:r>
          <w:rPr>
            <w:noProof/>
            <w:webHidden/>
          </w:rPr>
          <w:fldChar w:fldCharType="begin"/>
        </w:r>
        <w:r>
          <w:rPr>
            <w:noProof/>
            <w:webHidden/>
          </w:rPr>
          <w:instrText xml:space="preserve"> PAGEREF _Toc301135535 \h </w:instrText>
        </w:r>
        <w:r>
          <w:rPr>
            <w:noProof/>
            <w:webHidden/>
          </w:rPr>
        </w:r>
        <w:r>
          <w:rPr>
            <w:noProof/>
            <w:webHidden/>
          </w:rPr>
          <w:fldChar w:fldCharType="separate"/>
        </w:r>
        <w:r>
          <w:rPr>
            <w:noProof/>
            <w:webHidden/>
          </w:rPr>
          <w:t>9</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36" w:history="1">
        <w:r w:rsidRPr="00480E77">
          <w:rPr>
            <w:rStyle w:val="Hyperlink"/>
            <w:rFonts w:cstheme="minorHAnsi"/>
            <w:noProof/>
          </w:rPr>
          <w:t>4.</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Earned Value Management</w:t>
        </w:r>
        <w:r>
          <w:rPr>
            <w:noProof/>
            <w:webHidden/>
          </w:rPr>
          <w:tab/>
        </w:r>
        <w:r>
          <w:rPr>
            <w:noProof/>
            <w:webHidden/>
          </w:rPr>
          <w:fldChar w:fldCharType="begin"/>
        </w:r>
        <w:r>
          <w:rPr>
            <w:noProof/>
            <w:webHidden/>
          </w:rPr>
          <w:instrText xml:space="preserve"> PAGEREF _Toc301135536 \h </w:instrText>
        </w:r>
        <w:r>
          <w:rPr>
            <w:noProof/>
            <w:webHidden/>
          </w:rPr>
        </w:r>
        <w:r>
          <w:rPr>
            <w:noProof/>
            <w:webHidden/>
          </w:rPr>
          <w:fldChar w:fldCharType="separate"/>
        </w:r>
        <w:r>
          <w:rPr>
            <w:noProof/>
            <w:webHidden/>
          </w:rPr>
          <w:t>10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37" w:history="1">
        <w:r w:rsidRPr="00480E77">
          <w:rPr>
            <w:rStyle w:val="Hyperlink"/>
            <w:rFonts w:cstheme="minorHAnsi"/>
            <w:noProof/>
          </w:rPr>
          <w:t>4.1.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Earned Value</w:t>
        </w:r>
        <w:r>
          <w:rPr>
            <w:noProof/>
            <w:webHidden/>
          </w:rPr>
          <w:tab/>
        </w:r>
        <w:r>
          <w:rPr>
            <w:noProof/>
            <w:webHidden/>
          </w:rPr>
          <w:fldChar w:fldCharType="begin"/>
        </w:r>
        <w:r>
          <w:rPr>
            <w:noProof/>
            <w:webHidden/>
          </w:rPr>
          <w:instrText xml:space="preserve"> PAGEREF _Toc301135537 \h </w:instrText>
        </w:r>
        <w:r>
          <w:rPr>
            <w:noProof/>
            <w:webHidden/>
          </w:rPr>
        </w:r>
        <w:r>
          <w:rPr>
            <w:noProof/>
            <w:webHidden/>
          </w:rPr>
          <w:fldChar w:fldCharType="separate"/>
        </w:r>
        <w:r>
          <w:rPr>
            <w:noProof/>
            <w:webHidden/>
          </w:rPr>
          <w:t>10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38" w:history="1">
        <w:r w:rsidRPr="00480E77">
          <w:rPr>
            <w:rStyle w:val="Hyperlink"/>
            <w:rFonts w:cstheme="minorHAnsi"/>
            <w:noProof/>
          </w:rPr>
          <w:t>4.2.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Tracking Earned Value</w:t>
        </w:r>
        <w:r>
          <w:rPr>
            <w:noProof/>
            <w:webHidden/>
          </w:rPr>
          <w:tab/>
        </w:r>
        <w:r>
          <w:rPr>
            <w:noProof/>
            <w:webHidden/>
          </w:rPr>
          <w:fldChar w:fldCharType="begin"/>
        </w:r>
        <w:r>
          <w:rPr>
            <w:noProof/>
            <w:webHidden/>
          </w:rPr>
          <w:instrText xml:space="preserve"> PAGEREF _Toc301135538 \h </w:instrText>
        </w:r>
        <w:r>
          <w:rPr>
            <w:noProof/>
            <w:webHidden/>
          </w:rPr>
        </w:r>
        <w:r>
          <w:rPr>
            <w:noProof/>
            <w:webHidden/>
          </w:rPr>
          <w:fldChar w:fldCharType="separate"/>
        </w:r>
        <w:r>
          <w:rPr>
            <w:noProof/>
            <w:webHidden/>
          </w:rPr>
          <w:t>10</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39" w:history="1">
        <w:r w:rsidRPr="00480E77">
          <w:rPr>
            <w:rStyle w:val="Hyperlink"/>
            <w:rFonts w:cstheme="minorHAnsi"/>
            <w:noProof/>
          </w:rPr>
          <w:t>5.</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Scope Management Plan</w:t>
        </w:r>
        <w:r>
          <w:rPr>
            <w:noProof/>
            <w:webHidden/>
          </w:rPr>
          <w:tab/>
        </w:r>
        <w:r>
          <w:rPr>
            <w:noProof/>
            <w:webHidden/>
          </w:rPr>
          <w:fldChar w:fldCharType="begin"/>
        </w:r>
        <w:r>
          <w:rPr>
            <w:noProof/>
            <w:webHidden/>
          </w:rPr>
          <w:instrText xml:space="preserve"> PAGEREF _Toc301135539 \h </w:instrText>
        </w:r>
        <w:r>
          <w:rPr>
            <w:noProof/>
            <w:webHidden/>
          </w:rPr>
        </w:r>
        <w:r>
          <w:rPr>
            <w:noProof/>
            <w:webHidden/>
          </w:rPr>
          <w:fldChar w:fldCharType="separate"/>
        </w:r>
        <w:r>
          <w:rPr>
            <w:noProof/>
            <w:webHidden/>
          </w:rPr>
          <w:t>11</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40" w:history="1">
        <w:r w:rsidRPr="00480E77">
          <w:rPr>
            <w:rStyle w:val="Hyperlink"/>
            <w:rFonts w:cstheme="minorHAnsi"/>
            <w:noProof/>
          </w:rPr>
          <w:t>6.</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Work Breakdown Structure</w:t>
        </w:r>
        <w:r>
          <w:rPr>
            <w:noProof/>
            <w:webHidden/>
          </w:rPr>
          <w:tab/>
        </w:r>
        <w:r>
          <w:rPr>
            <w:noProof/>
            <w:webHidden/>
          </w:rPr>
          <w:fldChar w:fldCharType="begin"/>
        </w:r>
        <w:r>
          <w:rPr>
            <w:noProof/>
            <w:webHidden/>
          </w:rPr>
          <w:instrText xml:space="preserve"> PAGEREF _Toc301135540 \h </w:instrText>
        </w:r>
        <w:r>
          <w:rPr>
            <w:noProof/>
            <w:webHidden/>
          </w:rPr>
        </w:r>
        <w:r>
          <w:rPr>
            <w:noProof/>
            <w:webHidden/>
          </w:rPr>
          <w:fldChar w:fldCharType="separate"/>
        </w:r>
        <w:r>
          <w:rPr>
            <w:noProof/>
            <w:webHidden/>
          </w:rPr>
          <w:t>12</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41" w:history="1">
        <w:r w:rsidRPr="00480E77">
          <w:rPr>
            <w:rStyle w:val="Hyperlink"/>
            <w:rFonts w:cstheme="minorHAnsi"/>
            <w:noProof/>
          </w:rPr>
          <w:t>7.</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Quality Management Plan</w:t>
        </w:r>
        <w:r>
          <w:rPr>
            <w:noProof/>
            <w:webHidden/>
          </w:rPr>
          <w:tab/>
        </w:r>
        <w:r>
          <w:rPr>
            <w:noProof/>
            <w:webHidden/>
          </w:rPr>
          <w:fldChar w:fldCharType="begin"/>
        </w:r>
        <w:r>
          <w:rPr>
            <w:noProof/>
            <w:webHidden/>
          </w:rPr>
          <w:instrText xml:space="preserve"> PAGEREF _Toc301135541 \h </w:instrText>
        </w:r>
        <w:r>
          <w:rPr>
            <w:noProof/>
            <w:webHidden/>
          </w:rPr>
        </w:r>
        <w:r>
          <w:rPr>
            <w:noProof/>
            <w:webHidden/>
          </w:rPr>
          <w:fldChar w:fldCharType="separate"/>
        </w:r>
        <w:r>
          <w:rPr>
            <w:noProof/>
            <w:webHidden/>
          </w:rPr>
          <w:t>37</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42" w:history="1">
        <w:r w:rsidRPr="00480E77">
          <w:rPr>
            <w:rStyle w:val="Hyperlink"/>
            <w:rFonts w:cstheme="minorHAnsi"/>
            <w:noProof/>
          </w:rPr>
          <w:t>7.1.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Purpose</w:t>
        </w:r>
        <w:r>
          <w:rPr>
            <w:noProof/>
            <w:webHidden/>
          </w:rPr>
          <w:tab/>
        </w:r>
        <w:r>
          <w:rPr>
            <w:noProof/>
            <w:webHidden/>
          </w:rPr>
          <w:fldChar w:fldCharType="begin"/>
        </w:r>
        <w:r>
          <w:rPr>
            <w:noProof/>
            <w:webHidden/>
          </w:rPr>
          <w:instrText xml:space="preserve"> PAGEREF _Toc301135542 \h </w:instrText>
        </w:r>
        <w:r>
          <w:rPr>
            <w:noProof/>
            <w:webHidden/>
          </w:rPr>
        </w:r>
        <w:r>
          <w:rPr>
            <w:noProof/>
            <w:webHidden/>
          </w:rPr>
          <w:fldChar w:fldCharType="separate"/>
        </w:r>
        <w:r>
          <w:rPr>
            <w:noProof/>
            <w:webHidden/>
          </w:rPr>
          <w:t>37</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43" w:history="1">
        <w:r w:rsidRPr="00480E77">
          <w:rPr>
            <w:rStyle w:val="Hyperlink"/>
            <w:rFonts w:cstheme="minorHAnsi"/>
            <w:noProof/>
          </w:rPr>
          <w:t>7.2.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Plan Components</w:t>
        </w:r>
        <w:r>
          <w:rPr>
            <w:noProof/>
            <w:webHidden/>
          </w:rPr>
          <w:tab/>
        </w:r>
        <w:r>
          <w:rPr>
            <w:noProof/>
            <w:webHidden/>
          </w:rPr>
          <w:fldChar w:fldCharType="begin"/>
        </w:r>
        <w:r>
          <w:rPr>
            <w:noProof/>
            <w:webHidden/>
          </w:rPr>
          <w:instrText xml:space="preserve"> PAGEREF _Toc301135543 \h </w:instrText>
        </w:r>
        <w:r>
          <w:rPr>
            <w:noProof/>
            <w:webHidden/>
          </w:rPr>
        </w:r>
        <w:r>
          <w:rPr>
            <w:noProof/>
            <w:webHidden/>
          </w:rPr>
          <w:fldChar w:fldCharType="separate"/>
        </w:r>
        <w:r>
          <w:rPr>
            <w:noProof/>
            <w:webHidden/>
          </w:rPr>
          <w:t>37</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44" w:history="1">
        <w:r w:rsidRPr="00480E77">
          <w:rPr>
            <w:rStyle w:val="Hyperlink"/>
            <w:rFonts w:cstheme="minorHAnsi"/>
            <w:noProof/>
          </w:rPr>
          <w:t>8.</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Communications Plan</w:t>
        </w:r>
        <w:r>
          <w:rPr>
            <w:noProof/>
            <w:webHidden/>
          </w:rPr>
          <w:tab/>
        </w:r>
        <w:r>
          <w:rPr>
            <w:noProof/>
            <w:webHidden/>
          </w:rPr>
          <w:fldChar w:fldCharType="begin"/>
        </w:r>
        <w:r>
          <w:rPr>
            <w:noProof/>
            <w:webHidden/>
          </w:rPr>
          <w:instrText xml:space="preserve"> PAGEREF _Toc301135544 \h </w:instrText>
        </w:r>
        <w:r>
          <w:rPr>
            <w:noProof/>
            <w:webHidden/>
          </w:rPr>
        </w:r>
        <w:r>
          <w:rPr>
            <w:noProof/>
            <w:webHidden/>
          </w:rPr>
          <w:fldChar w:fldCharType="separate"/>
        </w:r>
        <w:r>
          <w:rPr>
            <w:noProof/>
            <w:webHidden/>
          </w:rPr>
          <w:t>39</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45" w:history="1">
        <w:r w:rsidRPr="00480E77">
          <w:rPr>
            <w:rStyle w:val="Hyperlink"/>
            <w:rFonts w:cstheme="minorHAnsi"/>
            <w:noProof/>
          </w:rPr>
          <w:t>8.1.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Team Communication</w:t>
        </w:r>
        <w:r>
          <w:rPr>
            <w:noProof/>
            <w:webHidden/>
          </w:rPr>
          <w:tab/>
        </w:r>
        <w:r>
          <w:rPr>
            <w:noProof/>
            <w:webHidden/>
          </w:rPr>
          <w:fldChar w:fldCharType="begin"/>
        </w:r>
        <w:r>
          <w:rPr>
            <w:noProof/>
            <w:webHidden/>
          </w:rPr>
          <w:instrText xml:space="preserve"> PAGEREF _Toc301135545 \h </w:instrText>
        </w:r>
        <w:r>
          <w:rPr>
            <w:noProof/>
            <w:webHidden/>
          </w:rPr>
        </w:r>
        <w:r>
          <w:rPr>
            <w:noProof/>
            <w:webHidden/>
          </w:rPr>
          <w:fldChar w:fldCharType="separate"/>
        </w:r>
        <w:r>
          <w:rPr>
            <w:noProof/>
            <w:webHidden/>
          </w:rPr>
          <w:t>39</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46" w:history="1">
        <w:r w:rsidRPr="00480E77">
          <w:rPr>
            <w:rStyle w:val="Hyperlink"/>
            <w:rFonts w:cstheme="minorHAnsi"/>
            <w:noProof/>
          </w:rPr>
          <w:t>9.</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Change Management Plan</w:t>
        </w:r>
        <w:r>
          <w:rPr>
            <w:noProof/>
            <w:webHidden/>
          </w:rPr>
          <w:tab/>
        </w:r>
        <w:r>
          <w:rPr>
            <w:noProof/>
            <w:webHidden/>
          </w:rPr>
          <w:fldChar w:fldCharType="begin"/>
        </w:r>
        <w:r>
          <w:rPr>
            <w:noProof/>
            <w:webHidden/>
          </w:rPr>
          <w:instrText xml:space="preserve"> PAGEREF _Toc301135546 \h </w:instrText>
        </w:r>
        <w:r>
          <w:rPr>
            <w:noProof/>
            <w:webHidden/>
          </w:rPr>
        </w:r>
        <w:r>
          <w:rPr>
            <w:noProof/>
            <w:webHidden/>
          </w:rPr>
          <w:fldChar w:fldCharType="separate"/>
        </w:r>
        <w:r>
          <w:rPr>
            <w:noProof/>
            <w:webHidden/>
          </w:rPr>
          <w:t>40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47" w:history="1">
        <w:r w:rsidRPr="00480E77">
          <w:rPr>
            <w:rStyle w:val="Hyperlink"/>
            <w:rFonts w:cstheme="minorHAnsi"/>
            <w:noProof/>
          </w:rPr>
          <w:t>9.1.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Purpose of Integrated Change Management Plan</w:t>
        </w:r>
        <w:r>
          <w:rPr>
            <w:noProof/>
            <w:webHidden/>
          </w:rPr>
          <w:tab/>
        </w:r>
        <w:r>
          <w:rPr>
            <w:noProof/>
            <w:webHidden/>
          </w:rPr>
          <w:fldChar w:fldCharType="begin"/>
        </w:r>
        <w:r>
          <w:rPr>
            <w:noProof/>
            <w:webHidden/>
          </w:rPr>
          <w:instrText xml:space="preserve"> PAGEREF _Toc301135547 \h </w:instrText>
        </w:r>
        <w:r>
          <w:rPr>
            <w:noProof/>
            <w:webHidden/>
          </w:rPr>
        </w:r>
        <w:r>
          <w:rPr>
            <w:noProof/>
            <w:webHidden/>
          </w:rPr>
          <w:fldChar w:fldCharType="separate"/>
        </w:r>
        <w:r>
          <w:rPr>
            <w:noProof/>
            <w:webHidden/>
          </w:rPr>
          <w:t>40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48" w:history="1">
        <w:r w:rsidRPr="00480E77">
          <w:rPr>
            <w:rStyle w:val="Hyperlink"/>
            <w:rFonts w:cstheme="minorHAnsi"/>
            <w:noProof/>
          </w:rPr>
          <w:t>9.2.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_Toc301135548 \h </w:instrText>
        </w:r>
        <w:r>
          <w:rPr>
            <w:noProof/>
            <w:webHidden/>
          </w:rPr>
        </w:r>
        <w:r>
          <w:rPr>
            <w:noProof/>
            <w:webHidden/>
          </w:rPr>
          <w:fldChar w:fldCharType="separate"/>
        </w:r>
        <w:r>
          <w:rPr>
            <w:noProof/>
            <w:webHidden/>
          </w:rPr>
          <w:t>40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49" w:history="1">
        <w:r w:rsidRPr="00480E77">
          <w:rPr>
            <w:rStyle w:val="Hyperlink"/>
            <w:rFonts w:cstheme="minorHAnsi"/>
            <w:noProof/>
          </w:rPr>
          <w:t>9.3.</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Review and Approval Process</w:t>
        </w:r>
        <w:r>
          <w:rPr>
            <w:noProof/>
            <w:webHidden/>
          </w:rPr>
          <w:tab/>
        </w:r>
        <w:r>
          <w:rPr>
            <w:noProof/>
            <w:webHidden/>
          </w:rPr>
          <w:fldChar w:fldCharType="begin"/>
        </w:r>
        <w:r>
          <w:rPr>
            <w:noProof/>
            <w:webHidden/>
          </w:rPr>
          <w:instrText xml:space="preserve"> PAGEREF _Toc301135549 \h </w:instrText>
        </w:r>
        <w:r>
          <w:rPr>
            <w:noProof/>
            <w:webHidden/>
          </w:rPr>
        </w:r>
        <w:r>
          <w:rPr>
            <w:noProof/>
            <w:webHidden/>
          </w:rPr>
          <w:fldChar w:fldCharType="separate"/>
        </w:r>
        <w:r>
          <w:rPr>
            <w:noProof/>
            <w:webHidden/>
          </w:rPr>
          <w:t>40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0" w:history="1">
        <w:r w:rsidRPr="00480E77">
          <w:rPr>
            <w:rStyle w:val="Hyperlink"/>
            <w:rFonts w:cstheme="minorHAnsi"/>
            <w:noProof/>
          </w:rPr>
          <w:t>9.4.</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Change Identification, Documentation, Implementation and Reporting</w:t>
        </w:r>
        <w:r>
          <w:rPr>
            <w:noProof/>
            <w:webHidden/>
          </w:rPr>
          <w:tab/>
        </w:r>
        <w:r>
          <w:rPr>
            <w:noProof/>
            <w:webHidden/>
          </w:rPr>
          <w:fldChar w:fldCharType="begin"/>
        </w:r>
        <w:r>
          <w:rPr>
            <w:noProof/>
            <w:webHidden/>
          </w:rPr>
          <w:instrText xml:space="preserve"> PAGEREF _Toc301135550 \h </w:instrText>
        </w:r>
        <w:r>
          <w:rPr>
            <w:noProof/>
            <w:webHidden/>
          </w:rPr>
        </w:r>
        <w:r>
          <w:rPr>
            <w:noProof/>
            <w:webHidden/>
          </w:rPr>
          <w:fldChar w:fldCharType="separate"/>
        </w:r>
        <w:r>
          <w:rPr>
            <w:noProof/>
            <w:webHidden/>
          </w:rPr>
          <w:t>41</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1" w:history="1">
        <w:r w:rsidRPr="00480E77">
          <w:rPr>
            <w:rStyle w:val="Hyperlink"/>
            <w:rFonts w:cstheme="minorHAnsi"/>
            <w:noProof/>
          </w:rPr>
          <w:t>9.5.</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Re-baselining</w:t>
        </w:r>
        <w:r>
          <w:rPr>
            <w:noProof/>
            <w:webHidden/>
          </w:rPr>
          <w:tab/>
        </w:r>
        <w:r>
          <w:rPr>
            <w:noProof/>
            <w:webHidden/>
          </w:rPr>
          <w:fldChar w:fldCharType="begin"/>
        </w:r>
        <w:r>
          <w:rPr>
            <w:noProof/>
            <w:webHidden/>
          </w:rPr>
          <w:instrText xml:space="preserve"> PAGEREF _Toc301135551 \h </w:instrText>
        </w:r>
        <w:r>
          <w:rPr>
            <w:noProof/>
            <w:webHidden/>
          </w:rPr>
        </w:r>
        <w:r>
          <w:rPr>
            <w:noProof/>
            <w:webHidden/>
          </w:rPr>
          <w:fldChar w:fldCharType="separate"/>
        </w:r>
        <w:r>
          <w:rPr>
            <w:noProof/>
            <w:webHidden/>
          </w:rPr>
          <w:t>42</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52" w:history="1">
        <w:r w:rsidRPr="00480E77">
          <w:rPr>
            <w:rStyle w:val="Hyperlink"/>
            <w:rFonts w:cstheme="minorHAnsi"/>
            <w:noProof/>
          </w:rPr>
          <w:t>10.</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Risk Management Plan</w:t>
        </w:r>
        <w:r>
          <w:rPr>
            <w:noProof/>
            <w:webHidden/>
          </w:rPr>
          <w:tab/>
        </w:r>
        <w:r>
          <w:rPr>
            <w:noProof/>
            <w:webHidden/>
          </w:rPr>
          <w:fldChar w:fldCharType="begin"/>
        </w:r>
        <w:r>
          <w:rPr>
            <w:noProof/>
            <w:webHidden/>
          </w:rPr>
          <w:instrText xml:space="preserve"> PAGEREF _Toc301135552 \h </w:instrText>
        </w:r>
        <w:r>
          <w:rPr>
            <w:noProof/>
            <w:webHidden/>
          </w:rPr>
        </w:r>
        <w:r>
          <w:rPr>
            <w:noProof/>
            <w:webHidden/>
          </w:rPr>
          <w:fldChar w:fldCharType="separate"/>
        </w:r>
        <w:r>
          <w:rPr>
            <w:noProof/>
            <w:webHidden/>
          </w:rPr>
          <w:t>43</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3" w:history="1">
        <w:r w:rsidRPr="00480E77">
          <w:rPr>
            <w:rStyle w:val="Hyperlink"/>
            <w:rFonts w:cstheme="minorHAnsi"/>
            <w:noProof/>
          </w:rPr>
          <w:t>10.1.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Purpose of Risk Management Plan</w:t>
        </w:r>
        <w:r>
          <w:rPr>
            <w:noProof/>
            <w:webHidden/>
          </w:rPr>
          <w:tab/>
        </w:r>
        <w:r>
          <w:rPr>
            <w:noProof/>
            <w:webHidden/>
          </w:rPr>
          <w:fldChar w:fldCharType="begin"/>
        </w:r>
        <w:r>
          <w:rPr>
            <w:noProof/>
            <w:webHidden/>
          </w:rPr>
          <w:instrText xml:space="preserve"> PAGEREF _Toc301135553 \h </w:instrText>
        </w:r>
        <w:r>
          <w:rPr>
            <w:noProof/>
            <w:webHidden/>
          </w:rPr>
        </w:r>
        <w:r>
          <w:rPr>
            <w:noProof/>
            <w:webHidden/>
          </w:rPr>
          <w:fldChar w:fldCharType="separate"/>
        </w:r>
        <w:r>
          <w:rPr>
            <w:noProof/>
            <w:webHidden/>
          </w:rPr>
          <w:t>43</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4" w:history="1">
        <w:r w:rsidRPr="00480E77">
          <w:rPr>
            <w:rStyle w:val="Hyperlink"/>
            <w:rFonts w:cstheme="minorHAnsi"/>
            <w:noProof/>
          </w:rPr>
          <w:t>10.2.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_Toc301135554 \h </w:instrText>
        </w:r>
        <w:r>
          <w:rPr>
            <w:noProof/>
            <w:webHidden/>
          </w:rPr>
        </w:r>
        <w:r>
          <w:rPr>
            <w:noProof/>
            <w:webHidden/>
          </w:rPr>
          <w:fldChar w:fldCharType="separate"/>
        </w:r>
        <w:r>
          <w:rPr>
            <w:noProof/>
            <w:webHidden/>
          </w:rPr>
          <w:t>43</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5" w:history="1">
        <w:r w:rsidRPr="00480E77">
          <w:rPr>
            <w:rStyle w:val="Hyperlink"/>
            <w:rFonts w:cstheme="minorHAnsi"/>
            <w:noProof/>
          </w:rPr>
          <w:t>10.3.</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Risk Identification</w:t>
        </w:r>
        <w:r>
          <w:rPr>
            <w:noProof/>
            <w:webHidden/>
          </w:rPr>
          <w:tab/>
        </w:r>
        <w:r>
          <w:rPr>
            <w:noProof/>
            <w:webHidden/>
          </w:rPr>
          <w:fldChar w:fldCharType="begin"/>
        </w:r>
        <w:r>
          <w:rPr>
            <w:noProof/>
            <w:webHidden/>
          </w:rPr>
          <w:instrText xml:space="preserve"> PAGEREF _Toc301135555 \h </w:instrText>
        </w:r>
        <w:r>
          <w:rPr>
            <w:noProof/>
            <w:webHidden/>
          </w:rPr>
        </w:r>
        <w:r>
          <w:rPr>
            <w:noProof/>
            <w:webHidden/>
          </w:rPr>
          <w:fldChar w:fldCharType="separate"/>
        </w:r>
        <w:r>
          <w:rPr>
            <w:noProof/>
            <w:webHidden/>
          </w:rPr>
          <w:t>43</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6" w:history="1">
        <w:r w:rsidRPr="00480E77">
          <w:rPr>
            <w:rStyle w:val="Hyperlink"/>
            <w:rFonts w:cstheme="minorHAnsi"/>
            <w:noProof/>
          </w:rPr>
          <w:t>10.4.</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Risk Triggers</w:t>
        </w:r>
        <w:r>
          <w:rPr>
            <w:noProof/>
            <w:webHidden/>
          </w:rPr>
          <w:tab/>
        </w:r>
        <w:r>
          <w:rPr>
            <w:noProof/>
            <w:webHidden/>
          </w:rPr>
          <w:fldChar w:fldCharType="begin"/>
        </w:r>
        <w:r>
          <w:rPr>
            <w:noProof/>
            <w:webHidden/>
          </w:rPr>
          <w:instrText xml:space="preserve"> PAGEREF _Toc301135556 \h </w:instrText>
        </w:r>
        <w:r>
          <w:rPr>
            <w:noProof/>
            <w:webHidden/>
          </w:rPr>
        </w:r>
        <w:r>
          <w:rPr>
            <w:noProof/>
            <w:webHidden/>
          </w:rPr>
          <w:fldChar w:fldCharType="separate"/>
        </w:r>
        <w:r>
          <w:rPr>
            <w:noProof/>
            <w:webHidden/>
          </w:rPr>
          <w:t>43</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7" w:history="1">
        <w:r w:rsidRPr="00480E77">
          <w:rPr>
            <w:rStyle w:val="Hyperlink"/>
            <w:rFonts w:cstheme="minorHAnsi"/>
            <w:noProof/>
          </w:rPr>
          <w:t>10.5.</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Risk Analysis</w:t>
        </w:r>
        <w:r>
          <w:rPr>
            <w:noProof/>
            <w:webHidden/>
          </w:rPr>
          <w:tab/>
        </w:r>
        <w:r>
          <w:rPr>
            <w:noProof/>
            <w:webHidden/>
          </w:rPr>
          <w:fldChar w:fldCharType="begin"/>
        </w:r>
        <w:r>
          <w:rPr>
            <w:noProof/>
            <w:webHidden/>
          </w:rPr>
          <w:instrText xml:space="preserve"> PAGEREF _Toc301135557 \h </w:instrText>
        </w:r>
        <w:r>
          <w:rPr>
            <w:noProof/>
            <w:webHidden/>
          </w:rPr>
        </w:r>
        <w:r>
          <w:rPr>
            <w:noProof/>
            <w:webHidden/>
          </w:rPr>
          <w:fldChar w:fldCharType="separate"/>
        </w:r>
        <w:r>
          <w:rPr>
            <w:noProof/>
            <w:webHidden/>
          </w:rPr>
          <w:t>44</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8" w:history="1">
        <w:r w:rsidRPr="00480E77">
          <w:rPr>
            <w:rStyle w:val="Hyperlink"/>
            <w:rFonts w:cstheme="minorHAnsi"/>
            <w:noProof/>
          </w:rPr>
          <w:t>10.6.</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Risk Severity</w:t>
        </w:r>
        <w:r>
          <w:rPr>
            <w:noProof/>
            <w:webHidden/>
          </w:rPr>
          <w:tab/>
        </w:r>
        <w:r>
          <w:rPr>
            <w:noProof/>
            <w:webHidden/>
          </w:rPr>
          <w:fldChar w:fldCharType="begin"/>
        </w:r>
        <w:r>
          <w:rPr>
            <w:noProof/>
            <w:webHidden/>
          </w:rPr>
          <w:instrText xml:space="preserve"> PAGEREF _Toc301135558 \h </w:instrText>
        </w:r>
        <w:r>
          <w:rPr>
            <w:noProof/>
            <w:webHidden/>
          </w:rPr>
        </w:r>
        <w:r>
          <w:rPr>
            <w:noProof/>
            <w:webHidden/>
          </w:rPr>
          <w:fldChar w:fldCharType="separate"/>
        </w:r>
        <w:r>
          <w:rPr>
            <w:noProof/>
            <w:webHidden/>
          </w:rPr>
          <w:t>45</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59" w:history="1">
        <w:r w:rsidRPr="00480E77">
          <w:rPr>
            <w:rStyle w:val="Hyperlink"/>
            <w:rFonts w:cstheme="minorHAnsi"/>
            <w:noProof/>
          </w:rPr>
          <w:t>10.7.</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Risk Response Planning</w:t>
        </w:r>
        <w:r>
          <w:rPr>
            <w:noProof/>
            <w:webHidden/>
          </w:rPr>
          <w:tab/>
        </w:r>
        <w:r>
          <w:rPr>
            <w:noProof/>
            <w:webHidden/>
          </w:rPr>
          <w:fldChar w:fldCharType="begin"/>
        </w:r>
        <w:r>
          <w:rPr>
            <w:noProof/>
            <w:webHidden/>
          </w:rPr>
          <w:instrText xml:space="preserve"> PAGEREF _Toc301135559 \h </w:instrText>
        </w:r>
        <w:r>
          <w:rPr>
            <w:noProof/>
            <w:webHidden/>
          </w:rPr>
        </w:r>
        <w:r>
          <w:rPr>
            <w:noProof/>
            <w:webHidden/>
          </w:rPr>
          <w:fldChar w:fldCharType="separate"/>
        </w:r>
        <w:r>
          <w:rPr>
            <w:noProof/>
            <w:webHidden/>
          </w:rPr>
          <w:t>45</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0" w:history="1">
        <w:r w:rsidRPr="00480E77">
          <w:rPr>
            <w:rStyle w:val="Hyperlink"/>
            <w:rFonts w:cstheme="minorHAnsi"/>
            <w:noProof/>
          </w:rPr>
          <w:t>10.8.</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Risk Documentation and Reporting</w:t>
        </w:r>
        <w:r>
          <w:rPr>
            <w:noProof/>
            <w:webHidden/>
          </w:rPr>
          <w:tab/>
        </w:r>
        <w:r>
          <w:rPr>
            <w:noProof/>
            <w:webHidden/>
          </w:rPr>
          <w:fldChar w:fldCharType="begin"/>
        </w:r>
        <w:r>
          <w:rPr>
            <w:noProof/>
            <w:webHidden/>
          </w:rPr>
          <w:instrText xml:space="preserve"> PAGEREF _Toc301135560 \h </w:instrText>
        </w:r>
        <w:r>
          <w:rPr>
            <w:noProof/>
            <w:webHidden/>
          </w:rPr>
        </w:r>
        <w:r>
          <w:rPr>
            <w:noProof/>
            <w:webHidden/>
          </w:rPr>
          <w:fldChar w:fldCharType="separate"/>
        </w:r>
        <w:r>
          <w:rPr>
            <w:noProof/>
            <w:webHidden/>
          </w:rPr>
          <w:t>45</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1" w:history="1">
        <w:r w:rsidRPr="00480E77">
          <w:rPr>
            <w:rStyle w:val="Hyperlink"/>
            <w:rFonts w:cstheme="minorHAnsi"/>
            <w:noProof/>
          </w:rPr>
          <w:t>10.9.</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Risk Control</w:t>
        </w:r>
        <w:r>
          <w:rPr>
            <w:noProof/>
            <w:webHidden/>
          </w:rPr>
          <w:tab/>
        </w:r>
        <w:r>
          <w:rPr>
            <w:noProof/>
            <w:webHidden/>
          </w:rPr>
          <w:fldChar w:fldCharType="begin"/>
        </w:r>
        <w:r>
          <w:rPr>
            <w:noProof/>
            <w:webHidden/>
          </w:rPr>
          <w:instrText xml:space="preserve"> PAGEREF _Toc301135561 \h </w:instrText>
        </w:r>
        <w:r>
          <w:rPr>
            <w:noProof/>
            <w:webHidden/>
          </w:rPr>
        </w:r>
        <w:r>
          <w:rPr>
            <w:noProof/>
            <w:webHidden/>
          </w:rPr>
          <w:fldChar w:fldCharType="separate"/>
        </w:r>
        <w:r>
          <w:rPr>
            <w:noProof/>
            <w:webHidden/>
          </w:rPr>
          <w:t>45</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62" w:history="1">
        <w:r w:rsidRPr="00480E77">
          <w:rPr>
            <w:rStyle w:val="Hyperlink"/>
            <w:rFonts w:cstheme="minorHAnsi"/>
            <w:noProof/>
          </w:rPr>
          <w:t>11. Staffing Management Plan</w:t>
        </w:r>
        <w:r>
          <w:rPr>
            <w:noProof/>
            <w:webHidden/>
          </w:rPr>
          <w:tab/>
        </w:r>
        <w:r>
          <w:rPr>
            <w:noProof/>
            <w:webHidden/>
          </w:rPr>
          <w:fldChar w:fldCharType="begin"/>
        </w:r>
        <w:r>
          <w:rPr>
            <w:noProof/>
            <w:webHidden/>
          </w:rPr>
          <w:instrText xml:space="preserve"> PAGEREF _Toc301135562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3" w:history="1">
        <w:r w:rsidRPr="00480E77">
          <w:rPr>
            <w:rStyle w:val="Hyperlink"/>
            <w:rFonts w:cstheme="minorHAnsi"/>
            <w:noProof/>
          </w:rPr>
          <w:t>11.1.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Purpose of the Staffing Management Plan</w:t>
        </w:r>
        <w:r>
          <w:rPr>
            <w:noProof/>
            <w:webHidden/>
          </w:rPr>
          <w:tab/>
        </w:r>
        <w:r>
          <w:rPr>
            <w:noProof/>
            <w:webHidden/>
          </w:rPr>
          <w:fldChar w:fldCharType="begin"/>
        </w:r>
        <w:r>
          <w:rPr>
            <w:noProof/>
            <w:webHidden/>
          </w:rPr>
          <w:instrText xml:space="preserve"> PAGEREF _Toc301135563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4" w:history="1">
        <w:r w:rsidRPr="00480E77">
          <w:rPr>
            <w:rStyle w:val="Hyperlink"/>
            <w:rFonts w:cstheme="minorHAnsi"/>
            <w:noProof/>
          </w:rPr>
          <w:t>11.2.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_Toc301135564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5" w:history="1">
        <w:r w:rsidRPr="00480E77">
          <w:rPr>
            <w:rStyle w:val="Hyperlink"/>
            <w:rFonts w:cstheme="minorHAnsi"/>
            <w:noProof/>
          </w:rPr>
          <w:t>11.3.</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Project Organization</w:t>
        </w:r>
        <w:r>
          <w:rPr>
            <w:noProof/>
            <w:webHidden/>
          </w:rPr>
          <w:tab/>
        </w:r>
        <w:r>
          <w:rPr>
            <w:noProof/>
            <w:webHidden/>
          </w:rPr>
          <w:fldChar w:fldCharType="begin"/>
        </w:r>
        <w:r>
          <w:rPr>
            <w:noProof/>
            <w:webHidden/>
          </w:rPr>
          <w:instrText xml:space="preserve"> PAGEREF _Toc301135565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6" w:history="1">
        <w:r w:rsidRPr="00480E77">
          <w:rPr>
            <w:rStyle w:val="Hyperlink"/>
            <w:rFonts w:cstheme="minorHAnsi"/>
            <w:noProof/>
          </w:rPr>
          <w:t>11.4.</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Resource Requirements</w:t>
        </w:r>
        <w:r>
          <w:rPr>
            <w:noProof/>
            <w:webHidden/>
          </w:rPr>
          <w:tab/>
        </w:r>
        <w:r>
          <w:rPr>
            <w:noProof/>
            <w:webHidden/>
          </w:rPr>
          <w:fldChar w:fldCharType="begin"/>
        </w:r>
        <w:r>
          <w:rPr>
            <w:noProof/>
            <w:webHidden/>
          </w:rPr>
          <w:instrText xml:space="preserve"> PAGEREF _Toc301135566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7" w:history="1">
        <w:r w:rsidRPr="00480E77">
          <w:rPr>
            <w:rStyle w:val="Hyperlink"/>
            <w:rFonts w:cstheme="minorHAnsi"/>
            <w:noProof/>
          </w:rPr>
          <w:t>11.5.</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Resource Staffing Plan</w:t>
        </w:r>
        <w:r>
          <w:rPr>
            <w:noProof/>
            <w:webHidden/>
          </w:rPr>
          <w:tab/>
        </w:r>
        <w:r>
          <w:rPr>
            <w:noProof/>
            <w:webHidden/>
          </w:rPr>
          <w:fldChar w:fldCharType="begin"/>
        </w:r>
        <w:r>
          <w:rPr>
            <w:noProof/>
            <w:webHidden/>
          </w:rPr>
          <w:instrText xml:space="preserve"> PAGEREF _Toc301135567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8" w:history="1">
        <w:r w:rsidRPr="00480E77">
          <w:rPr>
            <w:rStyle w:val="Hyperlink"/>
            <w:rFonts w:cstheme="minorHAnsi"/>
            <w:noProof/>
          </w:rPr>
          <w:t>11.6.</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Resource Constraints</w:t>
        </w:r>
        <w:r>
          <w:rPr>
            <w:noProof/>
            <w:webHidden/>
          </w:rPr>
          <w:tab/>
        </w:r>
        <w:r>
          <w:rPr>
            <w:noProof/>
            <w:webHidden/>
          </w:rPr>
          <w:fldChar w:fldCharType="begin"/>
        </w:r>
        <w:r>
          <w:rPr>
            <w:noProof/>
            <w:webHidden/>
          </w:rPr>
          <w:instrText xml:space="preserve"> PAGEREF _Toc301135568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69" w:history="1">
        <w:r w:rsidRPr="00480E77">
          <w:rPr>
            <w:rStyle w:val="Hyperlink"/>
            <w:rFonts w:cstheme="minorHAnsi"/>
            <w:noProof/>
          </w:rPr>
          <w:t>11.7.</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Staffing Contingency Plans</w:t>
        </w:r>
        <w:r>
          <w:rPr>
            <w:noProof/>
            <w:webHidden/>
          </w:rPr>
          <w:tab/>
        </w:r>
        <w:r>
          <w:rPr>
            <w:noProof/>
            <w:webHidden/>
          </w:rPr>
          <w:fldChar w:fldCharType="begin"/>
        </w:r>
        <w:r>
          <w:rPr>
            <w:noProof/>
            <w:webHidden/>
          </w:rPr>
          <w:instrText xml:space="preserve"> PAGEREF _Toc301135569 \h </w:instrText>
        </w:r>
        <w:r>
          <w:rPr>
            <w:noProof/>
            <w:webHidden/>
          </w:rPr>
        </w:r>
        <w:r>
          <w:rPr>
            <w:noProof/>
            <w:webHidden/>
          </w:rPr>
          <w:fldChar w:fldCharType="separate"/>
        </w:r>
        <w:r>
          <w:rPr>
            <w:noProof/>
            <w:webHidden/>
          </w:rPr>
          <w:t>46</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70" w:history="1">
        <w:r w:rsidRPr="00480E77">
          <w:rPr>
            <w:rStyle w:val="Hyperlink"/>
            <w:rFonts w:cstheme="minorHAnsi"/>
            <w:noProof/>
          </w:rPr>
          <w:t>11.8.</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Training Requirements</w:t>
        </w:r>
        <w:r>
          <w:rPr>
            <w:noProof/>
            <w:webHidden/>
          </w:rPr>
          <w:tab/>
        </w:r>
        <w:r>
          <w:rPr>
            <w:noProof/>
            <w:webHidden/>
          </w:rPr>
          <w:fldChar w:fldCharType="begin"/>
        </w:r>
        <w:r>
          <w:rPr>
            <w:noProof/>
            <w:webHidden/>
          </w:rPr>
          <w:instrText xml:space="preserve"> PAGEREF _Toc301135570 \h </w:instrText>
        </w:r>
        <w:r>
          <w:rPr>
            <w:noProof/>
            <w:webHidden/>
          </w:rPr>
        </w:r>
        <w:r>
          <w:rPr>
            <w:noProof/>
            <w:webHidden/>
          </w:rPr>
          <w:fldChar w:fldCharType="separate"/>
        </w:r>
        <w:r>
          <w:rPr>
            <w:noProof/>
            <w:webHidden/>
          </w:rPr>
          <w:t>47</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71" w:history="1">
        <w:r w:rsidRPr="00480E77">
          <w:rPr>
            <w:rStyle w:val="Hyperlink"/>
            <w:rFonts w:cstheme="minorHAnsi"/>
            <w:noProof/>
          </w:rPr>
          <w:t>12.</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Procurement Management Plan</w:t>
        </w:r>
        <w:r>
          <w:rPr>
            <w:noProof/>
            <w:webHidden/>
          </w:rPr>
          <w:tab/>
        </w:r>
        <w:r>
          <w:rPr>
            <w:noProof/>
            <w:webHidden/>
          </w:rPr>
          <w:fldChar w:fldCharType="begin"/>
        </w:r>
        <w:r>
          <w:rPr>
            <w:noProof/>
            <w:webHidden/>
          </w:rPr>
          <w:instrText xml:space="preserve"> PAGEREF _Toc301135571 \h </w:instrText>
        </w:r>
        <w:r>
          <w:rPr>
            <w:noProof/>
            <w:webHidden/>
          </w:rPr>
        </w:r>
        <w:r>
          <w:rPr>
            <w:noProof/>
            <w:webHidden/>
          </w:rPr>
          <w:fldChar w:fldCharType="separate"/>
        </w:r>
        <w:r>
          <w:rPr>
            <w:noProof/>
            <w:webHidden/>
          </w:rPr>
          <w:t>48</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72" w:history="1">
        <w:r w:rsidRPr="00480E77">
          <w:rPr>
            <w:rStyle w:val="Hyperlink"/>
            <w:rFonts w:cstheme="minorHAnsi"/>
            <w:noProof/>
          </w:rPr>
          <w:t>12.1.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Purpose of the Procurement Management Plan</w:t>
        </w:r>
        <w:r>
          <w:rPr>
            <w:noProof/>
            <w:webHidden/>
          </w:rPr>
          <w:tab/>
        </w:r>
        <w:r>
          <w:rPr>
            <w:noProof/>
            <w:webHidden/>
          </w:rPr>
          <w:fldChar w:fldCharType="begin"/>
        </w:r>
        <w:r>
          <w:rPr>
            <w:noProof/>
            <w:webHidden/>
          </w:rPr>
          <w:instrText xml:space="preserve"> PAGEREF _Toc301135572 \h </w:instrText>
        </w:r>
        <w:r>
          <w:rPr>
            <w:noProof/>
            <w:webHidden/>
          </w:rPr>
        </w:r>
        <w:r>
          <w:rPr>
            <w:noProof/>
            <w:webHidden/>
          </w:rPr>
          <w:fldChar w:fldCharType="separate"/>
        </w:r>
        <w:r>
          <w:rPr>
            <w:noProof/>
            <w:webHidden/>
          </w:rPr>
          <w:t>48</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73" w:history="1">
        <w:r w:rsidRPr="00480E77">
          <w:rPr>
            <w:rStyle w:val="Hyperlink"/>
            <w:rFonts w:cstheme="minorHAnsi"/>
            <w:noProof/>
          </w:rPr>
          <w:t xml:space="preserve">12.2.  </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 xml:space="preserve"> Roles and Responsibilities</w:t>
        </w:r>
        <w:r>
          <w:rPr>
            <w:noProof/>
            <w:webHidden/>
          </w:rPr>
          <w:tab/>
        </w:r>
        <w:r>
          <w:rPr>
            <w:noProof/>
            <w:webHidden/>
          </w:rPr>
          <w:fldChar w:fldCharType="begin"/>
        </w:r>
        <w:r>
          <w:rPr>
            <w:noProof/>
            <w:webHidden/>
          </w:rPr>
          <w:instrText xml:space="preserve"> PAGEREF _Toc301135573 \h </w:instrText>
        </w:r>
        <w:r>
          <w:rPr>
            <w:noProof/>
            <w:webHidden/>
          </w:rPr>
        </w:r>
        <w:r>
          <w:rPr>
            <w:noProof/>
            <w:webHidden/>
          </w:rPr>
          <w:fldChar w:fldCharType="separate"/>
        </w:r>
        <w:r>
          <w:rPr>
            <w:noProof/>
            <w:webHidden/>
          </w:rPr>
          <w:t>48</w:t>
        </w:r>
        <w:r>
          <w:rPr>
            <w:noProof/>
            <w:webHidden/>
          </w:rPr>
          <w:fldChar w:fldCharType="end"/>
        </w:r>
      </w:hyperlink>
    </w:p>
    <w:p w:rsidR="00860BA7" w:rsidRDefault="00860BA7">
      <w:pPr>
        <w:pStyle w:val="TOC2"/>
        <w:tabs>
          <w:tab w:val="left" w:pos="1200"/>
          <w:tab w:val="right" w:leader="dot" w:pos="9350"/>
        </w:tabs>
        <w:rPr>
          <w:rFonts w:asciiTheme="minorHAnsi" w:eastAsiaTheme="minorEastAsia" w:hAnsiTheme="minorHAnsi" w:cstheme="minorBidi"/>
          <w:smallCaps w:val="0"/>
          <w:noProof/>
          <w:color w:val="auto"/>
          <w:sz w:val="22"/>
          <w:szCs w:val="22"/>
        </w:rPr>
      </w:pPr>
      <w:hyperlink w:anchor="_Toc301135574" w:history="1">
        <w:r w:rsidRPr="00480E77">
          <w:rPr>
            <w:rStyle w:val="Hyperlink"/>
            <w:rFonts w:cstheme="minorHAnsi"/>
            <w:noProof/>
          </w:rPr>
          <w:t xml:space="preserve">12.3.   </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Required Project Planning and Procurements</w:t>
        </w:r>
        <w:r>
          <w:rPr>
            <w:noProof/>
            <w:webHidden/>
          </w:rPr>
          <w:tab/>
        </w:r>
        <w:r>
          <w:rPr>
            <w:noProof/>
            <w:webHidden/>
          </w:rPr>
          <w:fldChar w:fldCharType="begin"/>
        </w:r>
        <w:r>
          <w:rPr>
            <w:noProof/>
            <w:webHidden/>
          </w:rPr>
          <w:instrText xml:space="preserve"> PAGEREF _Toc301135574 \h </w:instrText>
        </w:r>
        <w:r>
          <w:rPr>
            <w:noProof/>
            <w:webHidden/>
          </w:rPr>
        </w:r>
        <w:r>
          <w:rPr>
            <w:noProof/>
            <w:webHidden/>
          </w:rPr>
          <w:fldChar w:fldCharType="separate"/>
        </w:r>
        <w:r>
          <w:rPr>
            <w:noProof/>
            <w:webHidden/>
          </w:rPr>
          <w:t>48</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75" w:history="1">
        <w:r w:rsidRPr="00480E77">
          <w:rPr>
            <w:rStyle w:val="Hyperlink"/>
            <w:rFonts w:cstheme="minorHAnsi"/>
            <w:noProof/>
          </w:rPr>
          <w:t>12.4.</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Description of Items/Services to be acquired</w:t>
        </w:r>
        <w:r>
          <w:rPr>
            <w:noProof/>
            <w:webHidden/>
          </w:rPr>
          <w:tab/>
        </w:r>
        <w:r>
          <w:rPr>
            <w:noProof/>
            <w:webHidden/>
          </w:rPr>
          <w:fldChar w:fldCharType="begin"/>
        </w:r>
        <w:r>
          <w:rPr>
            <w:noProof/>
            <w:webHidden/>
          </w:rPr>
          <w:instrText xml:space="preserve"> PAGEREF _Toc301135575 \h </w:instrText>
        </w:r>
        <w:r>
          <w:rPr>
            <w:noProof/>
            <w:webHidden/>
          </w:rPr>
        </w:r>
        <w:r>
          <w:rPr>
            <w:noProof/>
            <w:webHidden/>
          </w:rPr>
          <w:fldChar w:fldCharType="separate"/>
        </w:r>
        <w:r>
          <w:rPr>
            <w:noProof/>
            <w:webHidden/>
          </w:rPr>
          <w:t>49</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76" w:history="1">
        <w:r w:rsidRPr="00480E77">
          <w:rPr>
            <w:rStyle w:val="Hyperlink"/>
            <w:rFonts w:cstheme="minorHAnsi"/>
            <w:noProof/>
          </w:rPr>
          <w:t>12.5.</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IT Acquisition Process</w:t>
        </w:r>
        <w:r>
          <w:rPr>
            <w:noProof/>
            <w:webHidden/>
          </w:rPr>
          <w:tab/>
        </w:r>
        <w:r>
          <w:rPr>
            <w:noProof/>
            <w:webHidden/>
          </w:rPr>
          <w:fldChar w:fldCharType="begin"/>
        </w:r>
        <w:r>
          <w:rPr>
            <w:noProof/>
            <w:webHidden/>
          </w:rPr>
          <w:instrText xml:space="preserve"> PAGEREF _Toc301135576 \h </w:instrText>
        </w:r>
        <w:r>
          <w:rPr>
            <w:noProof/>
            <w:webHidden/>
          </w:rPr>
        </w:r>
        <w:r>
          <w:rPr>
            <w:noProof/>
            <w:webHidden/>
          </w:rPr>
          <w:fldChar w:fldCharType="separate"/>
        </w:r>
        <w:r>
          <w:rPr>
            <w:noProof/>
            <w:webHidden/>
          </w:rPr>
          <w:t>49</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77" w:history="1">
        <w:r w:rsidRPr="00480E77">
          <w:rPr>
            <w:rStyle w:val="Hyperlink"/>
            <w:rFonts w:cstheme="minorHAnsi"/>
            <w:noProof/>
          </w:rPr>
          <w:t>12.6.</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Solicitation Planning</w:t>
        </w:r>
        <w:r>
          <w:rPr>
            <w:noProof/>
            <w:webHidden/>
          </w:rPr>
          <w:tab/>
        </w:r>
        <w:r>
          <w:rPr>
            <w:noProof/>
            <w:webHidden/>
          </w:rPr>
          <w:fldChar w:fldCharType="begin"/>
        </w:r>
        <w:r>
          <w:rPr>
            <w:noProof/>
            <w:webHidden/>
          </w:rPr>
          <w:instrText xml:space="preserve"> PAGEREF _Toc301135577 \h </w:instrText>
        </w:r>
        <w:r>
          <w:rPr>
            <w:noProof/>
            <w:webHidden/>
          </w:rPr>
        </w:r>
        <w:r>
          <w:rPr>
            <w:noProof/>
            <w:webHidden/>
          </w:rPr>
          <w:fldChar w:fldCharType="separate"/>
        </w:r>
        <w:r>
          <w:rPr>
            <w:noProof/>
            <w:webHidden/>
          </w:rPr>
          <w:t>49</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78" w:history="1">
        <w:r w:rsidRPr="00480E77">
          <w:rPr>
            <w:rStyle w:val="Hyperlink"/>
            <w:rFonts w:cstheme="minorHAnsi"/>
            <w:noProof/>
          </w:rPr>
          <w:t>12.7.</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Applicable Conditions</w:t>
        </w:r>
        <w:r>
          <w:rPr>
            <w:noProof/>
            <w:webHidden/>
          </w:rPr>
          <w:tab/>
        </w:r>
        <w:r>
          <w:rPr>
            <w:noProof/>
            <w:webHidden/>
          </w:rPr>
          <w:fldChar w:fldCharType="begin"/>
        </w:r>
        <w:r>
          <w:rPr>
            <w:noProof/>
            <w:webHidden/>
          </w:rPr>
          <w:instrText xml:space="preserve"> PAGEREF _Toc301135578 \h </w:instrText>
        </w:r>
        <w:r>
          <w:rPr>
            <w:noProof/>
            <w:webHidden/>
          </w:rPr>
        </w:r>
        <w:r>
          <w:rPr>
            <w:noProof/>
            <w:webHidden/>
          </w:rPr>
          <w:fldChar w:fldCharType="separate"/>
        </w:r>
        <w:r>
          <w:rPr>
            <w:noProof/>
            <w:webHidden/>
          </w:rPr>
          <w:t>49</w:t>
        </w:r>
        <w:r>
          <w:rPr>
            <w:noProof/>
            <w:webHidden/>
          </w:rPr>
          <w:fldChar w:fldCharType="end"/>
        </w:r>
      </w:hyperlink>
    </w:p>
    <w:p w:rsidR="00860BA7" w:rsidRDefault="00860BA7">
      <w:pPr>
        <w:pStyle w:val="TOC1"/>
        <w:rPr>
          <w:rFonts w:asciiTheme="minorHAnsi" w:eastAsiaTheme="minorEastAsia" w:hAnsiTheme="minorHAnsi" w:cstheme="minorBidi"/>
          <w:b w:val="0"/>
          <w:bCs w:val="0"/>
          <w:caps w:val="0"/>
          <w:noProof/>
          <w:color w:val="auto"/>
          <w:sz w:val="22"/>
          <w:szCs w:val="22"/>
        </w:rPr>
      </w:pPr>
      <w:hyperlink w:anchor="_Toc301135579" w:history="1">
        <w:r w:rsidRPr="00480E77">
          <w:rPr>
            <w:rStyle w:val="Hyperlink"/>
            <w:rFonts w:cstheme="minorHAnsi"/>
            <w:noProof/>
          </w:rPr>
          <w:t>13.</w:t>
        </w:r>
        <w:r>
          <w:rPr>
            <w:rFonts w:asciiTheme="minorHAnsi" w:eastAsiaTheme="minorEastAsia" w:hAnsiTheme="minorHAnsi" w:cstheme="minorBidi"/>
            <w:b w:val="0"/>
            <w:bCs w:val="0"/>
            <w:caps w:val="0"/>
            <w:noProof/>
            <w:color w:val="auto"/>
            <w:sz w:val="22"/>
            <w:szCs w:val="22"/>
          </w:rPr>
          <w:tab/>
        </w:r>
        <w:r w:rsidRPr="00480E77">
          <w:rPr>
            <w:rStyle w:val="Hyperlink"/>
            <w:rFonts w:cstheme="minorHAnsi"/>
            <w:noProof/>
          </w:rPr>
          <w:t>Project Closeout Report</w:t>
        </w:r>
        <w:r>
          <w:rPr>
            <w:noProof/>
            <w:webHidden/>
          </w:rPr>
          <w:tab/>
        </w:r>
        <w:r>
          <w:rPr>
            <w:noProof/>
            <w:webHidden/>
          </w:rPr>
          <w:fldChar w:fldCharType="begin"/>
        </w:r>
        <w:r>
          <w:rPr>
            <w:noProof/>
            <w:webHidden/>
          </w:rPr>
          <w:instrText xml:space="preserve"> PAGEREF _Toc301135579 \h </w:instrText>
        </w:r>
        <w:r>
          <w:rPr>
            <w:noProof/>
            <w:webHidden/>
          </w:rPr>
        </w:r>
        <w:r>
          <w:rPr>
            <w:noProof/>
            <w:webHidden/>
          </w:rPr>
          <w:fldChar w:fldCharType="separate"/>
        </w:r>
        <w:r>
          <w:rPr>
            <w:noProof/>
            <w:webHidden/>
          </w:rPr>
          <w:t>50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80" w:history="1">
        <w:r w:rsidRPr="00480E77">
          <w:rPr>
            <w:rStyle w:val="Hyperlink"/>
            <w:rFonts w:cstheme="minorHAnsi"/>
            <w:noProof/>
          </w:rPr>
          <w:t>13.1.</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Project Closeout Report</w:t>
        </w:r>
        <w:r>
          <w:rPr>
            <w:noProof/>
            <w:webHidden/>
          </w:rPr>
          <w:tab/>
        </w:r>
        <w:r>
          <w:rPr>
            <w:noProof/>
            <w:webHidden/>
          </w:rPr>
          <w:fldChar w:fldCharType="begin"/>
        </w:r>
        <w:r>
          <w:rPr>
            <w:noProof/>
            <w:webHidden/>
          </w:rPr>
          <w:instrText xml:space="preserve"> PAGEREF _Toc301135580 \h </w:instrText>
        </w:r>
        <w:r>
          <w:rPr>
            <w:noProof/>
            <w:webHidden/>
          </w:rPr>
        </w:r>
        <w:r>
          <w:rPr>
            <w:noProof/>
            <w:webHidden/>
          </w:rPr>
          <w:fldChar w:fldCharType="separate"/>
        </w:r>
        <w:r>
          <w:rPr>
            <w:noProof/>
            <w:webHidden/>
          </w:rPr>
          <w:t>50</w:t>
        </w:r>
        <w:r>
          <w:rPr>
            <w:noProof/>
            <w:webHidden/>
          </w:rPr>
          <w:fldChar w:fldCharType="end"/>
        </w:r>
      </w:hyperlink>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hyperlink w:anchor="_Toc301135581" w:history="1">
        <w:r w:rsidRPr="00480E77">
          <w:rPr>
            <w:rStyle w:val="Hyperlink"/>
            <w:rFonts w:cstheme="minorHAnsi"/>
            <w:noProof/>
          </w:rPr>
          <w:t>13.2.</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Purpose of Closeout Report</w:t>
        </w:r>
        <w:r>
          <w:rPr>
            <w:noProof/>
            <w:webHidden/>
          </w:rPr>
          <w:tab/>
        </w:r>
        <w:r>
          <w:rPr>
            <w:noProof/>
            <w:webHidden/>
          </w:rPr>
          <w:fldChar w:fldCharType="begin"/>
        </w:r>
        <w:r>
          <w:rPr>
            <w:noProof/>
            <w:webHidden/>
          </w:rPr>
          <w:instrText xml:space="preserve"> PAGEREF _Toc301135581 \h </w:instrText>
        </w:r>
        <w:r>
          <w:rPr>
            <w:noProof/>
            <w:webHidden/>
          </w:rPr>
        </w:r>
        <w:r>
          <w:rPr>
            <w:noProof/>
            <w:webHidden/>
          </w:rPr>
          <w:fldChar w:fldCharType="separate"/>
        </w:r>
        <w:r>
          <w:rPr>
            <w:noProof/>
            <w:webHidden/>
          </w:rPr>
          <w:t>50</w:t>
        </w:r>
        <w:r>
          <w:rPr>
            <w:noProof/>
            <w:webHidden/>
          </w:rPr>
          <w:fldChar w:fldCharType="end"/>
        </w:r>
      </w:hyperlink>
    </w:p>
    <w:p w:rsidR="00860BA7" w:rsidRDefault="00860BA7">
      <w:pPr>
        <w:pStyle w:val="TOC2"/>
        <w:tabs>
          <w:tab w:val="left" w:pos="960"/>
          <w:tab w:val="right" w:leader="dot" w:pos="9350"/>
        </w:tabs>
        <w:rPr>
          <w:rStyle w:val="Hyperlink"/>
          <w:noProof/>
        </w:rPr>
      </w:pPr>
      <w:hyperlink w:anchor="_Toc301135582" w:history="1">
        <w:r w:rsidRPr="00480E77">
          <w:rPr>
            <w:rStyle w:val="Hyperlink"/>
            <w:rFonts w:cstheme="minorHAnsi"/>
            <w:noProof/>
          </w:rPr>
          <w:t>13.3.</w:t>
        </w:r>
        <w:r>
          <w:rPr>
            <w:rFonts w:asciiTheme="minorHAnsi" w:eastAsiaTheme="minorEastAsia" w:hAnsiTheme="minorHAnsi" w:cstheme="minorBidi"/>
            <w:smallCaps w:val="0"/>
            <w:noProof/>
            <w:color w:val="auto"/>
            <w:sz w:val="22"/>
            <w:szCs w:val="22"/>
          </w:rPr>
          <w:tab/>
        </w:r>
        <w:r w:rsidRPr="00480E77">
          <w:rPr>
            <w:rStyle w:val="Hyperlink"/>
            <w:rFonts w:cstheme="minorHAnsi"/>
            <w:noProof/>
          </w:rPr>
          <w:t>Administrative Closure</w:t>
        </w:r>
        <w:r>
          <w:rPr>
            <w:noProof/>
            <w:webHidden/>
          </w:rPr>
          <w:tab/>
        </w:r>
        <w:r>
          <w:rPr>
            <w:noProof/>
            <w:webHidden/>
          </w:rPr>
          <w:fldChar w:fldCharType="begin"/>
        </w:r>
        <w:r>
          <w:rPr>
            <w:noProof/>
            <w:webHidden/>
          </w:rPr>
          <w:instrText xml:space="preserve"> PAGEREF _Toc301135582 \h </w:instrText>
        </w:r>
        <w:r>
          <w:rPr>
            <w:noProof/>
            <w:webHidden/>
          </w:rPr>
        </w:r>
        <w:r>
          <w:rPr>
            <w:noProof/>
            <w:webHidden/>
          </w:rPr>
          <w:fldChar w:fldCharType="separate"/>
        </w:r>
        <w:r>
          <w:rPr>
            <w:noProof/>
            <w:webHidden/>
          </w:rPr>
          <w:t>50</w:t>
        </w:r>
        <w:r>
          <w:rPr>
            <w:noProof/>
            <w:webHidden/>
          </w:rPr>
          <w:fldChar w:fldCharType="end"/>
        </w:r>
      </w:hyperlink>
    </w:p>
    <w:p w:rsidR="00860BA7" w:rsidRDefault="00860BA7">
      <w:pPr>
        <w:spacing w:before="0"/>
        <w:rPr>
          <w:rStyle w:val="Hyperlink"/>
          <w:rFonts w:ascii="Calibri" w:hAnsi="Calibri" w:cs="Calibri"/>
          <w:smallCaps/>
          <w:noProof/>
          <w:sz w:val="20"/>
          <w:szCs w:val="20"/>
        </w:rPr>
      </w:pPr>
      <w:r>
        <w:rPr>
          <w:rStyle w:val="Hyperlink"/>
          <w:noProof/>
        </w:rPr>
        <w:br w:type="page"/>
      </w:r>
    </w:p>
    <w:p w:rsidR="00860BA7" w:rsidRDefault="00860BA7">
      <w:pPr>
        <w:pStyle w:val="TOC2"/>
        <w:tabs>
          <w:tab w:val="left" w:pos="960"/>
          <w:tab w:val="right" w:leader="dot" w:pos="9350"/>
        </w:tabs>
        <w:rPr>
          <w:rFonts w:asciiTheme="minorHAnsi" w:eastAsiaTheme="minorEastAsia" w:hAnsiTheme="minorHAnsi" w:cstheme="minorBidi"/>
          <w:smallCaps w:val="0"/>
          <w:noProof/>
          <w:color w:val="auto"/>
          <w:sz w:val="22"/>
          <w:szCs w:val="22"/>
        </w:rPr>
      </w:pPr>
    </w:p>
    <w:p w:rsidR="00601375" w:rsidRPr="000F39C4" w:rsidRDefault="00601375" w:rsidP="005E57C0">
      <w:pPr>
        <w:pStyle w:val="Heading1"/>
        <w:numPr>
          <w:ilvl w:val="0"/>
          <w:numId w:val="8"/>
        </w:numPr>
        <w:spacing w:before="0" w:after="0"/>
        <w:rPr>
          <w:rFonts w:asciiTheme="minorHAnsi" w:hAnsiTheme="minorHAnsi" w:cstheme="minorHAnsi"/>
        </w:rPr>
      </w:pPr>
      <w:r w:rsidRPr="000F39C4">
        <w:rPr>
          <w:rFonts w:asciiTheme="minorHAnsi" w:hAnsiTheme="minorHAnsi" w:cstheme="minorHAnsi"/>
        </w:rPr>
        <w:fldChar w:fldCharType="end"/>
      </w:r>
      <w:bookmarkStart w:id="2" w:name="id.c49a02e405f1"/>
      <w:bookmarkEnd w:id="2"/>
      <w:r w:rsidR="006D4D62" w:rsidRPr="000F39C4">
        <w:rPr>
          <w:rFonts w:asciiTheme="minorHAnsi" w:hAnsiTheme="minorHAnsi" w:cstheme="minorHAnsi"/>
        </w:rPr>
        <w:t xml:space="preserve"> </w:t>
      </w:r>
      <w:bookmarkStart w:id="3" w:name="_Toc301135523"/>
      <w:r w:rsidRPr="000F39C4">
        <w:rPr>
          <w:rFonts w:asciiTheme="minorHAnsi" w:hAnsiTheme="minorHAnsi" w:cstheme="minorHAnsi"/>
        </w:rPr>
        <w:t>General Organization</w:t>
      </w:r>
      <w:bookmarkEnd w:id="3"/>
    </w:p>
    <w:p w:rsidR="000408FD" w:rsidRPr="000F39C4" w:rsidRDefault="00601375" w:rsidP="005E57C0">
      <w:pPr>
        <w:pStyle w:val="Heading2"/>
        <w:numPr>
          <w:ilvl w:val="1"/>
          <w:numId w:val="8"/>
        </w:numPr>
        <w:rPr>
          <w:rFonts w:asciiTheme="minorHAnsi" w:hAnsiTheme="minorHAnsi" w:cstheme="minorHAnsi"/>
        </w:rPr>
      </w:pPr>
      <w:bookmarkStart w:id="4" w:name="_Toc298347541"/>
      <w:r w:rsidRPr="000F39C4">
        <w:rPr>
          <w:rFonts w:asciiTheme="minorHAnsi" w:hAnsiTheme="minorHAnsi" w:cstheme="minorHAnsi"/>
        </w:rPr>
        <w:tab/>
      </w:r>
      <w:bookmarkStart w:id="5" w:name="_Toc301135524"/>
      <w:r w:rsidR="000408FD" w:rsidRPr="000F39C4">
        <w:rPr>
          <w:rFonts w:asciiTheme="minorHAnsi" w:hAnsiTheme="minorHAnsi" w:cstheme="minorHAnsi"/>
        </w:rPr>
        <w:t>Project Manager</w:t>
      </w:r>
      <w:bookmarkEnd w:id="4"/>
      <w:bookmarkEnd w:id="5"/>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Charles Beran has been named the Project Manager/Team Leader.  In this capacity, he will be responsible for many of the administrative tasks inherent in a project of this size.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He will keep the project plan up to date by performing weekly reviews and modifications to ensure that the working document accurately represents the work outlook and cost estimations for the near term.  He will also be responsible for meeting scheduling and oversight.  This includes, but is not limited to, planning the agenda, keeping the meetings productive, disseminating meeting notes when necessary, and acting as an approval authority when the team stagnates over small details.  He will also mediate conflicts should they arise.  In addition to these duties, he will remain an active participant within the team, contributing to design, implementation, and research.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Throughout his professional career, Charles has been in a position of supervision and feels quite comfortable within that role.  He is focused and results driven, with a clear vision that will help the team of high performing individuals use their respective talents effectively.</w:t>
      </w:r>
      <w:bookmarkStart w:id="6" w:name="id.859c14f44c96"/>
      <w:bookmarkEnd w:id="6"/>
    </w:p>
    <w:p w:rsidR="00CF1BCA" w:rsidRPr="000F39C4" w:rsidRDefault="00CF1BCA" w:rsidP="00754A3A">
      <w:pPr>
        <w:spacing w:before="0"/>
        <w:rPr>
          <w:rFonts w:asciiTheme="minorHAnsi" w:hAnsiTheme="minorHAnsi" w:cstheme="minorHAnsi"/>
        </w:rPr>
      </w:pPr>
    </w:p>
    <w:p w:rsidR="00BD59E9" w:rsidRPr="000F39C4" w:rsidRDefault="00D779C3" w:rsidP="00BD59E9">
      <w:pPr>
        <w:pStyle w:val="Heading2"/>
        <w:numPr>
          <w:ilvl w:val="1"/>
          <w:numId w:val="9"/>
        </w:numPr>
        <w:rPr>
          <w:rFonts w:asciiTheme="minorHAnsi" w:hAnsiTheme="minorHAnsi" w:cstheme="minorHAnsi"/>
        </w:rPr>
      </w:pPr>
      <w:r w:rsidRPr="000F39C4">
        <w:rPr>
          <w:rFonts w:asciiTheme="minorHAnsi" w:hAnsiTheme="minorHAnsi" w:cstheme="minorHAnsi"/>
        </w:rPr>
        <w:tab/>
      </w:r>
      <w:bookmarkStart w:id="7" w:name="_Toc301135525"/>
      <w:r w:rsidRPr="000F39C4">
        <w:rPr>
          <w:rFonts w:asciiTheme="minorHAnsi" w:hAnsiTheme="minorHAnsi" w:cstheme="minorHAnsi"/>
        </w:rPr>
        <w:t>Project Oversight</w:t>
      </w:r>
      <w:bookmarkEnd w:id="7"/>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Professor Huber will be the immediate supervisor of MAVS Systems.  He will schedule deadlines for deliverable submission and provide feedback on submitted work.  He will also be an advisor that the team can go to with questions about upcoming deliverables, as well as providing technical advice when necessary.</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The sponsor for the MAVS Systems project is David Levine.  He will be responsible for outlining customer requirements.  In addition, he will help outline some of the technical requirements of the design to ensure that product implementation stays on track to fit end user needs.  His experience with mobile applications gives him unique perspective that will surely help the team accomplish its end goal of usability.  </w:t>
      </w:r>
      <w:bookmarkStart w:id="8" w:name="id.f31c99e878bb"/>
      <w:bookmarkEnd w:id="8"/>
    </w:p>
    <w:p w:rsidR="004369A2" w:rsidRPr="000F39C4" w:rsidRDefault="004369A2" w:rsidP="00E60FC8">
      <w:pPr>
        <w:spacing w:before="0"/>
        <w:ind w:left="360"/>
        <w:rPr>
          <w:rFonts w:asciiTheme="minorHAnsi" w:hAnsiTheme="minorHAnsi" w:cstheme="minorHAnsi"/>
        </w:rPr>
      </w:pPr>
    </w:p>
    <w:p w:rsidR="004369A2" w:rsidRPr="000F39C4" w:rsidRDefault="004369A2" w:rsidP="00E60FC8">
      <w:pPr>
        <w:spacing w:before="0"/>
        <w:ind w:left="360"/>
        <w:rPr>
          <w:rFonts w:asciiTheme="minorHAnsi" w:hAnsiTheme="minorHAnsi" w:cstheme="minorHAnsi"/>
        </w:rPr>
      </w:pPr>
    </w:p>
    <w:p w:rsidR="000408FD" w:rsidRPr="000F39C4" w:rsidRDefault="00601375" w:rsidP="005E57C0">
      <w:pPr>
        <w:pStyle w:val="Heading2"/>
        <w:numPr>
          <w:ilvl w:val="1"/>
          <w:numId w:val="9"/>
        </w:numPr>
        <w:rPr>
          <w:rFonts w:asciiTheme="minorHAnsi" w:hAnsiTheme="minorHAnsi" w:cstheme="minorHAnsi"/>
        </w:rPr>
      </w:pPr>
      <w:bookmarkStart w:id="9" w:name="_Toc298347542"/>
      <w:r w:rsidRPr="000F39C4">
        <w:rPr>
          <w:rFonts w:asciiTheme="minorHAnsi" w:hAnsiTheme="minorHAnsi" w:cstheme="minorHAnsi"/>
        </w:rPr>
        <w:tab/>
      </w:r>
      <w:bookmarkStart w:id="10" w:name="_Toc301135526"/>
      <w:r w:rsidR="000408FD" w:rsidRPr="000F39C4">
        <w:rPr>
          <w:rFonts w:asciiTheme="minorHAnsi" w:hAnsiTheme="minorHAnsi" w:cstheme="minorHAnsi"/>
        </w:rPr>
        <w:t>Roles and Responsibilities</w:t>
      </w:r>
      <w:bookmarkEnd w:id="9"/>
      <w:bookmarkEnd w:id="10"/>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Since this project is quite large, MAVS Systems has several roles within the group that will help us distribute work and stay a high performing team.  Delegation in this manner does more than just distribute work.  This will also provide all team members a point of contact with accountability over a specific area, so if questions arise, they know who to go to.</w:t>
      </w:r>
    </w:p>
    <w:p w:rsidR="000408FD" w:rsidRPr="000F39C4" w:rsidRDefault="000408FD" w:rsidP="00754A3A">
      <w:pPr>
        <w:spacing w:before="0"/>
        <w:rPr>
          <w:rFonts w:asciiTheme="minorHAnsi" w:hAnsiTheme="minorHAnsi" w:cstheme="minorHAnsi"/>
        </w:rPr>
      </w:pPr>
    </w:p>
    <w:p w:rsidR="000408FD" w:rsidRPr="000F39C4" w:rsidRDefault="000408FD" w:rsidP="00866C65">
      <w:pPr>
        <w:spacing w:before="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Table 1 </w:t>
      </w:r>
      <w:r w:rsidR="00AB347B">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Roles &amp;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8"/>
        <w:gridCol w:w="2867"/>
        <w:gridCol w:w="3265"/>
      </w:tblGrid>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Roles/Responsibility</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Resource</w:t>
            </w:r>
          </w:p>
        </w:tc>
        <w:tc>
          <w:tcPr>
            <w:tcW w:w="326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Description</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Department Manager / Project Supervisor / Finance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Manfred Huber/Mike O’Dell</w:t>
            </w:r>
          </w:p>
        </w:tc>
        <w:tc>
          <w:tcPr>
            <w:tcW w:w="3265" w:type="dxa"/>
            <w:shd w:val="pct20" w:color="000000" w:fill="FFFFFF"/>
          </w:tcPr>
          <w:p w:rsidR="000408FD" w:rsidRPr="000F39C4" w:rsidRDefault="000408FD" w:rsidP="005E57C0">
            <w:pPr>
              <w:numPr>
                <w:ilvl w:val="0"/>
                <w:numId w:val="1"/>
              </w:numPr>
              <w:tabs>
                <w:tab w:val="num" w:pos="720"/>
              </w:tabs>
              <w:spacing w:before="0"/>
              <w:rPr>
                <w:rFonts w:asciiTheme="minorHAnsi" w:hAnsiTheme="minorHAnsi" w:cstheme="minorHAnsi"/>
              </w:rPr>
            </w:pPr>
            <w:r w:rsidRPr="000F39C4">
              <w:rPr>
                <w:rFonts w:asciiTheme="minorHAnsi" w:hAnsiTheme="minorHAnsi" w:cstheme="minorHAnsi"/>
                <w:sz w:val="22"/>
                <w:szCs w:val="22"/>
              </w:rPr>
              <w:t>Provide Support</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Supervise team’s progress</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Set deadlines deliverables</w:t>
            </w:r>
          </w:p>
          <w:p w:rsidR="000408FD" w:rsidRPr="000F39C4" w:rsidRDefault="000408FD" w:rsidP="005E57C0">
            <w:pPr>
              <w:numPr>
                <w:ilvl w:val="0"/>
                <w:numId w:val="1"/>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Approve expenditures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Sponsor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David Levine</w:t>
            </w:r>
          </w:p>
        </w:tc>
        <w:tc>
          <w:tcPr>
            <w:tcW w:w="3265" w:type="dxa"/>
            <w:shd w:val="pct5" w:color="000000" w:fill="FFFFFF"/>
          </w:tcPr>
          <w:p w:rsidR="000408FD" w:rsidRPr="000F39C4" w:rsidRDefault="000408FD" w:rsidP="005E57C0">
            <w:pPr>
              <w:numPr>
                <w:ilvl w:val="0"/>
                <w:numId w:val="2"/>
              </w:numPr>
              <w:tabs>
                <w:tab w:val="num" w:pos="720"/>
              </w:tabs>
              <w:spacing w:before="0"/>
              <w:rPr>
                <w:rFonts w:asciiTheme="minorHAnsi" w:hAnsiTheme="minorHAnsi" w:cstheme="minorHAnsi"/>
              </w:rPr>
            </w:pPr>
            <w:r w:rsidRPr="000F39C4">
              <w:rPr>
                <w:rFonts w:asciiTheme="minorHAnsi" w:hAnsiTheme="minorHAnsi" w:cstheme="minorHAnsi"/>
                <w:sz w:val="22"/>
                <w:szCs w:val="22"/>
              </w:rPr>
              <w:t xml:space="preserve">Provide customer </w:t>
            </w:r>
            <w:r w:rsidRPr="000F39C4">
              <w:rPr>
                <w:rFonts w:asciiTheme="minorHAnsi" w:hAnsiTheme="minorHAnsi" w:cstheme="minorHAnsi"/>
                <w:sz w:val="22"/>
                <w:szCs w:val="22"/>
              </w:rPr>
              <w:lastRenderedPageBreak/>
              <w:t>requirements</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Review Deliverables</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Approve Final Project</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lastRenderedPageBreak/>
              <w:t>Technical Advisor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Marcus Oladell</w:t>
            </w:r>
          </w:p>
        </w:tc>
        <w:tc>
          <w:tcPr>
            <w:tcW w:w="3265" w:type="dxa"/>
            <w:shd w:val="pct20" w:color="000000" w:fill="FFFFFF"/>
          </w:tcPr>
          <w:p w:rsidR="000408FD" w:rsidRPr="000F39C4" w:rsidRDefault="000408FD" w:rsidP="005E57C0">
            <w:pPr>
              <w:numPr>
                <w:ilvl w:val="0"/>
                <w:numId w:val="2"/>
              </w:numPr>
              <w:tabs>
                <w:tab w:val="num" w:pos="720"/>
              </w:tabs>
              <w:spacing w:before="0"/>
              <w:rPr>
                <w:rFonts w:asciiTheme="minorHAnsi" w:hAnsiTheme="minorHAnsi" w:cstheme="minorHAnsi"/>
              </w:rPr>
            </w:pPr>
            <w:r w:rsidRPr="000F39C4">
              <w:rPr>
                <w:rFonts w:asciiTheme="minorHAnsi" w:hAnsiTheme="minorHAnsi" w:cstheme="minorHAnsi"/>
                <w:sz w:val="22"/>
                <w:szCs w:val="22"/>
              </w:rPr>
              <w:t xml:space="preserve">Provide assistance </w:t>
            </w:r>
          </w:p>
          <w:p w:rsidR="000408FD" w:rsidRPr="000F39C4" w:rsidRDefault="000408FD" w:rsidP="005E57C0">
            <w:pPr>
              <w:numPr>
                <w:ilvl w:val="0"/>
                <w:numId w:val="2"/>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Provide technical help</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Manager / Team Leader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tc>
        <w:tc>
          <w:tcPr>
            <w:tcW w:w="3265" w:type="dxa"/>
            <w:shd w:val="pct5" w:color="000000" w:fill="FFFFFF"/>
          </w:tcPr>
          <w:p w:rsidR="000408FD" w:rsidRPr="000F39C4" w:rsidRDefault="000408FD" w:rsidP="005E57C0">
            <w:pPr>
              <w:numPr>
                <w:ilvl w:val="0"/>
                <w:numId w:val="3"/>
              </w:numPr>
              <w:tabs>
                <w:tab w:val="num" w:pos="720"/>
              </w:tabs>
              <w:spacing w:before="0"/>
              <w:rPr>
                <w:rFonts w:asciiTheme="minorHAnsi" w:hAnsiTheme="minorHAnsi" w:cstheme="minorHAnsi"/>
              </w:rPr>
            </w:pPr>
            <w:r w:rsidRPr="000F39C4">
              <w:rPr>
                <w:rFonts w:asciiTheme="minorHAnsi" w:hAnsiTheme="minorHAnsi" w:cstheme="minorHAnsi"/>
                <w:sz w:val="22"/>
                <w:szCs w:val="22"/>
              </w:rPr>
              <w:t>Project Planning</w:t>
            </w:r>
          </w:p>
          <w:p w:rsidR="000408FD" w:rsidRPr="000F39C4" w:rsidRDefault="000408FD" w:rsidP="005E57C0">
            <w:pPr>
              <w:numPr>
                <w:ilvl w:val="0"/>
                <w:numId w:val="3"/>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Quality assurance</w:t>
            </w:r>
          </w:p>
          <w:p w:rsidR="000408FD" w:rsidRPr="000F39C4" w:rsidRDefault="000408FD" w:rsidP="005E57C0">
            <w:pPr>
              <w:numPr>
                <w:ilvl w:val="0"/>
                <w:numId w:val="3"/>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Point of Contact for Stakeholders</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Research</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Karl Feinauer</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Hoang Tang</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Brian Shef</w:t>
            </w:r>
          </w:p>
          <w:p w:rsidR="000408FD" w:rsidRPr="000F39C4" w:rsidRDefault="000408FD" w:rsidP="005E57C0">
            <w:pPr>
              <w:spacing w:before="0"/>
              <w:rPr>
                <w:rFonts w:asciiTheme="minorHAnsi" w:hAnsiTheme="minorHAnsi" w:cstheme="minorHAnsi"/>
                <w:sz w:val="22"/>
                <w:szCs w:val="22"/>
              </w:rPr>
            </w:pPr>
            <w:r w:rsidRPr="000F39C4">
              <w:rPr>
                <w:rFonts w:asciiTheme="minorHAnsi" w:hAnsiTheme="minorHAnsi" w:cstheme="minorHAnsi"/>
                <w:sz w:val="22"/>
                <w:szCs w:val="22"/>
              </w:rPr>
              <w:t>Ivan Fan</w:t>
            </w:r>
          </w:p>
        </w:tc>
        <w:tc>
          <w:tcPr>
            <w:tcW w:w="3265" w:type="dxa"/>
            <w:shd w:val="pct20" w:color="000000" w:fill="FFFFFF"/>
          </w:tcPr>
          <w:p w:rsidR="000408FD" w:rsidRPr="000F39C4" w:rsidRDefault="000408FD" w:rsidP="005E57C0">
            <w:pPr>
              <w:numPr>
                <w:ilvl w:val="0"/>
                <w:numId w:val="4"/>
              </w:numPr>
              <w:tabs>
                <w:tab w:val="num" w:pos="720"/>
              </w:tabs>
              <w:spacing w:before="0"/>
              <w:rPr>
                <w:rFonts w:asciiTheme="minorHAnsi" w:hAnsiTheme="minorHAnsi" w:cstheme="minorHAnsi"/>
              </w:rPr>
            </w:pPr>
            <w:r w:rsidRPr="000F39C4">
              <w:rPr>
                <w:rFonts w:asciiTheme="minorHAnsi" w:hAnsiTheme="minorHAnsi" w:cstheme="minorHAnsi"/>
                <w:sz w:val="22"/>
                <w:szCs w:val="22"/>
              </w:rPr>
              <w:t>Conduct Research in areas including, but not limited to, mobile applications, security, audio/visual technologies, networking, and tools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Project Planner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Charles Beran</w:t>
            </w:r>
          </w:p>
        </w:tc>
        <w:tc>
          <w:tcPr>
            <w:tcW w:w="3265" w:type="dxa"/>
            <w:shd w:val="pct5" w:color="000000" w:fill="FFFFFF"/>
          </w:tcPr>
          <w:p w:rsidR="000408FD" w:rsidRPr="000F39C4" w:rsidRDefault="000408FD" w:rsidP="005E57C0">
            <w:pPr>
              <w:numPr>
                <w:ilvl w:val="0"/>
                <w:numId w:val="4"/>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planning and assigning tasks</w:t>
            </w:r>
          </w:p>
          <w:p w:rsidR="000408FD" w:rsidRPr="000F39C4" w:rsidRDefault="000408FD" w:rsidP="005E57C0">
            <w:pPr>
              <w:numPr>
                <w:ilvl w:val="0"/>
                <w:numId w:val="4"/>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Responsible for regularly updating Microsoft Project Plan</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Risk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Hoang Tang</w:t>
            </w:r>
          </w:p>
        </w:tc>
        <w:tc>
          <w:tcPr>
            <w:tcW w:w="3265" w:type="dxa"/>
            <w:shd w:val="pct20" w:color="000000" w:fill="FFFFFF"/>
          </w:tcPr>
          <w:p w:rsidR="000408FD" w:rsidRPr="000F39C4" w:rsidRDefault="000408FD" w:rsidP="005E57C0">
            <w:pPr>
              <w:numPr>
                <w:ilvl w:val="0"/>
                <w:numId w:val="5"/>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performing risk analysis weekly</w:t>
            </w:r>
          </w:p>
          <w:p w:rsidR="000408FD" w:rsidRPr="000F39C4" w:rsidRDefault="000408FD" w:rsidP="005E57C0">
            <w:pPr>
              <w:numPr>
                <w:ilvl w:val="0"/>
                <w:numId w:val="5"/>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Develop risk mitigation strategies</w:t>
            </w:r>
          </w:p>
          <w:p w:rsidR="000408FD" w:rsidRPr="000F39C4" w:rsidRDefault="000408FD" w:rsidP="005E57C0">
            <w:pPr>
              <w:numPr>
                <w:ilvl w:val="0"/>
                <w:numId w:val="5"/>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Keep the team up to date of impending risks and proposed mitigation</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Hardware Development Manager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Karl Feinauer</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Oversees Hardware Development</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Software Development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Oversees Software Development</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Documentation</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Maintain, edit, and compile all documents, ensuring they are formatted properly</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Treasurer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Ivan Fan</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maintaining and updating all financial records</w:t>
            </w:r>
          </w:p>
        </w:tc>
      </w:tr>
      <w:tr w:rsidR="000408FD" w:rsidRPr="000F39C4" w:rsidTr="005E57C0">
        <w:tc>
          <w:tcPr>
            <w:tcW w:w="322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Change Manager</w:t>
            </w:r>
          </w:p>
        </w:tc>
        <w:tc>
          <w:tcPr>
            <w:tcW w:w="286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Brian Shef</w:t>
            </w:r>
          </w:p>
        </w:tc>
        <w:tc>
          <w:tcPr>
            <w:tcW w:w="3265" w:type="dxa"/>
            <w:shd w:val="pct5"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coordinating requirement changes</w:t>
            </w:r>
          </w:p>
        </w:tc>
      </w:tr>
      <w:tr w:rsidR="000408FD" w:rsidRPr="000F39C4" w:rsidTr="005E57C0">
        <w:tc>
          <w:tcPr>
            <w:tcW w:w="322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Procurement Manager</w:t>
            </w:r>
          </w:p>
        </w:tc>
        <w:tc>
          <w:tcPr>
            <w:tcW w:w="286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sz w:val="22"/>
                <w:szCs w:val="22"/>
              </w:rPr>
              <w:t>Karl Feinauer</w:t>
            </w:r>
          </w:p>
        </w:tc>
        <w:tc>
          <w:tcPr>
            <w:tcW w:w="3265" w:type="dxa"/>
            <w:shd w:val="pct20" w:color="000000" w:fill="FFFFFF"/>
          </w:tcPr>
          <w:p w:rsidR="000408FD" w:rsidRPr="000F39C4" w:rsidRDefault="000408FD" w:rsidP="005E57C0">
            <w:pPr>
              <w:numPr>
                <w:ilvl w:val="0"/>
                <w:numId w:val="6"/>
              </w:numPr>
              <w:tabs>
                <w:tab w:val="num" w:pos="720"/>
              </w:tabs>
              <w:spacing w:before="0"/>
              <w:rPr>
                <w:rFonts w:asciiTheme="minorHAnsi" w:hAnsiTheme="minorHAnsi" w:cstheme="minorHAnsi"/>
              </w:rPr>
            </w:pPr>
            <w:r w:rsidRPr="000F39C4">
              <w:rPr>
                <w:rFonts w:asciiTheme="minorHAnsi" w:hAnsiTheme="minorHAnsi" w:cstheme="minorHAnsi"/>
                <w:sz w:val="22"/>
                <w:szCs w:val="22"/>
              </w:rPr>
              <w:t>Responsible for procuring materials</w:t>
            </w:r>
          </w:p>
          <w:p w:rsidR="000408FD" w:rsidRPr="000F39C4" w:rsidRDefault="000408FD" w:rsidP="005E57C0">
            <w:pPr>
              <w:numPr>
                <w:ilvl w:val="0"/>
                <w:numId w:val="6"/>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Responsible for maintaining current inventory of equipment</w:t>
            </w:r>
          </w:p>
        </w:tc>
      </w:tr>
      <w:tr w:rsidR="006D4D62" w:rsidRPr="000F39C4" w:rsidTr="005E57C0">
        <w:tc>
          <w:tcPr>
            <w:tcW w:w="3228" w:type="dxa"/>
            <w:shd w:val="pct5" w:color="000000" w:fill="FFFFFF"/>
          </w:tcPr>
          <w:p w:rsidR="006D4D62" w:rsidRPr="000F39C4" w:rsidRDefault="006D4D62" w:rsidP="005E57C0">
            <w:pPr>
              <w:spacing w:before="0"/>
              <w:rPr>
                <w:rFonts w:asciiTheme="minorHAnsi" w:hAnsiTheme="minorHAnsi" w:cstheme="minorHAnsi"/>
                <w:sz w:val="22"/>
                <w:szCs w:val="22"/>
              </w:rPr>
            </w:pPr>
            <w:r w:rsidRPr="000F39C4">
              <w:rPr>
                <w:rFonts w:asciiTheme="minorHAnsi" w:hAnsiTheme="minorHAnsi" w:cstheme="minorHAnsi"/>
                <w:sz w:val="22"/>
                <w:szCs w:val="22"/>
              </w:rPr>
              <w:t>Testing Manager</w:t>
            </w:r>
          </w:p>
        </w:tc>
        <w:tc>
          <w:tcPr>
            <w:tcW w:w="2867" w:type="dxa"/>
            <w:shd w:val="pct5" w:color="000000" w:fill="FFFFFF"/>
          </w:tcPr>
          <w:p w:rsidR="006D4D62" w:rsidRPr="000F39C4" w:rsidRDefault="006D4D62" w:rsidP="005E57C0">
            <w:pPr>
              <w:spacing w:before="0"/>
              <w:rPr>
                <w:rFonts w:asciiTheme="minorHAnsi" w:hAnsiTheme="minorHAnsi" w:cstheme="minorHAnsi"/>
                <w:sz w:val="22"/>
                <w:szCs w:val="22"/>
              </w:rPr>
            </w:pPr>
            <w:r w:rsidRPr="000F39C4">
              <w:rPr>
                <w:rFonts w:asciiTheme="minorHAnsi" w:hAnsiTheme="minorHAnsi" w:cstheme="minorHAnsi"/>
                <w:sz w:val="22"/>
                <w:szCs w:val="22"/>
              </w:rPr>
              <w:t>Ivan Fan</w:t>
            </w:r>
          </w:p>
        </w:tc>
        <w:tc>
          <w:tcPr>
            <w:tcW w:w="3265" w:type="dxa"/>
            <w:shd w:val="pct5" w:color="000000" w:fill="FFFFFF"/>
          </w:tcPr>
          <w:p w:rsidR="006D4D62" w:rsidRPr="000F39C4" w:rsidRDefault="006D4D62" w:rsidP="005E57C0">
            <w:pPr>
              <w:numPr>
                <w:ilvl w:val="0"/>
                <w:numId w:val="6"/>
              </w:numPr>
              <w:tabs>
                <w:tab w:val="num" w:pos="720"/>
              </w:tabs>
              <w:spacing w:before="0"/>
              <w:rPr>
                <w:rFonts w:asciiTheme="minorHAnsi" w:hAnsiTheme="minorHAnsi" w:cstheme="minorHAnsi"/>
                <w:sz w:val="22"/>
                <w:szCs w:val="22"/>
              </w:rPr>
            </w:pPr>
            <w:r w:rsidRPr="000F39C4">
              <w:rPr>
                <w:rFonts w:asciiTheme="minorHAnsi" w:hAnsiTheme="minorHAnsi" w:cstheme="minorHAnsi"/>
                <w:sz w:val="22"/>
                <w:szCs w:val="22"/>
              </w:rPr>
              <w:t xml:space="preserve">Responsible for supervision of unit and </w:t>
            </w:r>
            <w:r w:rsidRPr="000F39C4">
              <w:rPr>
                <w:rFonts w:asciiTheme="minorHAnsi" w:hAnsiTheme="minorHAnsi" w:cstheme="minorHAnsi"/>
                <w:sz w:val="22"/>
                <w:szCs w:val="22"/>
              </w:rPr>
              <w:lastRenderedPageBreak/>
              <w:t>system testing.</w:t>
            </w:r>
          </w:p>
        </w:tc>
      </w:tr>
    </w:tbl>
    <w:p w:rsidR="000408FD" w:rsidRPr="000F39C4" w:rsidRDefault="00601375" w:rsidP="005E57C0">
      <w:pPr>
        <w:pStyle w:val="Heading2"/>
        <w:numPr>
          <w:ilvl w:val="1"/>
          <w:numId w:val="9"/>
        </w:numPr>
        <w:rPr>
          <w:rFonts w:asciiTheme="minorHAnsi" w:hAnsiTheme="minorHAnsi" w:cstheme="minorHAnsi"/>
        </w:rPr>
      </w:pPr>
      <w:bookmarkStart w:id="11" w:name="id.fd824877e594"/>
      <w:bookmarkStart w:id="12" w:name="_Toc298347544"/>
      <w:bookmarkEnd w:id="11"/>
      <w:r w:rsidRPr="000F39C4">
        <w:rPr>
          <w:rFonts w:asciiTheme="minorHAnsi" w:hAnsiTheme="minorHAnsi" w:cstheme="minorHAnsi"/>
        </w:rPr>
        <w:lastRenderedPageBreak/>
        <w:tab/>
      </w:r>
      <w:bookmarkStart w:id="13" w:name="_Toc301135527"/>
      <w:r w:rsidR="000408FD" w:rsidRPr="000F39C4">
        <w:rPr>
          <w:rFonts w:asciiTheme="minorHAnsi" w:hAnsiTheme="minorHAnsi" w:cstheme="minorHAnsi"/>
        </w:rPr>
        <w:t>Project Constraints</w:t>
      </w:r>
      <w:bookmarkEnd w:id="12"/>
      <w:bookmarkEnd w:id="13"/>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Time Constraint – The project has a strict time limitation. The prototype has to be delivered no later than December 2011. </w:t>
      </w:r>
    </w:p>
    <w:p w:rsidR="000408FD" w:rsidRPr="000F39C4" w:rsidRDefault="00E60FC8" w:rsidP="00E60FC8">
      <w:pPr>
        <w:spacing w:before="0"/>
        <w:ind w:left="360"/>
        <w:rPr>
          <w:rFonts w:asciiTheme="minorHAnsi" w:hAnsiTheme="minorHAnsi" w:cstheme="minorHAnsi"/>
        </w:rPr>
      </w:pPr>
      <w:r w:rsidRPr="000F39C4">
        <w:rPr>
          <w:rFonts w:asciiTheme="minorHAnsi" w:hAnsiTheme="minorHAnsi" w:cstheme="minorHAnsi"/>
        </w:rPr>
        <w:t>Personnel –</w:t>
      </w:r>
      <w:r w:rsidR="000408FD" w:rsidRPr="000F39C4">
        <w:rPr>
          <w:rFonts w:asciiTheme="minorHAnsi" w:hAnsiTheme="minorHAnsi" w:cstheme="minorHAnsi"/>
        </w:rPr>
        <w:t xml:space="preserve"> Since the team is fixed, there will be no additional personnel available for this project.</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Limited availability of team members’ time – Since all team members have other obligations, there will be times of limited availability.</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Financial plan – This project has a hard budget of $800.  This cannot be deviated from and design must take this into consideration.</w:t>
      </w:r>
      <w:bookmarkStart w:id="14" w:name="id.e09ef006a58d"/>
      <w:bookmarkEnd w:id="14"/>
    </w:p>
    <w:p w:rsidR="000408FD" w:rsidRPr="000F39C4" w:rsidRDefault="00601375" w:rsidP="005E57C0">
      <w:pPr>
        <w:pStyle w:val="Heading2"/>
        <w:numPr>
          <w:ilvl w:val="1"/>
          <w:numId w:val="9"/>
        </w:numPr>
        <w:rPr>
          <w:rFonts w:asciiTheme="minorHAnsi" w:hAnsiTheme="minorHAnsi" w:cstheme="minorHAnsi"/>
        </w:rPr>
      </w:pPr>
      <w:bookmarkStart w:id="15" w:name="_Toc298347545"/>
      <w:r w:rsidRPr="000F39C4">
        <w:rPr>
          <w:rFonts w:asciiTheme="minorHAnsi" w:hAnsiTheme="minorHAnsi" w:cstheme="minorHAnsi"/>
        </w:rPr>
        <w:tab/>
      </w:r>
      <w:bookmarkStart w:id="16" w:name="_Toc301135528"/>
      <w:r w:rsidR="000408FD" w:rsidRPr="000F39C4">
        <w:rPr>
          <w:rFonts w:asciiTheme="minorHAnsi" w:hAnsiTheme="minorHAnsi" w:cstheme="minorHAnsi"/>
        </w:rPr>
        <w:t>Project Assumptions</w:t>
      </w:r>
      <w:bookmarkEnd w:id="15"/>
      <w:bookmarkEnd w:id="16"/>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prototype shall be delivered by December 11</w:t>
      </w:r>
      <w:r w:rsidRPr="000F39C4">
        <w:rPr>
          <w:rFonts w:asciiTheme="minorHAnsi" w:hAnsiTheme="minorHAnsi" w:cstheme="minorHAnsi"/>
          <w:vertAlign w:val="superscript"/>
        </w:rPr>
        <w:t>th</w:t>
      </w:r>
      <w:r w:rsidRPr="000F39C4">
        <w:rPr>
          <w:rFonts w:asciiTheme="minorHAnsi" w:hAnsiTheme="minorHAnsi" w:cstheme="minorHAnsi"/>
        </w:rPr>
        <w:t>, 2011.</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 xml:space="preserve">Team </w:t>
      </w:r>
      <w:r w:rsidR="00754A3A" w:rsidRPr="000F39C4">
        <w:rPr>
          <w:rFonts w:asciiTheme="minorHAnsi" w:hAnsiTheme="minorHAnsi" w:cstheme="minorHAnsi"/>
        </w:rPr>
        <w:t xml:space="preserve">members shall devote at least </w:t>
      </w:r>
      <w:r w:rsidR="00E122BE" w:rsidRPr="000F39C4">
        <w:rPr>
          <w:rFonts w:asciiTheme="minorHAnsi" w:hAnsiTheme="minorHAnsi" w:cstheme="minorHAnsi"/>
        </w:rPr>
        <w:t>5</w:t>
      </w:r>
      <w:r w:rsidRPr="000F39C4">
        <w:rPr>
          <w:rFonts w:asciiTheme="minorHAnsi" w:hAnsiTheme="minorHAnsi" w:cstheme="minorHAnsi"/>
        </w:rPr>
        <w:t xml:space="preserve"> hours per week until the prototype is delivered.</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Team members shall complete assignments in accordance with project plan.</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project sponsor shall be available for requirements elicitation and feedback.</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The project supervisor and technical advisor will be available for advice.</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Requirements are subject to change in accordance with change management plan.</w:t>
      </w:r>
    </w:p>
    <w:p w:rsidR="000408FD" w:rsidRPr="000F39C4" w:rsidRDefault="000408FD" w:rsidP="005E57C0">
      <w:pPr>
        <w:numPr>
          <w:ilvl w:val="0"/>
          <w:numId w:val="18"/>
        </w:numPr>
        <w:tabs>
          <w:tab w:val="num" w:pos="720"/>
        </w:tabs>
        <w:spacing w:before="0"/>
        <w:rPr>
          <w:rFonts w:asciiTheme="minorHAnsi" w:hAnsiTheme="minorHAnsi" w:cstheme="minorHAnsi"/>
        </w:rPr>
      </w:pPr>
      <w:r w:rsidRPr="000F39C4">
        <w:rPr>
          <w:rFonts w:asciiTheme="minorHAnsi" w:hAnsiTheme="minorHAnsi" w:cstheme="minorHAnsi"/>
        </w:rPr>
        <w:t>Feedback from stakeholders shall be returned by the date requested in order for their feedback to be considered.</w:t>
      </w:r>
      <w:bookmarkStart w:id="17" w:name="id.d53ad2f9eac6"/>
      <w:bookmarkEnd w:id="17"/>
    </w:p>
    <w:p w:rsidR="000408FD" w:rsidRPr="000F39C4" w:rsidRDefault="00601375" w:rsidP="005E57C0">
      <w:pPr>
        <w:pStyle w:val="Heading2"/>
        <w:numPr>
          <w:ilvl w:val="1"/>
          <w:numId w:val="9"/>
        </w:numPr>
        <w:rPr>
          <w:rFonts w:asciiTheme="minorHAnsi" w:hAnsiTheme="minorHAnsi" w:cstheme="minorHAnsi"/>
        </w:rPr>
      </w:pPr>
      <w:bookmarkStart w:id="18" w:name="_Toc298347546"/>
      <w:r w:rsidRPr="000F39C4">
        <w:rPr>
          <w:rFonts w:asciiTheme="minorHAnsi" w:hAnsiTheme="minorHAnsi" w:cstheme="minorHAnsi"/>
        </w:rPr>
        <w:tab/>
      </w:r>
      <w:bookmarkStart w:id="19" w:name="_Toc301135529"/>
      <w:r w:rsidR="000408FD" w:rsidRPr="000F39C4">
        <w:rPr>
          <w:rFonts w:asciiTheme="minorHAnsi" w:hAnsiTheme="minorHAnsi" w:cstheme="minorHAnsi"/>
        </w:rPr>
        <w:t>Preliminary Schedule</w:t>
      </w:r>
      <w:bookmarkEnd w:id="18"/>
      <w:bookmarkEnd w:id="19"/>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Preliminary Schedule and tentative deadlines for major deliverables and milestones:</w:t>
      </w:r>
    </w:p>
    <w:p w:rsidR="00601375" w:rsidRPr="000F39C4" w:rsidRDefault="00601375" w:rsidP="00E60FC8">
      <w:pPr>
        <w:spacing w:before="0"/>
        <w:ind w:left="36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First Draft of SRD –  07/21/2011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First Draft of charter – 07/19/2011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Requirements Gate Review – 07/26/2011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SRD – 07/28/2011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Project Charter – 08/11/2011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Baseline Project File – 08/11/2011</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Architectural Design Gate Review – 09/19/2011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Architectural Design Document – 09/26/2011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Detailed Design Review – 10/21/2011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Test Plan Review – 11/30/2011 (Tentative)</w:t>
      </w: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Final Project Review – 12/09/2011 (Tentative)</w:t>
      </w:r>
    </w:p>
    <w:p w:rsidR="00E60FC8" w:rsidRPr="00CC277E" w:rsidRDefault="000408FD" w:rsidP="00CC277E">
      <w:pPr>
        <w:numPr>
          <w:ilvl w:val="0"/>
          <w:numId w:val="7"/>
        </w:numPr>
        <w:spacing w:before="0"/>
        <w:rPr>
          <w:rFonts w:asciiTheme="minorHAnsi" w:hAnsiTheme="minorHAnsi" w:cstheme="minorHAnsi"/>
        </w:rPr>
      </w:pPr>
      <w:r w:rsidRPr="000F39C4">
        <w:rPr>
          <w:rFonts w:asciiTheme="minorHAnsi" w:hAnsiTheme="minorHAnsi" w:cstheme="minorHAnsi"/>
        </w:rPr>
        <w:t>Project Wrap-up – 12/15/2011 (Tentative)</w:t>
      </w:r>
    </w:p>
    <w:p w:rsidR="00CC277E" w:rsidRPr="000F39C4" w:rsidRDefault="00CC277E" w:rsidP="00CC277E">
      <w:pPr>
        <w:pStyle w:val="Heading2"/>
        <w:numPr>
          <w:ilvl w:val="1"/>
          <w:numId w:val="9"/>
        </w:numPr>
        <w:rPr>
          <w:rFonts w:asciiTheme="minorHAnsi" w:hAnsiTheme="minorHAnsi" w:cstheme="minorHAnsi"/>
        </w:rPr>
      </w:pPr>
      <w:r w:rsidRPr="000F39C4">
        <w:rPr>
          <w:rFonts w:asciiTheme="minorHAnsi" w:hAnsiTheme="minorHAnsi" w:cstheme="minorHAnsi"/>
        </w:rPr>
        <w:tab/>
      </w:r>
      <w:bookmarkStart w:id="20" w:name="_Toc301135530"/>
      <w:r w:rsidRPr="000F39C4">
        <w:rPr>
          <w:rFonts w:asciiTheme="minorHAnsi" w:hAnsiTheme="minorHAnsi" w:cstheme="minorHAnsi"/>
        </w:rPr>
        <w:t xml:space="preserve">Preliminary </w:t>
      </w:r>
      <w:r>
        <w:rPr>
          <w:rFonts w:asciiTheme="minorHAnsi" w:hAnsiTheme="minorHAnsi" w:cstheme="minorHAnsi"/>
        </w:rPr>
        <w:t>Cost Estimate</w:t>
      </w:r>
      <w:bookmarkEnd w:id="20"/>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Below is a cost estimate plan for the MAVS Systems project.  These values are subject to change.</w:t>
      </w:r>
    </w:p>
    <w:p w:rsidR="00866C65" w:rsidRPr="000F39C4" w:rsidRDefault="00866C65" w:rsidP="00866C65">
      <w:pPr>
        <w:spacing w:before="0"/>
        <w:jc w:val="center"/>
        <w:rPr>
          <w:rFonts w:asciiTheme="minorHAnsi" w:eastAsia="Arial" w:hAnsiTheme="minorHAnsi" w:cstheme="minorHAnsi"/>
          <w:b/>
          <w:bCs/>
          <w:sz w:val="20"/>
          <w:szCs w:val="20"/>
        </w:rPr>
      </w:pPr>
    </w:p>
    <w:p w:rsidR="00653BE2" w:rsidRDefault="00653BE2" w:rsidP="00866C65">
      <w:pPr>
        <w:spacing w:before="0"/>
        <w:jc w:val="center"/>
        <w:rPr>
          <w:rFonts w:asciiTheme="minorHAnsi" w:eastAsia="Arial" w:hAnsiTheme="minorHAnsi" w:cstheme="minorHAnsi"/>
          <w:b/>
          <w:bCs/>
          <w:sz w:val="20"/>
          <w:szCs w:val="20"/>
        </w:rPr>
      </w:pPr>
    </w:p>
    <w:p w:rsidR="000408FD" w:rsidRPr="000F39C4" w:rsidRDefault="00CC277E" w:rsidP="00866C65">
      <w:pPr>
        <w:spacing w:before="0"/>
        <w:jc w:val="center"/>
        <w:rPr>
          <w:rFonts w:asciiTheme="minorHAnsi" w:hAnsiTheme="minorHAnsi" w:cstheme="minorHAnsi"/>
        </w:rPr>
      </w:pPr>
      <w:r>
        <w:rPr>
          <w:rFonts w:asciiTheme="minorHAnsi" w:eastAsia="Arial" w:hAnsiTheme="minorHAnsi" w:cstheme="minorHAnsi"/>
          <w:b/>
          <w:bCs/>
          <w:sz w:val="20"/>
          <w:szCs w:val="20"/>
        </w:rPr>
        <w:t>Table 2</w:t>
      </w:r>
      <w:r w:rsidR="00B47B5A">
        <w:rPr>
          <w:rFonts w:asciiTheme="minorHAnsi" w:eastAsia="Arial" w:hAnsiTheme="minorHAnsi" w:cstheme="minorHAnsi"/>
          <w:b/>
          <w:bCs/>
          <w:sz w:val="20"/>
          <w:szCs w:val="20"/>
        </w:rPr>
        <w:t xml:space="preserve"> -</w:t>
      </w:r>
      <w:r w:rsidR="00866C65" w:rsidRPr="000F39C4">
        <w:rPr>
          <w:rFonts w:asciiTheme="minorHAnsi" w:eastAsia="Arial" w:hAnsiTheme="minorHAnsi" w:cstheme="minorHAnsi"/>
          <w:b/>
          <w:bCs/>
          <w:sz w:val="20"/>
          <w:szCs w:val="20"/>
        </w:rPr>
        <w:t xml:space="preserve"> </w:t>
      </w:r>
      <w:r>
        <w:rPr>
          <w:rFonts w:asciiTheme="minorHAnsi" w:eastAsia="Arial" w:hAnsiTheme="minorHAnsi" w:cstheme="minorHAnsi"/>
          <w:b/>
          <w:bCs/>
          <w:sz w:val="20"/>
          <w:szCs w:val="20"/>
        </w:rPr>
        <w:t>Cost Estimate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3"/>
        <w:gridCol w:w="1732"/>
      </w:tblGrid>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Component</w:t>
            </w:r>
          </w:p>
        </w:tc>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Cost (estimate)</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Labor</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2000 Hours</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lastRenderedPageBreak/>
              <w:t>Camera</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w:t>
            </w:r>
            <w:r w:rsidR="00CC277E">
              <w:rPr>
                <w:rFonts w:asciiTheme="minorHAnsi" w:hAnsiTheme="minorHAnsi" w:cstheme="minorHAnsi"/>
              </w:rPr>
              <w:t>50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Sensors (2)</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$75</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Android Device</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$200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Integrated Circuit</w:t>
            </w:r>
          </w:p>
        </w:tc>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w:t>
            </w:r>
            <w:r w:rsidR="00CC277E">
              <w:rPr>
                <w:rFonts w:asciiTheme="minorHAnsi" w:hAnsiTheme="minorHAnsi" w:cstheme="minorHAnsi"/>
              </w:rPr>
              <w:t>0</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Networking Cables</w:t>
            </w:r>
          </w:p>
        </w:tc>
        <w:tc>
          <w:tcPr>
            <w:tcW w:w="0" w:type="auto"/>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w:t>
            </w:r>
            <w:r w:rsidR="00CC277E">
              <w:rPr>
                <w:rFonts w:asciiTheme="minorHAnsi" w:hAnsiTheme="minorHAnsi" w:cstheme="minorHAnsi"/>
              </w:rPr>
              <w:t>20</w:t>
            </w:r>
          </w:p>
        </w:tc>
      </w:tr>
      <w:tr w:rsidR="000408FD" w:rsidRPr="000F39C4" w:rsidTr="005E57C0">
        <w:trPr>
          <w:jc w:val="center"/>
        </w:trPr>
        <w:tc>
          <w:tcPr>
            <w:tcW w:w="0" w:type="auto"/>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Miscellaneous Expenses</w:t>
            </w:r>
          </w:p>
        </w:tc>
        <w:tc>
          <w:tcPr>
            <w:tcW w:w="0" w:type="auto"/>
            <w:shd w:val="pct20" w:color="000000" w:fill="FFFFFF"/>
          </w:tcPr>
          <w:p w:rsidR="000408FD" w:rsidRPr="000F39C4" w:rsidRDefault="00CC277E" w:rsidP="005E57C0">
            <w:pPr>
              <w:spacing w:before="0"/>
              <w:rPr>
                <w:rFonts w:asciiTheme="minorHAnsi" w:hAnsiTheme="minorHAnsi" w:cstheme="minorHAnsi"/>
              </w:rPr>
            </w:pPr>
            <w:r>
              <w:rPr>
                <w:rFonts w:asciiTheme="minorHAnsi" w:hAnsiTheme="minorHAnsi" w:cstheme="minorHAnsi"/>
              </w:rPr>
              <w:t>$20</w:t>
            </w:r>
            <w:r w:rsidR="000408FD" w:rsidRPr="000F39C4">
              <w:rPr>
                <w:rFonts w:asciiTheme="minorHAnsi" w:hAnsiTheme="minorHAnsi" w:cstheme="minorHAnsi"/>
              </w:rPr>
              <w:t>5</w:t>
            </w:r>
          </w:p>
        </w:tc>
      </w:tr>
      <w:tr w:rsidR="000408FD" w:rsidRPr="000F39C4" w:rsidTr="005E57C0">
        <w:trPr>
          <w:jc w:val="center"/>
        </w:trPr>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Total</w:t>
            </w:r>
          </w:p>
        </w:tc>
        <w:tc>
          <w:tcPr>
            <w:tcW w:w="0" w:type="auto"/>
            <w:shd w:val="pct5" w:color="000000" w:fill="FFFFFF"/>
          </w:tcPr>
          <w:p w:rsidR="000408FD" w:rsidRPr="000F39C4" w:rsidRDefault="000408FD" w:rsidP="005E57C0">
            <w:pPr>
              <w:spacing w:before="0"/>
              <w:rPr>
                <w:rFonts w:asciiTheme="minorHAnsi" w:hAnsiTheme="minorHAnsi" w:cstheme="minorHAnsi"/>
                <w:b/>
              </w:rPr>
            </w:pPr>
            <w:r w:rsidRPr="000F39C4">
              <w:rPr>
                <w:rFonts w:asciiTheme="minorHAnsi" w:hAnsiTheme="minorHAnsi" w:cstheme="minorHAnsi"/>
                <w:b/>
              </w:rPr>
              <w:t>$800</w:t>
            </w:r>
          </w:p>
        </w:tc>
      </w:tr>
    </w:tbl>
    <w:p w:rsidR="000408FD" w:rsidRPr="000F39C4" w:rsidRDefault="000408FD" w:rsidP="00CF1BCA">
      <w:pPr>
        <w:spacing w:before="0"/>
        <w:rPr>
          <w:rFonts w:asciiTheme="minorHAnsi" w:hAnsiTheme="minorHAnsi" w:cstheme="minorHAnsi"/>
        </w:rPr>
      </w:pPr>
      <w:bookmarkStart w:id="21" w:name="id.3cae2a35e0a7"/>
      <w:bookmarkEnd w:id="21"/>
    </w:p>
    <w:p w:rsidR="000408FD" w:rsidRPr="000F39C4" w:rsidRDefault="000408FD" w:rsidP="005E57C0">
      <w:pPr>
        <w:pStyle w:val="Heading1"/>
        <w:pageBreakBefore/>
        <w:numPr>
          <w:ilvl w:val="0"/>
          <w:numId w:val="9"/>
        </w:numPr>
        <w:spacing w:before="0"/>
        <w:rPr>
          <w:rFonts w:asciiTheme="minorHAnsi" w:hAnsiTheme="minorHAnsi" w:cstheme="minorHAnsi"/>
        </w:rPr>
      </w:pPr>
      <w:bookmarkStart w:id="22" w:name="_Toc298347547"/>
      <w:bookmarkStart w:id="23" w:name="_Toc301135531"/>
      <w:r w:rsidRPr="000F39C4">
        <w:rPr>
          <w:rFonts w:asciiTheme="minorHAnsi" w:hAnsiTheme="minorHAnsi" w:cstheme="minorHAnsi"/>
        </w:rPr>
        <w:lastRenderedPageBreak/>
        <w:t>Scope Statement</w:t>
      </w:r>
      <w:bookmarkEnd w:id="22"/>
      <w:bookmarkEnd w:id="23"/>
    </w:p>
    <w:p w:rsidR="000408FD" w:rsidRPr="000F39C4" w:rsidRDefault="00601375" w:rsidP="00BD59E9">
      <w:pPr>
        <w:pStyle w:val="Heading2"/>
        <w:numPr>
          <w:ilvl w:val="1"/>
          <w:numId w:val="20"/>
        </w:numPr>
        <w:spacing w:line="276" w:lineRule="auto"/>
        <w:rPr>
          <w:rFonts w:asciiTheme="minorHAnsi" w:hAnsiTheme="minorHAnsi" w:cstheme="minorHAnsi"/>
        </w:rPr>
      </w:pPr>
      <w:bookmarkStart w:id="24" w:name="_Toc298347548"/>
      <w:r w:rsidRPr="000F39C4">
        <w:rPr>
          <w:rFonts w:asciiTheme="minorHAnsi" w:hAnsiTheme="minorHAnsi" w:cstheme="minorHAnsi"/>
        </w:rPr>
        <w:tab/>
      </w:r>
      <w:bookmarkStart w:id="25" w:name="_Toc301135532"/>
      <w:r w:rsidR="000408FD" w:rsidRPr="000F39C4">
        <w:rPr>
          <w:rFonts w:asciiTheme="minorHAnsi" w:hAnsiTheme="minorHAnsi" w:cstheme="minorHAnsi"/>
        </w:rPr>
        <w:t>Overall Description</w:t>
      </w:r>
      <w:bookmarkEnd w:id="24"/>
      <w:bookmarkEnd w:id="25"/>
    </w:p>
    <w:p w:rsidR="000408FD" w:rsidRPr="000F39C4" w:rsidRDefault="000408FD" w:rsidP="00E60FC8">
      <w:pPr>
        <w:spacing w:before="0" w:line="276" w:lineRule="auto"/>
        <w:ind w:left="360"/>
        <w:rPr>
          <w:rFonts w:asciiTheme="minorHAnsi" w:hAnsiTheme="minorHAnsi" w:cstheme="minorHAnsi"/>
        </w:rPr>
      </w:pPr>
      <w:r w:rsidRPr="000F39C4">
        <w:rPr>
          <w:rFonts w:asciiTheme="minorHAnsi" w:hAnsiTheme="minorHAnsi" w:cstheme="minorHAnsi"/>
        </w:rPr>
        <w:t>The MAVS System is a security system that gives the user total control and full capabilities concerning monitoring. The MAVS System is triggered primarily by sensors configured to the user’s specifications.  The user can access streaming video and audio from an on-site camera with their mobile device.  The user can also access these features from a central computer located on-site. The user can control the camera, configure the system settings, or instantly alert police to an emergency situation through a graphical interface from the mobile device. The MAVS System can be installed in homes, businesses, or any property with a secure point of entry.</w:t>
      </w:r>
      <w:r w:rsidR="007F4660">
        <w:rPr>
          <w:rFonts w:asciiTheme="minorHAnsi" w:hAnsiTheme="minorHAnsi" w:cstheme="minorHAnsi"/>
        </w:rPr>
        <w:t xml:space="preserve">  The system will also track the subject as they move through user defined zones.</w:t>
      </w:r>
    </w:p>
    <w:p w:rsidR="00E60FC8" w:rsidRPr="000F39C4" w:rsidRDefault="00E60FC8" w:rsidP="00E60FC8">
      <w:pPr>
        <w:spacing w:before="0" w:line="276" w:lineRule="auto"/>
        <w:ind w:left="360"/>
        <w:rPr>
          <w:rFonts w:asciiTheme="minorHAnsi" w:hAnsiTheme="minorHAnsi" w:cstheme="minorHAnsi"/>
        </w:rPr>
      </w:pPr>
    </w:p>
    <w:p w:rsidR="000408FD" w:rsidRPr="000F39C4" w:rsidRDefault="00EE20A4" w:rsidP="00CF1BCA">
      <w:pPr>
        <w:spacing w:before="0" w:line="276" w:lineRule="auto"/>
        <w:rPr>
          <w:rFonts w:asciiTheme="minorHAnsi" w:hAnsiTheme="minorHAnsi" w:cstheme="minorHAnsi"/>
        </w:rPr>
      </w:pPr>
      <w:r>
        <w:rPr>
          <w:rFonts w:asciiTheme="minorHAnsi" w:hAnsiTheme="minorHAnsi" w:cstheme="minorHAnsi"/>
          <w:noProof/>
        </w:rPr>
        <w:drawing>
          <wp:inline distT="0" distB="0" distL="0" distR="0">
            <wp:extent cx="6379845" cy="3902075"/>
            <wp:effectExtent l="0" t="0" r="1905" b="3175"/>
            <wp:docPr id="1" name="Picture 1" descr="Diagram_with_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with_ho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845" cy="3902075"/>
                    </a:xfrm>
                    <a:prstGeom prst="rect">
                      <a:avLst/>
                    </a:prstGeom>
                    <a:noFill/>
                    <a:ln>
                      <a:noFill/>
                    </a:ln>
                  </pic:spPr>
                </pic:pic>
              </a:graphicData>
            </a:graphic>
          </wp:inline>
        </w:drawing>
      </w:r>
    </w:p>
    <w:p w:rsidR="000408FD" w:rsidRPr="000F39C4" w:rsidRDefault="000408FD" w:rsidP="00CF1BCA">
      <w:pPr>
        <w:spacing w:before="0" w:line="276" w:lineRule="auto"/>
        <w:ind w:left="108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 xml:space="preserve">Figure 1 </w:t>
      </w:r>
      <w:r w:rsidR="00E60FC8" w:rsidRPr="000F39C4">
        <w:rPr>
          <w:rFonts w:asciiTheme="minorHAnsi" w:eastAsia="Arial" w:hAnsiTheme="minorHAnsi" w:cstheme="minorHAnsi"/>
          <w:b/>
          <w:bCs/>
          <w:sz w:val="20"/>
          <w:szCs w:val="20"/>
        </w:rPr>
        <w:t>- Diagram</w:t>
      </w:r>
      <w:r w:rsidRPr="000F39C4">
        <w:rPr>
          <w:rFonts w:asciiTheme="minorHAnsi" w:eastAsia="Arial" w:hAnsiTheme="minorHAnsi" w:cstheme="minorHAnsi"/>
          <w:b/>
          <w:bCs/>
          <w:sz w:val="20"/>
          <w:szCs w:val="20"/>
        </w:rPr>
        <w:t xml:space="preserve"> of MAVS System</w:t>
      </w:r>
    </w:p>
    <w:p w:rsidR="000408FD" w:rsidRPr="000F39C4" w:rsidRDefault="000408FD" w:rsidP="00CF1BCA">
      <w:pPr>
        <w:spacing w:before="0"/>
        <w:jc w:val="center"/>
        <w:rPr>
          <w:rFonts w:asciiTheme="minorHAnsi" w:eastAsia="Arial" w:hAnsiTheme="minorHAnsi" w:cstheme="minorHAnsi"/>
          <w:sz w:val="22"/>
          <w:szCs w:val="22"/>
        </w:rPr>
      </w:pPr>
    </w:p>
    <w:p w:rsidR="000408FD" w:rsidRPr="000F39C4" w:rsidRDefault="000408FD" w:rsidP="00CF1BCA">
      <w:pPr>
        <w:spacing w:before="0"/>
        <w:rPr>
          <w:rFonts w:asciiTheme="minorHAnsi" w:hAnsiTheme="minorHAnsi" w:cstheme="minorHAnsi"/>
        </w:rPr>
      </w:pPr>
      <w:bookmarkStart w:id="26" w:name="id.c2f3f196a0cf"/>
      <w:bookmarkEnd w:id="26"/>
    </w:p>
    <w:p w:rsidR="000408FD" w:rsidRPr="000F39C4" w:rsidRDefault="000408FD" w:rsidP="00BD59E9">
      <w:pPr>
        <w:pStyle w:val="Heading1"/>
        <w:pageBreakBefore/>
        <w:numPr>
          <w:ilvl w:val="0"/>
          <w:numId w:val="20"/>
        </w:numPr>
        <w:spacing w:before="0"/>
        <w:rPr>
          <w:rFonts w:asciiTheme="minorHAnsi" w:hAnsiTheme="minorHAnsi" w:cstheme="minorHAnsi"/>
        </w:rPr>
      </w:pPr>
      <w:bookmarkStart w:id="27" w:name="_Toc298347549"/>
      <w:bookmarkStart w:id="28" w:name="_Toc301135533"/>
      <w:r w:rsidRPr="000F39C4">
        <w:rPr>
          <w:rFonts w:asciiTheme="minorHAnsi" w:hAnsiTheme="minorHAnsi" w:cstheme="minorHAnsi"/>
        </w:rPr>
        <w:lastRenderedPageBreak/>
        <w:t>Cost Management Plan</w:t>
      </w:r>
      <w:bookmarkStart w:id="29" w:name="id.2f77c0440a84"/>
      <w:bookmarkEnd w:id="27"/>
      <w:bookmarkEnd w:id="28"/>
      <w:bookmarkEnd w:id="29"/>
    </w:p>
    <w:p w:rsidR="000408FD" w:rsidRPr="000F39C4" w:rsidRDefault="00601375" w:rsidP="00BD59E9">
      <w:pPr>
        <w:pStyle w:val="Heading2"/>
        <w:numPr>
          <w:ilvl w:val="1"/>
          <w:numId w:val="20"/>
        </w:numPr>
        <w:rPr>
          <w:rFonts w:asciiTheme="minorHAnsi" w:hAnsiTheme="minorHAnsi" w:cstheme="minorHAnsi"/>
        </w:rPr>
      </w:pPr>
      <w:bookmarkStart w:id="30" w:name="_Toc298347550"/>
      <w:r w:rsidRPr="000F39C4">
        <w:rPr>
          <w:rFonts w:asciiTheme="minorHAnsi" w:hAnsiTheme="minorHAnsi" w:cstheme="minorHAnsi"/>
        </w:rPr>
        <w:tab/>
      </w:r>
      <w:bookmarkStart w:id="31" w:name="_Toc301135534"/>
      <w:r w:rsidR="000408FD" w:rsidRPr="000F39C4">
        <w:rPr>
          <w:rFonts w:asciiTheme="minorHAnsi" w:hAnsiTheme="minorHAnsi" w:cstheme="minorHAnsi"/>
        </w:rPr>
        <w:t>Labor Management</w:t>
      </w:r>
      <w:bookmarkEnd w:id="30"/>
      <w:bookmarkEnd w:id="31"/>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A cost management plan is very important for any project. Our team is constrained to five members to develop the project and has a limited schedule of 6 months. Therefore, our team has planned to work at least 25 man-hours per week during Senior Design I. This amount shall be increased to a minimum of 50 man-hours per week as we start work on architectural design. The total budget for labor is </w:t>
      </w:r>
      <w:r w:rsidR="00E122BE" w:rsidRPr="000F39C4">
        <w:rPr>
          <w:rFonts w:asciiTheme="minorHAnsi" w:hAnsiTheme="minorHAnsi" w:cstheme="minorHAnsi"/>
        </w:rPr>
        <w:t>1500</w:t>
      </w:r>
      <w:r w:rsidRPr="000F39C4">
        <w:rPr>
          <w:rFonts w:asciiTheme="minorHAnsi" w:hAnsiTheme="minorHAnsi" w:cstheme="minorHAnsi"/>
        </w:rPr>
        <w:t xml:space="preserve"> man hours. </w:t>
      </w:r>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 xml:space="preserve">The tasks shall be assigned based on the individual skills of the teammates and the individuals’ availability to work. Our team shall meet twice a week to monitor the progress of the project, which will be tracked by earned value. We shall discuss the team status and other potential issues affecting performance during our team meetings. We expect the specified timetable will keep us on-schedule as long as the project plan is kept current and accurate. </w:t>
      </w:r>
      <w:bookmarkStart w:id="32" w:name="id.21f81dd36008"/>
      <w:bookmarkEnd w:id="32"/>
    </w:p>
    <w:p w:rsidR="000408FD" w:rsidRPr="000F39C4" w:rsidRDefault="00601375" w:rsidP="00BD59E9">
      <w:pPr>
        <w:pStyle w:val="Heading2"/>
        <w:numPr>
          <w:ilvl w:val="1"/>
          <w:numId w:val="20"/>
        </w:numPr>
        <w:rPr>
          <w:rFonts w:asciiTheme="minorHAnsi" w:hAnsiTheme="minorHAnsi" w:cstheme="minorHAnsi"/>
        </w:rPr>
      </w:pPr>
      <w:bookmarkStart w:id="33" w:name="_Toc298347551"/>
      <w:r w:rsidRPr="000F39C4">
        <w:rPr>
          <w:rFonts w:asciiTheme="minorHAnsi" w:hAnsiTheme="minorHAnsi" w:cstheme="minorHAnsi"/>
        </w:rPr>
        <w:tab/>
      </w:r>
      <w:bookmarkStart w:id="34" w:name="_Toc301135535"/>
      <w:r w:rsidR="000408FD" w:rsidRPr="000F39C4">
        <w:rPr>
          <w:rFonts w:asciiTheme="minorHAnsi" w:hAnsiTheme="minorHAnsi" w:cstheme="minorHAnsi"/>
        </w:rPr>
        <w:t>Materials Management</w:t>
      </w:r>
      <w:bookmarkEnd w:id="33"/>
      <w:bookmarkEnd w:id="34"/>
    </w:p>
    <w:p w:rsidR="000408FD" w:rsidRPr="000F39C4" w:rsidRDefault="000408FD" w:rsidP="00E60FC8">
      <w:pPr>
        <w:spacing w:before="0"/>
        <w:ind w:left="360"/>
        <w:rPr>
          <w:rFonts w:asciiTheme="minorHAnsi" w:hAnsiTheme="minorHAnsi" w:cstheme="minorHAnsi"/>
        </w:rPr>
      </w:pPr>
      <w:r w:rsidRPr="000F39C4">
        <w:rPr>
          <w:rFonts w:asciiTheme="minorHAnsi" w:hAnsiTheme="minorHAnsi" w:cstheme="minorHAnsi"/>
        </w:rPr>
        <w:t>The product components budget is set at $800. Dealing with this limited budget will be challenging due to the expensive tools, equipment and components required for our project. To help minimize cost, we will be purchasing the most inexpensive items. Additionally, we will be able to procure free software through the Microsoft Developer Network Academic Alliance (MSDNAA)</w:t>
      </w:r>
      <w:r w:rsidR="003A6F36" w:rsidRPr="000F39C4">
        <w:rPr>
          <w:rFonts w:asciiTheme="minorHAnsi" w:hAnsiTheme="minorHAnsi" w:cstheme="minorHAnsi"/>
        </w:rPr>
        <w:t xml:space="preserve"> and Dreamspark.com</w:t>
      </w:r>
      <w:r w:rsidRPr="000F39C4">
        <w:rPr>
          <w:rFonts w:asciiTheme="minorHAnsi" w:hAnsiTheme="minorHAnsi" w:cstheme="minorHAnsi"/>
        </w:rPr>
        <w:t>.</w:t>
      </w:r>
    </w:p>
    <w:p w:rsidR="000408FD" w:rsidRPr="000F39C4" w:rsidRDefault="000408FD" w:rsidP="00CF1BCA">
      <w:pPr>
        <w:spacing w:before="0"/>
        <w:rPr>
          <w:rFonts w:asciiTheme="minorHAnsi" w:hAnsiTheme="minorHAnsi" w:cstheme="minorHAnsi"/>
        </w:rPr>
      </w:pPr>
      <w:bookmarkStart w:id="35" w:name="id.2a8f8b397284"/>
      <w:bookmarkEnd w:id="35"/>
    </w:p>
    <w:p w:rsidR="000408FD" w:rsidRPr="000F39C4" w:rsidRDefault="000408FD" w:rsidP="00BD59E9">
      <w:pPr>
        <w:pStyle w:val="Heading1"/>
        <w:pageBreakBefore/>
        <w:numPr>
          <w:ilvl w:val="0"/>
          <w:numId w:val="20"/>
        </w:numPr>
        <w:spacing w:before="0"/>
        <w:rPr>
          <w:rFonts w:asciiTheme="minorHAnsi" w:hAnsiTheme="minorHAnsi" w:cstheme="minorHAnsi"/>
        </w:rPr>
      </w:pPr>
      <w:bookmarkStart w:id="36" w:name="_Toc298347552"/>
      <w:bookmarkStart w:id="37" w:name="_Toc301135536"/>
      <w:r w:rsidRPr="000F39C4">
        <w:rPr>
          <w:rFonts w:asciiTheme="minorHAnsi" w:hAnsiTheme="minorHAnsi" w:cstheme="minorHAnsi"/>
        </w:rPr>
        <w:lastRenderedPageBreak/>
        <w:t>Earned Value Management</w:t>
      </w:r>
      <w:bookmarkEnd w:id="36"/>
      <w:bookmarkEnd w:id="37"/>
    </w:p>
    <w:p w:rsidR="00E60FC8" w:rsidRPr="000F39C4" w:rsidRDefault="00601375" w:rsidP="00BD59E9">
      <w:pPr>
        <w:pStyle w:val="Heading2"/>
        <w:numPr>
          <w:ilvl w:val="1"/>
          <w:numId w:val="19"/>
        </w:numPr>
        <w:rPr>
          <w:rFonts w:asciiTheme="minorHAnsi" w:hAnsiTheme="minorHAnsi" w:cstheme="minorHAnsi"/>
        </w:rPr>
      </w:pPr>
      <w:r w:rsidRPr="000F39C4">
        <w:rPr>
          <w:rFonts w:asciiTheme="minorHAnsi" w:hAnsiTheme="minorHAnsi" w:cstheme="minorHAnsi"/>
        </w:rPr>
        <w:tab/>
      </w:r>
      <w:bookmarkStart w:id="38" w:name="_Toc301135537"/>
      <w:r w:rsidR="00E60FC8" w:rsidRPr="000F39C4">
        <w:rPr>
          <w:rFonts w:asciiTheme="minorHAnsi" w:hAnsiTheme="minorHAnsi" w:cstheme="minorHAnsi"/>
        </w:rPr>
        <w:t>Earned Value</w:t>
      </w:r>
      <w:bookmarkEnd w:id="38"/>
    </w:p>
    <w:p w:rsidR="000408FD" w:rsidRPr="000F39C4" w:rsidRDefault="000408FD" w:rsidP="003A6F36">
      <w:pPr>
        <w:spacing w:before="0" w:line="276" w:lineRule="auto"/>
        <w:ind w:left="360"/>
        <w:rPr>
          <w:rFonts w:asciiTheme="minorHAnsi" w:hAnsiTheme="minorHAnsi" w:cstheme="minorHAnsi"/>
        </w:rPr>
      </w:pPr>
      <w:r w:rsidRPr="000F39C4">
        <w:rPr>
          <w:rFonts w:asciiTheme="minorHAnsi" w:hAnsiTheme="minorHAnsi" w:cstheme="minorHAnsi"/>
        </w:rPr>
        <w:t>Earned value is the measure of progress of the project. MAVS Team will use Microsoft Project to track earned value.  We will track projected and actual time spent on each task.  In addition, we will track our proposed start and finish dates and compare them to actual timelines.  Additionally, the CPI and SPI will be automatically computed for each task using MS Project custom field formulas.</w:t>
      </w:r>
    </w:p>
    <w:p w:rsidR="000408FD" w:rsidRPr="000F39C4" w:rsidRDefault="000408FD" w:rsidP="00CF1BCA">
      <w:pPr>
        <w:spacing w:before="0"/>
        <w:rPr>
          <w:rFonts w:asciiTheme="minorHAnsi" w:hAnsiTheme="minorHAnsi" w:cstheme="minorHAnsi"/>
        </w:rPr>
      </w:pPr>
      <w:bookmarkStart w:id="39" w:name="id.676ccfc64921"/>
      <w:bookmarkEnd w:id="39"/>
    </w:p>
    <w:p w:rsidR="000408FD" w:rsidRPr="000F39C4" w:rsidRDefault="00601375" w:rsidP="00BD59E9">
      <w:pPr>
        <w:pStyle w:val="Heading2"/>
        <w:numPr>
          <w:ilvl w:val="1"/>
          <w:numId w:val="19"/>
        </w:numPr>
        <w:rPr>
          <w:rFonts w:asciiTheme="minorHAnsi" w:hAnsiTheme="minorHAnsi" w:cstheme="minorHAnsi"/>
        </w:rPr>
      </w:pPr>
      <w:bookmarkStart w:id="40" w:name="_Toc298347553"/>
      <w:r w:rsidRPr="000F39C4">
        <w:rPr>
          <w:rFonts w:asciiTheme="minorHAnsi" w:hAnsiTheme="minorHAnsi" w:cstheme="minorHAnsi"/>
        </w:rPr>
        <w:tab/>
      </w:r>
      <w:bookmarkStart w:id="41" w:name="_Toc301135538"/>
      <w:r w:rsidR="000408FD" w:rsidRPr="000F39C4">
        <w:rPr>
          <w:rFonts w:asciiTheme="minorHAnsi" w:hAnsiTheme="minorHAnsi" w:cstheme="minorHAnsi"/>
        </w:rPr>
        <w:t>Tracking Earned Value</w:t>
      </w:r>
      <w:bookmarkEnd w:id="40"/>
      <w:bookmarkEnd w:id="41"/>
    </w:p>
    <w:p w:rsidR="000408FD" w:rsidRPr="000F39C4" w:rsidRDefault="000408FD" w:rsidP="003A6F36">
      <w:pPr>
        <w:spacing w:before="0" w:line="276" w:lineRule="auto"/>
        <w:ind w:left="360"/>
        <w:rPr>
          <w:rFonts w:asciiTheme="minorHAnsi" w:hAnsiTheme="minorHAnsi" w:cstheme="minorHAnsi"/>
        </w:rPr>
      </w:pPr>
      <w:r w:rsidRPr="000F39C4">
        <w:rPr>
          <w:rFonts w:asciiTheme="minorHAnsi" w:hAnsiTheme="minorHAnsi" w:cstheme="minorHAnsi"/>
        </w:rPr>
        <w:t>Planned hours will be estimated and allocated to each task and sub task in the Work Break down Structure of Microsoft Project file of the project. For task completion, we will use a 0/100 plan, meaning that a task’s percent complete will be zero until the task is complete.  As subtasks are completed, they will be averaged together to compute the percent complete of header tasks.  Time spent will be recorded by the team leader.  Each team member is responsible for tracking and recording their hours and sending them to the team leader at the beginning of each week.</w:t>
      </w:r>
    </w:p>
    <w:p w:rsidR="003A6F36" w:rsidRPr="000F39C4" w:rsidRDefault="003A6F36" w:rsidP="00CF1BCA">
      <w:pPr>
        <w:spacing w:before="0" w:line="276" w:lineRule="auto"/>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Schedule Performance Index</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Schedule Performance Index shall be use</w:t>
      </w:r>
      <w:r w:rsidR="003A6F36" w:rsidRPr="000F39C4">
        <w:rPr>
          <w:rFonts w:asciiTheme="minorHAnsi" w:hAnsiTheme="minorHAnsi" w:cstheme="minorHAnsi"/>
        </w:rPr>
        <w:t>d</w:t>
      </w:r>
      <w:r w:rsidRPr="000F39C4">
        <w:rPr>
          <w:rFonts w:asciiTheme="minorHAnsi" w:hAnsiTheme="minorHAnsi" w:cstheme="minorHAnsi"/>
        </w:rPr>
        <w:t xml:space="preserve"> to measure the schedule efficiency throughout the project. This shall be calculated by taking a ratio of the earned value to the planned value. MAVS Team’s goal is to maintain a value of greater than one.</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Cost Performance Index</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Cost Performance Index shall be use</w:t>
      </w:r>
      <w:r w:rsidR="003A6F36" w:rsidRPr="000F39C4">
        <w:rPr>
          <w:rFonts w:asciiTheme="minorHAnsi" w:hAnsiTheme="minorHAnsi" w:cstheme="minorHAnsi"/>
        </w:rPr>
        <w:t>d</w:t>
      </w:r>
      <w:r w:rsidRPr="000F39C4">
        <w:rPr>
          <w:rFonts w:asciiTheme="minorHAnsi" w:hAnsiTheme="minorHAnsi" w:cstheme="minorHAnsi"/>
        </w:rPr>
        <w:t xml:space="preserve"> to measure the cost performance throughout the project. This shall be calculated by taking a ratio of the earned value to the actual cost measured in hours. MAVS Team’s goal is to maintain a value of greater than one.</w:t>
      </w:r>
    </w:p>
    <w:p w:rsidR="000408FD" w:rsidRPr="000F39C4" w:rsidRDefault="000408FD" w:rsidP="00CF1BCA">
      <w:pPr>
        <w:spacing w:before="0"/>
        <w:rPr>
          <w:rFonts w:asciiTheme="minorHAnsi" w:hAnsiTheme="minorHAnsi" w:cstheme="minorHAnsi"/>
        </w:rPr>
      </w:pPr>
    </w:p>
    <w:p w:rsidR="000408FD" w:rsidRPr="000F39C4" w:rsidRDefault="000408FD" w:rsidP="00CF1BCA">
      <w:pPr>
        <w:spacing w:before="0"/>
        <w:rPr>
          <w:rFonts w:asciiTheme="minorHAnsi" w:hAnsiTheme="minorHAnsi" w:cstheme="minorHAnsi"/>
        </w:rPr>
      </w:pPr>
      <w:bookmarkStart w:id="42" w:name="id.b8abeefa394e"/>
      <w:bookmarkEnd w:id="42"/>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3" w:name="_Toc298347554"/>
      <w:bookmarkStart w:id="44" w:name="_Toc301135539"/>
      <w:r w:rsidRPr="000F39C4">
        <w:rPr>
          <w:rFonts w:asciiTheme="minorHAnsi" w:hAnsiTheme="minorHAnsi" w:cstheme="minorHAnsi"/>
        </w:rPr>
        <w:lastRenderedPageBreak/>
        <w:t>Scope Management Plan</w:t>
      </w:r>
      <w:bookmarkEnd w:id="43"/>
      <w:bookmarkEnd w:id="44"/>
    </w:p>
    <w:p w:rsidR="000408FD" w:rsidRPr="000F39C4" w:rsidRDefault="000408FD" w:rsidP="00CF1BCA">
      <w:pPr>
        <w:spacing w:before="0"/>
        <w:rPr>
          <w:rFonts w:asciiTheme="minorHAnsi" w:hAnsiTheme="minorHAnsi" w:cstheme="minorHAnsi"/>
        </w:rPr>
      </w:pPr>
      <w:r w:rsidRPr="000F39C4">
        <w:rPr>
          <w:rFonts w:asciiTheme="minorHAnsi" w:hAnsiTheme="minorHAnsi" w:cstheme="minorHAnsi"/>
        </w:rPr>
        <w:t>The scope of the MAVS System project shall be developed by the project sponsor and MAVS Team during the requirements phase of the project. Any changes that might cause the scope to change shall be subjected to review. Changes to the scope after the System Requirements Document (SRD) is finalized shall be considered in future releases as a foreseeable modification and enhancement. During the requirements phase and initial draft of the SRD, changes to the scope shall be implemented as follow</w:t>
      </w:r>
      <w:r w:rsidR="007F4660">
        <w:rPr>
          <w:rFonts w:asciiTheme="minorHAnsi" w:hAnsiTheme="minorHAnsi" w:cstheme="minorHAnsi"/>
        </w:rPr>
        <w:t>s</w:t>
      </w:r>
      <w:r w:rsidRPr="000F39C4">
        <w:rPr>
          <w:rFonts w:asciiTheme="minorHAnsi" w:hAnsiTheme="minorHAnsi" w:cstheme="minorHAnsi"/>
        </w:rPr>
        <w:t>:</w:t>
      </w:r>
    </w:p>
    <w:p w:rsidR="003A6F36" w:rsidRPr="000F39C4" w:rsidRDefault="003A6F36" w:rsidP="00CF1BCA">
      <w:pPr>
        <w:spacing w:before="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 xml:space="preserve">Stakeholders shall request changes to the scope by </w:t>
      </w:r>
      <w:r w:rsidR="007F4660">
        <w:rPr>
          <w:rFonts w:asciiTheme="minorHAnsi" w:hAnsiTheme="minorHAnsi" w:cstheme="minorHAnsi"/>
        </w:rPr>
        <w:t>submitting a change request for to a member of MAVS Team</w:t>
      </w:r>
      <w:r w:rsidRPr="000F39C4">
        <w:rPr>
          <w:rFonts w:asciiTheme="minorHAnsi" w:hAnsiTheme="minorHAnsi" w:cstheme="minorHAnsi"/>
        </w:rPr>
        <w:t>. Stakeholder shall provide justification for the scope changes.</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Proposed changes to the scope shall be reviewed at a team meeting.</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MAVS Team shall vote on changes to the scope.</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The scope shall be modified if the proposed changes pass by a majority of votes.</w:t>
      </w:r>
    </w:p>
    <w:p w:rsidR="003A6F36" w:rsidRPr="000F39C4" w:rsidRDefault="003A6F36" w:rsidP="003A6F36">
      <w:pPr>
        <w:spacing w:before="0"/>
        <w:ind w:left="720"/>
        <w:rPr>
          <w:rFonts w:asciiTheme="minorHAnsi" w:hAnsiTheme="minorHAnsi" w:cstheme="minorHAnsi"/>
        </w:rPr>
      </w:pPr>
    </w:p>
    <w:p w:rsidR="000408FD" w:rsidRPr="000F39C4" w:rsidRDefault="000408FD" w:rsidP="005E57C0">
      <w:pPr>
        <w:numPr>
          <w:ilvl w:val="0"/>
          <w:numId w:val="7"/>
        </w:numPr>
        <w:spacing w:before="0"/>
        <w:rPr>
          <w:rFonts w:asciiTheme="minorHAnsi" w:hAnsiTheme="minorHAnsi" w:cstheme="minorHAnsi"/>
        </w:rPr>
      </w:pPr>
      <w:r w:rsidRPr="000F39C4">
        <w:rPr>
          <w:rFonts w:asciiTheme="minorHAnsi" w:hAnsiTheme="minorHAnsi" w:cstheme="minorHAnsi"/>
        </w:rPr>
        <w:t>Proposed changes not receiving a majority of votes shall be considered in future releases.</w:t>
      </w:r>
      <w:bookmarkStart w:id="45" w:name="id.f6ee7b2d0c9c"/>
      <w:bookmarkEnd w:id="45"/>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6" w:name="_Toc298347555"/>
      <w:bookmarkStart w:id="47" w:name="_Toc301135540"/>
      <w:r w:rsidRPr="000F39C4">
        <w:rPr>
          <w:rFonts w:asciiTheme="minorHAnsi" w:hAnsiTheme="minorHAnsi" w:cstheme="minorHAnsi"/>
        </w:rPr>
        <w:lastRenderedPageBreak/>
        <w:t>Work Breakdown Structure</w:t>
      </w:r>
      <w:bookmarkEnd w:id="46"/>
      <w:bookmarkEnd w:id="47"/>
    </w:p>
    <w:p w:rsidR="000408FD" w:rsidRPr="000F39C4" w:rsidRDefault="000408FD" w:rsidP="00CF1BCA">
      <w:pPr>
        <w:spacing w:before="0"/>
        <w:rPr>
          <w:rFonts w:asciiTheme="minorHAnsi" w:eastAsia="Arial" w:hAnsiTheme="minorHAnsi" w:cstheme="minorHAnsi"/>
        </w:rPr>
      </w:pPr>
      <w:r w:rsidRPr="000F39C4">
        <w:rPr>
          <w:rFonts w:asciiTheme="minorHAnsi" w:eastAsia="Arial" w:hAnsiTheme="minorHAnsi" w:cstheme="minorHAnsi"/>
        </w:rPr>
        <w:t xml:space="preserve">This project is large and has many </w:t>
      </w:r>
      <w:r w:rsidR="003A6F36" w:rsidRPr="000F39C4">
        <w:rPr>
          <w:rFonts w:asciiTheme="minorHAnsi" w:eastAsia="Arial" w:hAnsiTheme="minorHAnsi" w:cstheme="minorHAnsi"/>
        </w:rPr>
        <w:t>parts;</w:t>
      </w:r>
      <w:r w:rsidRPr="000F39C4">
        <w:rPr>
          <w:rFonts w:asciiTheme="minorHAnsi" w:eastAsia="Arial" w:hAnsiTheme="minorHAnsi" w:cstheme="minorHAnsi"/>
        </w:rPr>
        <w:t xml:space="preserve"> therefore, the project plan is broken down into several distinct sections.  Below is an overview, followed by a detailed </w:t>
      </w:r>
      <w:r w:rsidR="003A6F36" w:rsidRPr="000F39C4">
        <w:rPr>
          <w:rFonts w:asciiTheme="minorHAnsi" w:eastAsia="Arial" w:hAnsiTheme="minorHAnsi" w:cstheme="minorHAnsi"/>
        </w:rPr>
        <w:t>plan, which</w:t>
      </w:r>
      <w:r w:rsidRPr="000F39C4">
        <w:rPr>
          <w:rFonts w:asciiTheme="minorHAnsi" w:eastAsia="Arial" w:hAnsiTheme="minorHAnsi" w:cstheme="minorHAnsi"/>
        </w:rPr>
        <w:t xml:space="preserve"> includes the </w:t>
      </w:r>
      <w:r w:rsidR="003A6F36" w:rsidRPr="000F39C4">
        <w:rPr>
          <w:rFonts w:asciiTheme="minorHAnsi" w:eastAsia="Arial" w:hAnsiTheme="minorHAnsi" w:cstheme="minorHAnsi"/>
        </w:rPr>
        <w:t>tasks,</w:t>
      </w:r>
      <w:r w:rsidRPr="000F39C4">
        <w:rPr>
          <w:rFonts w:asciiTheme="minorHAnsi" w:eastAsia="Arial" w:hAnsiTheme="minorHAnsi" w:cstheme="minorHAnsi"/>
        </w:rPr>
        <w:t xml:space="preserve"> broken down within each section.</w:t>
      </w:r>
      <w:r w:rsidR="00AA3FAF">
        <w:rPr>
          <w:rFonts w:asciiTheme="minorHAnsi" w:eastAsia="Arial" w:hAnsiTheme="minorHAnsi" w:cstheme="minorHAnsi"/>
        </w:rPr>
        <w:t xml:space="preserve">  Since there could be revisions to Senior Design I Documents during Senior Design II, we decided to break everything down by deliverable.</w:t>
      </w:r>
    </w:p>
    <w:p w:rsidR="000408FD" w:rsidRPr="000F39C4" w:rsidRDefault="000408FD" w:rsidP="00CF1BCA">
      <w:pPr>
        <w:spacing w:before="0"/>
        <w:rPr>
          <w:rFonts w:asciiTheme="minorHAnsi" w:eastAsia="Arial" w:hAnsiTheme="minorHAnsi" w:cstheme="minorHAnsi"/>
          <w:sz w:val="20"/>
          <w:szCs w:val="20"/>
        </w:rPr>
      </w:pPr>
    </w:p>
    <w:p w:rsidR="000408FD" w:rsidRDefault="00653BE2" w:rsidP="00653BE2">
      <w:pPr>
        <w:spacing w:before="0" w:line="276" w:lineRule="auto"/>
        <w:jc w:val="center"/>
        <w:rPr>
          <w:rFonts w:asciiTheme="minorHAnsi" w:hAnsiTheme="minorHAnsi" w:cstheme="minorHAnsi"/>
          <w:b/>
          <w:sz w:val="20"/>
          <w:szCs w:val="20"/>
        </w:rPr>
      </w:pPr>
      <w:r w:rsidRPr="00AA3FAF">
        <w:rPr>
          <w:rFonts w:asciiTheme="minorHAnsi" w:hAnsiTheme="minorHAnsi" w:cstheme="minorHAnsi"/>
          <w:b/>
          <w:sz w:val="20"/>
          <w:szCs w:val="20"/>
        </w:rPr>
        <w:t xml:space="preserve">Table 3 </w:t>
      </w:r>
      <w:r w:rsidR="00AA3FAF">
        <w:rPr>
          <w:rFonts w:asciiTheme="minorHAnsi" w:hAnsiTheme="minorHAnsi" w:cstheme="minorHAnsi"/>
          <w:b/>
          <w:sz w:val="20"/>
          <w:szCs w:val="20"/>
        </w:rPr>
        <w:t>–</w:t>
      </w:r>
      <w:r w:rsidRPr="00AA3FAF">
        <w:rPr>
          <w:rFonts w:asciiTheme="minorHAnsi" w:hAnsiTheme="minorHAnsi" w:cstheme="minorHAnsi"/>
          <w:b/>
          <w:sz w:val="20"/>
          <w:szCs w:val="20"/>
        </w:rPr>
        <w:t xml:space="preserve"> </w:t>
      </w:r>
      <w:r w:rsidR="009A6D82" w:rsidRPr="00AA3FAF">
        <w:rPr>
          <w:rFonts w:asciiTheme="minorHAnsi" w:hAnsiTheme="minorHAnsi" w:cstheme="minorHAnsi"/>
          <w:b/>
          <w:sz w:val="20"/>
          <w:szCs w:val="20"/>
        </w:rPr>
        <w:t>Overview</w:t>
      </w:r>
    </w:p>
    <w:p w:rsidR="00AA3FAF" w:rsidRPr="00AA3FAF" w:rsidRDefault="00AA3FAF" w:rsidP="00653BE2">
      <w:pPr>
        <w:spacing w:before="0" w:line="276" w:lineRule="auto"/>
        <w:jc w:val="center"/>
        <w:rPr>
          <w:rFonts w:asciiTheme="minorHAnsi" w:hAnsiTheme="minorHAnsi" w:cstheme="minorHAnsi"/>
          <w:b/>
          <w:sz w:val="20"/>
          <w:szCs w:val="20"/>
        </w:rPr>
      </w:pPr>
    </w:p>
    <w:tbl>
      <w:tblPr>
        <w:tblStyle w:val="TableContemporary"/>
        <w:tblW w:w="9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
        <w:gridCol w:w="1332"/>
        <w:gridCol w:w="931"/>
        <w:gridCol w:w="1003"/>
        <w:gridCol w:w="922"/>
        <w:gridCol w:w="869"/>
        <w:gridCol w:w="758"/>
        <w:gridCol w:w="808"/>
        <w:gridCol w:w="754"/>
        <w:gridCol w:w="722"/>
        <w:gridCol w:w="859"/>
      </w:tblGrid>
      <w:tr w:rsidR="00AA3FAF" w:rsidRPr="00860BA7" w:rsidTr="00860BA7">
        <w:trPr>
          <w:cnfStyle w:val="100000000000" w:firstRow="1" w:lastRow="0" w:firstColumn="0" w:lastColumn="0" w:oddVBand="0" w:evenVBand="0" w:oddHBand="0" w:evenHBand="0" w:firstRowFirstColumn="0" w:firstRowLastColumn="0" w:lastRowFirstColumn="0" w:lastRowLastColumn="0"/>
          <w:trHeight w:val="510"/>
        </w:trPr>
        <w:tc>
          <w:tcPr>
            <w:tcW w:w="474"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WBS</w:t>
            </w:r>
          </w:p>
        </w:tc>
        <w:tc>
          <w:tcPr>
            <w:tcW w:w="1379"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Task Name</w:t>
            </w:r>
          </w:p>
        </w:tc>
        <w:tc>
          <w:tcPr>
            <w:tcW w:w="941"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Planned Start</w:t>
            </w:r>
          </w:p>
        </w:tc>
        <w:tc>
          <w:tcPr>
            <w:tcW w:w="902"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Planned Finish</w:t>
            </w:r>
          </w:p>
        </w:tc>
        <w:tc>
          <w:tcPr>
            <w:tcW w:w="858"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Actual Start</w:t>
            </w:r>
          </w:p>
        </w:tc>
        <w:tc>
          <w:tcPr>
            <w:tcW w:w="904"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Actual Finish</w:t>
            </w:r>
          </w:p>
        </w:tc>
        <w:tc>
          <w:tcPr>
            <w:tcW w:w="759"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Planned Work</w:t>
            </w:r>
          </w:p>
        </w:tc>
        <w:tc>
          <w:tcPr>
            <w:tcW w:w="950"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BCWS (Labor)</w:t>
            </w:r>
          </w:p>
        </w:tc>
        <w:tc>
          <w:tcPr>
            <w:tcW w:w="829"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ACWP (Labor)</w:t>
            </w:r>
          </w:p>
        </w:tc>
        <w:tc>
          <w:tcPr>
            <w:tcW w:w="758"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BCWP (Labor)</w:t>
            </w:r>
          </w:p>
        </w:tc>
        <w:tc>
          <w:tcPr>
            <w:tcW w:w="731" w:type="dxa"/>
            <w:hideMark/>
          </w:tcPr>
          <w:p w:rsidR="00AA3FAF" w:rsidRPr="00860BA7" w:rsidRDefault="00AA3FAF" w:rsidP="00AA3FAF">
            <w:pPr>
              <w:spacing w:before="0"/>
              <w:jc w:val="center"/>
              <w:rPr>
                <w:rFonts w:ascii="Calibri" w:hAnsi="Calibri" w:cs="Calibri"/>
                <w:color w:val="363636"/>
                <w:sz w:val="16"/>
                <w:szCs w:val="20"/>
              </w:rPr>
            </w:pPr>
            <w:r w:rsidRPr="00860BA7">
              <w:rPr>
                <w:rFonts w:ascii="Calibri" w:hAnsi="Calibri" w:cs="Calibri"/>
                <w:color w:val="363636"/>
                <w:sz w:val="16"/>
                <w:szCs w:val="20"/>
              </w:rPr>
              <w:t>Percent Complete</w:t>
            </w:r>
          </w:p>
        </w:tc>
      </w:tr>
      <w:tr w:rsidR="00AA3FAF" w:rsidRPr="00AA3FAF" w:rsidTr="00860BA7">
        <w:trPr>
          <w:cnfStyle w:val="000000100000" w:firstRow="0" w:lastRow="0" w:firstColumn="0" w:lastColumn="0" w:oddVBand="0" w:evenVBand="0" w:oddHBand="1" w:evenHBand="0"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MAVS Systems</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6/7/2011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12/10/2011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6/7/2011</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1880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629.28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405.75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432.5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32.05</w:t>
            </w:r>
          </w:p>
        </w:tc>
      </w:tr>
      <w:tr w:rsidR="00AA3FAF" w:rsidRPr="00AA3FAF" w:rsidTr="00860BA7">
        <w:trPr>
          <w:cnfStyle w:val="000000010000" w:firstRow="0" w:lastRow="0" w:firstColumn="0" w:lastColumn="0" w:oddVBand="0" w:evenVBand="0" w:oddHBand="0" w:evenHBand="1"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1.1</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SRD</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6/17/2011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12/9/2011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6/17/2011</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161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144.58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128.25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141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77.14</w:t>
            </w:r>
          </w:p>
        </w:tc>
      </w:tr>
      <w:tr w:rsidR="00AA3FAF" w:rsidRPr="00AA3FAF" w:rsidTr="00860BA7">
        <w:trPr>
          <w:cnfStyle w:val="000000100000" w:firstRow="0" w:lastRow="0" w:firstColumn="0" w:lastColumn="0" w:oddVBand="0" w:evenVBand="0" w:oddHBand="1" w:evenHBand="0"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1.2</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Project Plan</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6/17/2011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7/19/2011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6/17/2011</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7/6/2011</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45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45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16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45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100</w:t>
            </w:r>
          </w:p>
        </w:tc>
      </w:tr>
      <w:tr w:rsidR="00AA3FAF" w:rsidRPr="00AA3FAF" w:rsidTr="00860BA7">
        <w:trPr>
          <w:cnfStyle w:val="000000010000" w:firstRow="0" w:lastRow="0" w:firstColumn="0" w:lastColumn="0" w:oddVBand="0" w:evenVBand="0" w:oddHBand="0" w:evenHBand="1"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1.3</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Project Charter</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7/3/2011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12/9/2011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7/5/2011</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104.5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74.35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41.5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64.5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86.67</w:t>
            </w:r>
          </w:p>
        </w:tc>
      </w:tr>
      <w:tr w:rsidR="00AA3FAF" w:rsidRPr="00AA3FAF" w:rsidTr="00860BA7">
        <w:trPr>
          <w:cnfStyle w:val="000000100000" w:firstRow="0" w:lastRow="0" w:firstColumn="0" w:lastColumn="0" w:oddVBand="0" w:evenVBand="0" w:oddHBand="1" w:evenHBand="0"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1.4</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ADS</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8/8/2011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9/19/2011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6/7/2011</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72.5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14.03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12.5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15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w:t>
            </w:r>
          </w:p>
        </w:tc>
      </w:tr>
      <w:tr w:rsidR="00AA3FAF" w:rsidRPr="00AA3FAF" w:rsidTr="00860BA7">
        <w:trPr>
          <w:cnfStyle w:val="000000010000" w:firstRow="0" w:lastRow="0" w:firstColumn="0" w:lastColumn="0" w:oddVBand="0" w:evenVBand="0" w:oddHBand="0" w:evenHBand="1"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1.5</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DDS</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9/19/2011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10/21/2011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110.5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w:t>
            </w:r>
          </w:p>
        </w:tc>
      </w:tr>
      <w:tr w:rsidR="00AA3FAF" w:rsidRPr="00AA3FAF" w:rsidTr="00860BA7">
        <w:trPr>
          <w:cnfStyle w:val="000000100000" w:firstRow="0" w:lastRow="0" w:firstColumn="0" w:lastColumn="0" w:oddVBand="0" w:evenVBand="0" w:oddHBand="1" w:evenHBand="0"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1.6</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Implementation</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10/1/2011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10/31/2011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280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w:t>
            </w:r>
          </w:p>
        </w:tc>
      </w:tr>
      <w:tr w:rsidR="00AA3FAF" w:rsidRPr="00AA3FAF" w:rsidTr="00860BA7">
        <w:trPr>
          <w:cnfStyle w:val="000000010000" w:firstRow="0" w:lastRow="0" w:firstColumn="0" w:lastColumn="0" w:oddVBand="0" w:evenVBand="0" w:oddHBand="0" w:evenHBand="1"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1.7</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Testing</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10/1/2011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12/2/2011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126.5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w:t>
            </w:r>
          </w:p>
        </w:tc>
      </w:tr>
      <w:tr w:rsidR="00AA3FAF" w:rsidRPr="00AA3FAF" w:rsidTr="00860BA7">
        <w:trPr>
          <w:cnfStyle w:val="000000100000" w:firstRow="0" w:lastRow="0" w:firstColumn="0" w:lastColumn="0" w:oddVBand="0" w:evenVBand="0" w:oddHBand="1" w:evenHBand="0"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1.8</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Project Completion</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12/2/2011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12/9/2011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106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w:t>
            </w:r>
          </w:p>
        </w:tc>
      </w:tr>
      <w:tr w:rsidR="00AA3FAF" w:rsidRPr="00AA3FAF" w:rsidTr="00860BA7">
        <w:trPr>
          <w:cnfStyle w:val="000000010000" w:firstRow="0" w:lastRow="0" w:firstColumn="0" w:lastColumn="0" w:oddVBand="0" w:evenVBand="0" w:oddHBand="0" w:evenHBand="1"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1.9</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Administrative Tasks</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6/7/2011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12/10/2011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6/7/2011</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474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203.58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155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167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46.73</w:t>
            </w:r>
          </w:p>
        </w:tc>
      </w:tr>
      <w:tr w:rsidR="00AA3FAF" w:rsidRPr="00AA3FAF" w:rsidTr="00860BA7">
        <w:trPr>
          <w:cnfStyle w:val="000000100000" w:firstRow="0" w:lastRow="0" w:firstColumn="0" w:lastColumn="0" w:oddVBand="0" w:evenVBand="0" w:oddHBand="1" w:evenHBand="0" w:firstRowFirstColumn="0" w:firstRowLastColumn="0" w:lastRowFirstColumn="0" w:lastRowLastColumn="0"/>
          <w:trHeight w:val="300"/>
        </w:trPr>
        <w:tc>
          <w:tcPr>
            <w:tcW w:w="474"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1.10</w:t>
            </w:r>
          </w:p>
        </w:tc>
        <w:tc>
          <w:tcPr>
            <w:tcW w:w="1379" w:type="dxa"/>
            <w:hideMark/>
          </w:tcPr>
          <w:p w:rsidR="00AA3FAF" w:rsidRPr="00AA3FAF" w:rsidRDefault="00AA3FAF" w:rsidP="00AA3FAF">
            <w:pPr>
              <w:spacing w:before="0"/>
              <w:rPr>
                <w:rFonts w:ascii="Calibri" w:hAnsi="Calibri" w:cs="Calibri"/>
                <w:b/>
                <w:bCs/>
                <w:sz w:val="16"/>
                <w:szCs w:val="22"/>
              </w:rPr>
            </w:pPr>
            <w:r w:rsidRPr="00AA3FAF">
              <w:rPr>
                <w:rFonts w:ascii="Calibri" w:hAnsi="Calibri" w:cs="Calibri"/>
                <w:b/>
                <w:bCs/>
                <w:sz w:val="16"/>
                <w:szCs w:val="22"/>
              </w:rPr>
              <w:t xml:space="preserve">   Research</w:t>
            </w:r>
          </w:p>
        </w:tc>
        <w:tc>
          <w:tcPr>
            <w:tcW w:w="94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6/7/2011</w:t>
            </w:r>
          </w:p>
        </w:tc>
        <w:tc>
          <w:tcPr>
            <w:tcW w:w="902"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12/10/2011</w:t>
            </w:r>
          </w:p>
        </w:tc>
        <w:tc>
          <w:tcPr>
            <w:tcW w:w="8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6/7/2011</w:t>
            </w:r>
          </w:p>
        </w:tc>
        <w:tc>
          <w:tcPr>
            <w:tcW w:w="904"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NA</w:t>
            </w:r>
          </w:p>
        </w:tc>
        <w:tc>
          <w:tcPr>
            <w:tcW w:w="75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400 hrs</w:t>
            </w:r>
          </w:p>
        </w:tc>
        <w:tc>
          <w:tcPr>
            <w:tcW w:w="950"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147.73 hrs</w:t>
            </w:r>
          </w:p>
        </w:tc>
        <w:tc>
          <w:tcPr>
            <w:tcW w:w="829"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52.5 hrs</w:t>
            </w:r>
          </w:p>
        </w:tc>
        <w:tc>
          <w:tcPr>
            <w:tcW w:w="758"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 hrs</w:t>
            </w:r>
          </w:p>
        </w:tc>
        <w:tc>
          <w:tcPr>
            <w:tcW w:w="731" w:type="dxa"/>
            <w:hideMark/>
          </w:tcPr>
          <w:p w:rsidR="00AA3FAF" w:rsidRPr="00AA3FAF" w:rsidRDefault="00AA3FAF" w:rsidP="00AA3FAF">
            <w:pPr>
              <w:spacing w:before="0"/>
              <w:jc w:val="center"/>
              <w:rPr>
                <w:rFonts w:ascii="Calibri" w:hAnsi="Calibri" w:cs="Calibri"/>
                <w:b/>
                <w:bCs/>
                <w:sz w:val="16"/>
                <w:szCs w:val="22"/>
              </w:rPr>
            </w:pPr>
            <w:r w:rsidRPr="00AA3FAF">
              <w:rPr>
                <w:rFonts w:ascii="Calibri" w:hAnsi="Calibri" w:cs="Calibri"/>
                <w:b/>
                <w:bCs/>
                <w:sz w:val="16"/>
                <w:szCs w:val="22"/>
              </w:rPr>
              <w:t>0</w:t>
            </w:r>
          </w:p>
        </w:tc>
      </w:tr>
    </w:tbl>
    <w:p w:rsidR="009810D7" w:rsidRDefault="009810D7" w:rsidP="009810D7">
      <w:pPr>
        <w:spacing w:before="0" w:line="276" w:lineRule="auto"/>
        <w:rPr>
          <w:rFonts w:asciiTheme="minorHAnsi" w:hAnsiTheme="minorHAnsi" w:cstheme="minorHAnsi"/>
        </w:rPr>
      </w:pPr>
    </w:p>
    <w:p w:rsidR="00AA3FAF" w:rsidRPr="000F39C4" w:rsidRDefault="00AA3FAF" w:rsidP="009810D7">
      <w:pPr>
        <w:spacing w:before="0" w:line="276" w:lineRule="auto"/>
        <w:rPr>
          <w:rFonts w:asciiTheme="minorHAnsi" w:hAnsiTheme="minorHAnsi" w:cstheme="minorHAnsi"/>
        </w:rPr>
      </w:pPr>
    </w:p>
    <w:p w:rsidR="00757E97" w:rsidRPr="000F39C4" w:rsidRDefault="00757E97" w:rsidP="00CF1BCA">
      <w:pPr>
        <w:spacing w:before="0"/>
        <w:rPr>
          <w:rFonts w:asciiTheme="minorHAnsi" w:hAnsiTheme="minorHAnsi" w:cstheme="minorHAnsi"/>
        </w:rPr>
      </w:pPr>
    </w:p>
    <w:p w:rsidR="009A6D82" w:rsidRPr="00036E19" w:rsidRDefault="00653BE2" w:rsidP="00653BE2">
      <w:pPr>
        <w:spacing w:before="0"/>
        <w:jc w:val="center"/>
        <w:rPr>
          <w:rFonts w:asciiTheme="minorHAnsi" w:hAnsiTheme="minorHAnsi" w:cstheme="minorHAnsi"/>
          <w:b/>
          <w:sz w:val="20"/>
          <w:szCs w:val="20"/>
        </w:rPr>
      </w:pPr>
      <w:r w:rsidRPr="00036E19">
        <w:rPr>
          <w:rFonts w:asciiTheme="minorHAnsi" w:hAnsiTheme="minorHAnsi" w:cstheme="minorHAnsi"/>
          <w:b/>
          <w:sz w:val="20"/>
          <w:szCs w:val="20"/>
        </w:rPr>
        <w:t xml:space="preserve">Table 4 - </w:t>
      </w:r>
      <w:r w:rsidR="009A6D82" w:rsidRPr="00036E19">
        <w:rPr>
          <w:rFonts w:asciiTheme="minorHAnsi" w:hAnsiTheme="minorHAnsi" w:cstheme="minorHAnsi"/>
          <w:b/>
          <w:sz w:val="20"/>
          <w:szCs w:val="20"/>
        </w:rPr>
        <w:t>Detailed Breakdown</w:t>
      </w:r>
    </w:p>
    <w:p w:rsidR="009A6D82" w:rsidRDefault="009A6D82" w:rsidP="00CF1BCA">
      <w:pPr>
        <w:spacing w:before="0"/>
        <w:rPr>
          <w:rFonts w:asciiTheme="minorHAnsi" w:hAnsiTheme="minorHAnsi" w:cstheme="minorHAnsi"/>
        </w:rPr>
      </w:pPr>
    </w:p>
    <w:tbl>
      <w:tblPr>
        <w:tblStyle w:val="TableContemporary"/>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1312"/>
        <w:gridCol w:w="1003"/>
        <w:gridCol w:w="1003"/>
        <w:gridCol w:w="922"/>
        <w:gridCol w:w="922"/>
        <w:gridCol w:w="758"/>
        <w:gridCol w:w="692"/>
        <w:gridCol w:w="692"/>
        <w:gridCol w:w="692"/>
        <w:gridCol w:w="878"/>
      </w:tblGrid>
      <w:tr w:rsidR="00860BA7" w:rsidRPr="00860BA7" w:rsidTr="00860BA7">
        <w:trPr>
          <w:cnfStyle w:val="100000000000" w:firstRow="1" w:lastRow="0" w:firstColumn="0" w:lastColumn="0" w:oddVBand="0" w:evenVBand="0" w:oddHBand="0" w:evenHBand="0" w:firstRowFirstColumn="0" w:firstRowLastColumn="0" w:lastRowFirstColumn="0" w:lastRowLastColumn="0"/>
          <w:trHeight w:val="510"/>
        </w:trPr>
        <w:tc>
          <w:tcPr>
            <w:tcW w:w="441" w:type="pct"/>
            <w:hideMark/>
          </w:tcPr>
          <w:p w:rsidR="00860BA7" w:rsidRPr="00860BA7" w:rsidRDefault="00860BA7" w:rsidP="00860BA7">
            <w:pPr>
              <w:spacing w:before="0"/>
              <w:rPr>
                <w:rFonts w:ascii="Calibri" w:hAnsi="Calibri" w:cs="Calibri"/>
                <w:color w:val="363636"/>
                <w:sz w:val="16"/>
                <w:szCs w:val="20"/>
              </w:rPr>
            </w:pPr>
            <w:r w:rsidRPr="00860BA7">
              <w:rPr>
                <w:rFonts w:ascii="Calibri" w:hAnsi="Calibri" w:cs="Calibri"/>
                <w:color w:val="363636"/>
                <w:sz w:val="16"/>
                <w:szCs w:val="20"/>
              </w:rPr>
              <w:t>WBS</w:t>
            </w:r>
          </w:p>
        </w:tc>
        <w:tc>
          <w:tcPr>
            <w:tcW w:w="667" w:type="pct"/>
            <w:hideMark/>
          </w:tcPr>
          <w:p w:rsidR="00860BA7" w:rsidRPr="00860BA7" w:rsidRDefault="00860BA7" w:rsidP="00860BA7">
            <w:pPr>
              <w:spacing w:before="0"/>
              <w:rPr>
                <w:rFonts w:ascii="Calibri" w:hAnsi="Calibri" w:cs="Calibri"/>
                <w:color w:val="363636"/>
                <w:sz w:val="16"/>
                <w:szCs w:val="20"/>
              </w:rPr>
            </w:pPr>
            <w:r w:rsidRPr="00860BA7">
              <w:rPr>
                <w:rFonts w:ascii="Calibri" w:hAnsi="Calibri" w:cs="Calibri"/>
                <w:color w:val="363636"/>
                <w:sz w:val="16"/>
                <w:szCs w:val="20"/>
              </w:rPr>
              <w:t>Task Name</w:t>
            </w:r>
          </w:p>
        </w:tc>
        <w:tc>
          <w:tcPr>
            <w:tcW w:w="510"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Planned Start</w:t>
            </w:r>
          </w:p>
        </w:tc>
        <w:tc>
          <w:tcPr>
            <w:tcW w:w="510"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Planned Finish</w:t>
            </w:r>
          </w:p>
        </w:tc>
        <w:tc>
          <w:tcPr>
            <w:tcW w:w="469"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Actual Start</w:t>
            </w:r>
          </w:p>
        </w:tc>
        <w:tc>
          <w:tcPr>
            <w:tcW w:w="469"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Actual Finish</w:t>
            </w:r>
          </w:p>
        </w:tc>
        <w:tc>
          <w:tcPr>
            <w:tcW w:w="379"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Planned Work</w:t>
            </w:r>
          </w:p>
        </w:tc>
        <w:tc>
          <w:tcPr>
            <w:tcW w:w="347"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BCWS (Labor)</w:t>
            </w:r>
          </w:p>
        </w:tc>
        <w:tc>
          <w:tcPr>
            <w:tcW w:w="347"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ACWP (Labor)</w:t>
            </w:r>
          </w:p>
        </w:tc>
        <w:tc>
          <w:tcPr>
            <w:tcW w:w="347"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BCWP (Labor)</w:t>
            </w:r>
          </w:p>
        </w:tc>
        <w:tc>
          <w:tcPr>
            <w:tcW w:w="514" w:type="pct"/>
            <w:hideMark/>
          </w:tcPr>
          <w:p w:rsidR="00860BA7" w:rsidRPr="00860BA7" w:rsidRDefault="00860BA7" w:rsidP="00860BA7">
            <w:pPr>
              <w:spacing w:before="0"/>
              <w:jc w:val="center"/>
              <w:rPr>
                <w:rFonts w:ascii="Calibri" w:hAnsi="Calibri" w:cs="Calibri"/>
                <w:color w:val="363636"/>
                <w:sz w:val="16"/>
                <w:szCs w:val="20"/>
              </w:rPr>
            </w:pPr>
            <w:r w:rsidRPr="00860BA7">
              <w:rPr>
                <w:rFonts w:ascii="Calibri" w:hAnsi="Calibri" w:cs="Calibri"/>
                <w:color w:val="363636"/>
                <w:sz w:val="16"/>
                <w:szCs w:val="20"/>
              </w:rPr>
              <w:t>Percent Complete</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MAVS Systems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12/10/2011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1880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629.28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405.75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432.5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32.05</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SRD</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161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144.58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128.25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141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77.14</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1.1.1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Requirements Elicitation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7/3/2011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7/3/2011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44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Research Home Security</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1.1.1.2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Research Cameras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Research Sensors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Sponsor Meeting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Requirements Form</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1.1.2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7/3/2011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7/3/2011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7/5/2011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24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24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12.75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24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Product Services and Summary</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Environments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External Interface and Data Flows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Customer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Localization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Marketing and Sales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1.1.2.7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Administrative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Development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0.75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Quality Assurance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Safety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Standards Compliance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Maintenance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Support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Performance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System Constraint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Exception Conditions and Handling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1.1.2.17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Early Subsets and Implementation Priorities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8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Forseeable modifications and Enhancements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Acceptance Criteria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1.1.2.20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Design Guidelines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Assumptions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Sources of Information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Use Cases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1.1.2.24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Glossary of Terms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1.1.3</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SRD Draft Review</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7/15/2011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7/6/2011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Product Services and Summary</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Environments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External Interface and Data Flows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1.1.3.4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Customer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Localization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Marketing and Sales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Administrative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Development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Quality Assurance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Safety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Standards Compliance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Maintenance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Support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1.1.3.14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Performance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System Constraint Requirements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Exception Conditions and Handling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Early Subsets and Implementation Priorities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8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Forseeable modifications and Enhancements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Acceptance Criteria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1.1.3.20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Design Guidelines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Assumptions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Sources of Information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Use Cases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1.1.3.24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Glossary of Terms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Review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26.5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8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lastRenderedPageBreak/>
              <w:t>1.1.5</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Requirements Draft Review Presentation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7/24/2011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16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1.1.5.1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Create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1.1.5.2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Practice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Peer Review (Team Lexilab)</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3.73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1.1.7</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Revisions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7/19/2011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7/25/2011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19.85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1.1.7.1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1.1.7.2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9.85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1.1.7.3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1.1.7.4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1.1.7.5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Project Plan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7/6/2011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16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Learn MS Project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Initial Draft SDI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Initial Draft SDII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Dependencies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Final Review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1.3</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Project Charter</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7/3/2011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104.5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74.35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41.5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64.5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86.67</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lastRenderedPageBreak/>
              <w:t>1.3.1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7/3/2011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7/14/2011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7/9/2011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13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13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13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General Organization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Scope Statement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Cost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Earned Value Management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Scope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Work Breakdown Structure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Quality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Communications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Change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Staffing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1.3.1.12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Procurement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1.3.1.13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Project Closeout Report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1.3.2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 Review</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7/14/2011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7/12/2011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0.75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General Organization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Scope Statement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Cost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7/8/2011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Earned Value Management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7/8/2011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Scope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Work Breakdown Structure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Quality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Communications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7/10/2011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Change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7/10/2011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Staffing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1.3.2.12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Procurement Management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1.3.2.13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Project Closeout Report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Review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1.3.4</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Charter Draft Review Presentation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7/3/2011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7/16/2011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1.3.4.1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Create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1.3.4.2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Practice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7/16/2011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Peer Review (Team Everest)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1.3.6</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Revisions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7/19/2011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7/20/2011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19.85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1.3.6.1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7/20/2011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1.3.6.2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9.85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1.3.6.3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1.3.6.4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1.3.6.5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1.4</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ADS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8/8/2011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9/19/2011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72.5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14.03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Initial Design Meeting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1.4.2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8/8/2011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8/12/2011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14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3.97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1.4.2.1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Architecture Overview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Inter-Subsystem Dataflows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Control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Sensor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Camera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1.4.2.6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Mobile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1.4.2.7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Testing Considerations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1.4.3</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 Review</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9/1/2011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1.4.3.1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Architecture Overview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1.4.3.2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Inter-Subsystem Dataflows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1.4.3.3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Control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1.4.3.4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Sensor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1.4.3.5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Camera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1.4.3.6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Mobile Layer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1.4.3.7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Testing Considerations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Final Review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8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lastRenderedPageBreak/>
              <w:t>1.4.5</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Architectural Gate Review Presentation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9/17/2011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9/19/2011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1.4.5.1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Draft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1.4.5.2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Assemble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1.4.5.3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Practice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1.4.10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1.5</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DDS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9/19/2011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10/21/2011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110.5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Detailed Design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Architecture Overview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Detailed Component Design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Detailed Sub-Component Design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Detailed Interfaces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Combine &amp; Review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lastRenderedPageBreak/>
              <w:t>1.5.7</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9/23/2011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9/30/2011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1.5.7.1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Introduction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1.5.7.2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Architecture Overview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1.5.7.3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Component Design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1.5.7.4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Quality Assurance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1.5.7.5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Requirements Traceability Matrix</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1.5.7.6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Acceptance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1.5.7.7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Appendices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1.5.8</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 Review</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9/30/2011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1.5.8.1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Introduction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1.5.8.2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Architecture Overview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1.5.8.3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Component Design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1.5.8.4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Quality Assurance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1.5.8.5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Requirements Traceability Matrix</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1.5.8.6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Acceptance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1.5.8.7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Appendices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Final Review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1.5.10</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Detailed Design Presentation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10/8/2011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10/21/2011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1.5.10.1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Create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1.5.10.2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Practice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III</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IV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1.5.15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Revision V</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1.6</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Implementation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10/1/2011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10/31/2011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280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1.6.1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Camera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10/31/2011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1.6.2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Sensors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10/31/2011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1.6.3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Server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10/31/2011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1.6.4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Android Application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10/31/2011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1.6.5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Integrated Circuit</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10/31/2011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1.7</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Testing</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10/1/2011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12/2/2011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126.5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1.7.1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Testing Implementation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10/1/2011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11/15/2011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1.7.1.1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Unit Hardware Testing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Unit Software Testing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Sub-component testing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Component Testing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Integration Testing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1.7.2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Complete System Testing</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11/15/2011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11/20/2011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Verification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Validation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Acceptance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1.7.3</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11/20/2011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11/25/2011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Introduction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References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 Items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Features to be Tested</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Features NOT to be Tested</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1.7.3.7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Approach (Strategy)</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Item Pass/Fail Criteria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 Deliverables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 Schedule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1.7.3.11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Approvals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1.7.4</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Initial Draft Review</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11/25/2011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11/30/2011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Introduction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References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 Items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Features to be Tested</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Features NOT to be Tested</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Approach (Strategy)</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Item Pass/Fail Criteria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 Deliverables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Test Schedule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1.7.4.11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Approvals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1.7.5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Final Review</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1.7.6</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Test Plan Presentation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11/30/2011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12/2/2011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1.7.6.1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Create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1.7.6.2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Practice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1.8</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Project Completion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12/2/2011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106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1.8.1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Prototype Presentation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12/2/2011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Create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Practice Presentation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1.8.2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Project Closeout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12/2/2011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86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1.8.2.1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Project Notebook</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12/2/2011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12/9/2011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SRD</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ADS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Project Charter</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Project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Detailed Design Specification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1.8.2.1.6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System Test Plan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Source Code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Build Instructions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Install Instructions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User's Manual</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Follow-On Project Instructions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1.8.2.1.12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Appendices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Set up display</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Reset lab computers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1.8.2.4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Clean out workspace</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Administrative Tasks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12/10/2011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474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203.58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167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46.73</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Finance and Procurement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31.95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Component Study</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40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31.95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Component Ordering</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Budget Analysis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Startup Tasks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6/18/2011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30.5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30.5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22.5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30.5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1.9.2.1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Selection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Name Selection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Project Selection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Tool Selection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Tool Configuration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1.9.2.6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Logo Creation</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1.9.3</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Weekly Tasks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6/10/2011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378.5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136.13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107.5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131.5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33.67</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1.9.3.1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Team Meetings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6/10/2011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250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93.87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36</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7/3/2011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7/10/2011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6</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7</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8</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9</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8/11/2011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10</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3.87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8/26/2011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1.9.3.1.14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9/16/2011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16</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17</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18</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19</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1.9.3.1.20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20</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21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22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23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24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1.9.3.1.25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Meeting 25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1.9.3.2</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Risk Management</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6/10/2011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27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11.38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9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11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36</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3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3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3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1.9.3.2.6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6</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7</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8</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9</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8/10/2011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10</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0.38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8/26/2011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9/16/2011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16</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17</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18</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19</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1.9.3.2.20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20</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21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22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23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24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1.9.3.2.25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Risk Management 25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1.9.3.3</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Update Project Plan</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6/10/2011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12/1/2011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6/17/2011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26.5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10.88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8.5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10.5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36</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6/17/2011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0.25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4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4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4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4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6</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7/17/2011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7</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7/22/2011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8</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7/29/2011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9</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8/11/2011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10</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0.38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8/26/2011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1.9.3.3.13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9/9/2011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9/9/2011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9/16/2011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9/16/2011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16</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17</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9/30/2011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18</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1.9.3.3.19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19</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1.9.3.3.20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20</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1.9.3.3.21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21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10/28/2011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1.9.3.3.22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22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1.9.3.3.23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23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1.9.3.3.24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24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11/18/2011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1.9.3.3.25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Plan Update 25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11/25/2011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 hr</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1.9.3.4</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Status Reports</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6/23/2011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7/15/2011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6/23/2011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75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26.67</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Status Report 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6/23/2011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6/24/2011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Individual Status Report 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Team Status Report 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7/8/2011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7/8/2011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7/8/2011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Individual Status Report 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7/15/2011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1.9.3.4.5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6</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7</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8</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1.9.3.4.9</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9</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1.9.3.4.10</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10</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1.9.3.4.11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1.9.3.4.12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12</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1.9.3.4.13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13</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1.9.3.4.14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14</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1.9.3.4.15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Presentation 15</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Senior Design I Team Member Evaluations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8/4/2011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8/13/2011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8/11/2011</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15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1.9.5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Senior Design II Team Member Evaluations</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300"/>
        </w:trPr>
        <w:tc>
          <w:tcPr>
            <w:tcW w:w="441"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1.1</w:t>
            </w:r>
          </w:p>
        </w:tc>
        <w:tc>
          <w:tcPr>
            <w:tcW w:w="667" w:type="pct"/>
            <w:hideMark/>
          </w:tcPr>
          <w:p w:rsidR="00860BA7" w:rsidRPr="00860BA7" w:rsidRDefault="00860BA7" w:rsidP="00860BA7">
            <w:pPr>
              <w:spacing w:before="0"/>
              <w:rPr>
                <w:rFonts w:ascii="Calibri" w:hAnsi="Calibri" w:cs="Calibri"/>
                <w:b/>
                <w:bCs/>
                <w:sz w:val="16"/>
                <w:szCs w:val="22"/>
              </w:rPr>
            </w:pPr>
            <w:r w:rsidRPr="00860BA7">
              <w:rPr>
                <w:rFonts w:ascii="Calibri" w:hAnsi="Calibri" w:cs="Calibri"/>
                <w:b/>
                <w:bCs/>
                <w:sz w:val="16"/>
                <w:szCs w:val="22"/>
              </w:rPr>
              <w:t xml:space="preserve">   Research</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510"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12/10/2011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6/7/2011</w:t>
            </w:r>
          </w:p>
        </w:tc>
        <w:tc>
          <w:tcPr>
            <w:tcW w:w="46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NA</w:t>
            </w:r>
          </w:p>
        </w:tc>
        <w:tc>
          <w:tcPr>
            <w:tcW w:w="379"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400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147.73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52.5 hrs</w:t>
            </w:r>
          </w:p>
        </w:tc>
        <w:tc>
          <w:tcPr>
            <w:tcW w:w="347"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 hrs</w:t>
            </w:r>
          </w:p>
        </w:tc>
        <w:tc>
          <w:tcPr>
            <w:tcW w:w="514" w:type="pct"/>
            <w:hideMark/>
          </w:tcPr>
          <w:p w:rsidR="00860BA7" w:rsidRPr="00860BA7" w:rsidRDefault="00860BA7" w:rsidP="00860BA7">
            <w:pPr>
              <w:spacing w:before="0"/>
              <w:jc w:val="center"/>
              <w:rPr>
                <w:rFonts w:ascii="Calibri" w:hAnsi="Calibri" w:cs="Calibri"/>
                <w:b/>
                <w:bCs/>
                <w:sz w:val="16"/>
                <w:szCs w:val="22"/>
              </w:rPr>
            </w:pPr>
            <w:r w:rsidRPr="00860BA7">
              <w:rPr>
                <w:rFonts w:ascii="Calibri" w:hAnsi="Calibri" w:cs="Calibri"/>
                <w:b/>
                <w:bCs/>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lastRenderedPageBreak/>
              <w:t>1.10.1</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Camera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1.10.2</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Integration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1.10.3</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Security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1.10.4</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Networking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9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1.10.5</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Mobile Application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1.10.6</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Sensor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010000" w:firstRow="0" w:lastRow="0" w:firstColumn="0" w:lastColumn="0" w:oddVBand="0" w:evenVBand="0" w:oddHBand="0" w:evenHBand="1" w:firstRowFirstColumn="0" w:firstRowLastColumn="0" w:lastRowFirstColumn="0" w:lastRowLastColumn="0"/>
          <w:trHeight w:val="6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1.10.7</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Android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r w:rsidR="00860BA7" w:rsidRPr="00860BA7" w:rsidTr="00860BA7">
        <w:trPr>
          <w:cnfStyle w:val="000000100000" w:firstRow="0" w:lastRow="0" w:firstColumn="0" w:lastColumn="0" w:oddVBand="0" w:evenVBand="0" w:oddHBand="1" w:evenHBand="0" w:firstRowFirstColumn="0" w:firstRowLastColumn="0" w:lastRowFirstColumn="0" w:lastRowLastColumn="0"/>
          <w:trHeight w:val="1200"/>
        </w:trPr>
        <w:tc>
          <w:tcPr>
            <w:tcW w:w="441"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1.10.8</w:t>
            </w:r>
          </w:p>
        </w:tc>
        <w:tc>
          <w:tcPr>
            <w:tcW w:w="667" w:type="pct"/>
            <w:hideMark/>
          </w:tcPr>
          <w:p w:rsidR="00860BA7" w:rsidRPr="00860BA7" w:rsidRDefault="00860BA7" w:rsidP="00860BA7">
            <w:pPr>
              <w:spacing w:before="0"/>
              <w:rPr>
                <w:rFonts w:ascii="Calibri" w:hAnsi="Calibri" w:cs="Calibri"/>
                <w:sz w:val="16"/>
                <w:szCs w:val="22"/>
              </w:rPr>
            </w:pPr>
            <w:r w:rsidRPr="00860BA7">
              <w:rPr>
                <w:rFonts w:ascii="Calibri" w:hAnsi="Calibri" w:cs="Calibri"/>
                <w:sz w:val="16"/>
                <w:szCs w:val="22"/>
              </w:rPr>
              <w:t xml:space="preserve">      Computer Vision Research</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510"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12/10/2011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6/7/2011</w:t>
            </w:r>
          </w:p>
        </w:tc>
        <w:tc>
          <w:tcPr>
            <w:tcW w:w="46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NA</w:t>
            </w:r>
          </w:p>
        </w:tc>
        <w:tc>
          <w:tcPr>
            <w:tcW w:w="379"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50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18.47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2.5 hrs</w:t>
            </w:r>
          </w:p>
        </w:tc>
        <w:tc>
          <w:tcPr>
            <w:tcW w:w="347"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 hrs</w:t>
            </w:r>
          </w:p>
        </w:tc>
        <w:tc>
          <w:tcPr>
            <w:tcW w:w="514" w:type="pct"/>
            <w:hideMark/>
          </w:tcPr>
          <w:p w:rsidR="00860BA7" w:rsidRPr="00860BA7" w:rsidRDefault="00860BA7" w:rsidP="00860BA7">
            <w:pPr>
              <w:spacing w:before="0"/>
              <w:jc w:val="center"/>
              <w:rPr>
                <w:rFonts w:ascii="Calibri" w:hAnsi="Calibri" w:cs="Calibri"/>
                <w:sz w:val="16"/>
                <w:szCs w:val="22"/>
              </w:rPr>
            </w:pPr>
            <w:r w:rsidRPr="00860BA7">
              <w:rPr>
                <w:rFonts w:ascii="Calibri" w:hAnsi="Calibri" w:cs="Calibri"/>
                <w:sz w:val="16"/>
                <w:szCs w:val="22"/>
              </w:rPr>
              <w:t>0</w:t>
            </w:r>
          </w:p>
        </w:tc>
      </w:tr>
    </w:tbl>
    <w:p w:rsidR="00AA3FAF" w:rsidRPr="000F39C4" w:rsidRDefault="00AA3FAF" w:rsidP="00CF1BCA">
      <w:pPr>
        <w:spacing w:before="0"/>
        <w:rPr>
          <w:rFonts w:asciiTheme="minorHAnsi" w:hAnsiTheme="minorHAnsi" w:cstheme="minorHAnsi"/>
        </w:rPr>
      </w:pPr>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48" w:name="id.8cad72eef85f"/>
      <w:bookmarkStart w:id="49" w:name="_Toc298347556"/>
      <w:bookmarkStart w:id="50" w:name="_Toc301135541"/>
      <w:bookmarkEnd w:id="48"/>
      <w:r w:rsidRPr="000F39C4">
        <w:rPr>
          <w:rFonts w:asciiTheme="minorHAnsi" w:hAnsiTheme="minorHAnsi" w:cstheme="minorHAnsi"/>
        </w:rPr>
        <w:lastRenderedPageBreak/>
        <w:t>Quality Management Plan</w:t>
      </w:r>
      <w:bookmarkEnd w:id="49"/>
      <w:bookmarkEnd w:id="50"/>
    </w:p>
    <w:p w:rsidR="000408FD" w:rsidRPr="000F39C4" w:rsidRDefault="00601375" w:rsidP="00BD59E9">
      <w:pPr>
        <w:pStyle w:val="Heading2"/>
        <w:numPr>
          <w:ilvl w:val="1"/>
          <w:numId w:val="19"/>
        </w:numPr>
        <w:rPr>
          <w:rFonts w:asciiTheme="minorHAnsi" w:hAnsiTheme="minorHAnsi" w:cstheme="minorHAnsi"/>
        </w:rPr>
      </w:pPr>
      <w:bookmarkStart w:id="51" w:name="id.0e837ea1617f"/>
      <w:bookmarkStart w:id="52" w:name="_Toc298347557"/>
      <w:bookmarkEnd w:id="51"/>
      <w:r w:rsidRPr="000F39C4">
        <w:rPr>
          <w:rFonts w:asciiTheme="minorHAnsi" w:hAnsiTheme="minorHAnsi" w:cstheme="minorHAnsi"/>
        </w:rPr>
        <w:tab/>
      </w:r>
      <w:bookmarkStart w:id="53" w:name="_Toc301135542"/>
      <w:r w:rsidR="000408FD" w:rsidRPr="000F39C4">
        <w:rPr>
          <w:rFonts w:asciiTheme="minorHAnsi" w:hAnsiTheme="minorHAnsi" w:cstheme="minorHAnsi"/>
        </w:rPr>
        <w:t>Purpose</w:t>
      </w:r>
      <w:bookmarkEnd w:id="52"/>
      <w:bookmarkEnd w:id="53"/>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purpose for a quality management plan is to ensure all requirements and product specifications are reliable. The plan outlined below will be used as a guideline to ensure MAVS system will present the highest quality feasible.</w:t>
      </w:r>
      <w:bookmarkStart w:id="54" w:name="id.1ac397c9a101"/>
      <w:bookmarkEnd w:id="54"/>
    </w:p>
    <w:p w:rsidR="000408FD" w:rsidRPr="000F39C4" w:rsidRDefault="00601375" w:rsidP="00BD59E9">
      <w:pPr>
        <w:pStyle w:val="Heading2"/>
        <w:numPr>
          <w:ilvl w:val="1"/>
          <w:numId w:val="19"/>
        </w:numPr>
        <w:rPr>
          <w:rFonts w:asciiTheme="minorHAnsi" w:hAnsiTheme="minorHAnsi" w:cstheme="minorHAnsi"/>
        </w:rPr>
      </w:pPr>
      <w:bookmarkStart w:id="55" w:name="_Toc298347558"/>
      <w:r w:rsidRPr="000F39C4">
        <w:rPr>
          <w:rFonts w:asciiTheme="minorHAnsi" w:hAnsiTheme="minorHAnsi" w:cstheme="minorHAnsi"/>
        </w:rPr>
        <w:tab/>
      </w:r>
      <w:bookmarkStart w:id="56" w:name="_Toc301135543"/>
      <w:r w:rsidR="000408FD" w:rsidRPr="000F39C4">
        <w:rPr>
          <w:rFonts w:asciiTheme="minorHAnsi" w:hAnsiTheme="minorHAnsi" w:cstheme="minorHAnsi"/>
        </w:rPr>
        <w:t>Plan Components</w:t>
      </w:r>
      <w:bookmarkEnd w:id="55"/>
      <w:bookmarkEnd w:id="56"/>
    </w:p>
    <w:p w:rsidR="003A6F36" w:rsidRPr="000F39C4" w:rsidRDefault="003A6F36" w:rsidP="003A6F36">
      <w:pPr>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Documentation</w:t>
      </w:r>
    </w:p>
    <w:p w:rsidR="000408FD" w:rsidRPr="000F39C4" w:rsidRDefault="000408FD" w:rsidP="00601375">
      <w:pPr>
        <w:spacing w:before="0"/>
        <w:ind w:left="720"/>
        <w:jc w:val="both"/>
        <w:rPr>
          <w:rFonts w:asciiTheme="minorHAnsi" w:hAnsiTheme="minorHAnsi" w:cstheme="minorHAnsi"/>
        </w:rPr>
      </w:pPr>
      <w:r w:rsidRPr="000F39C4">
        <w:rPr>
          <w:rFonts w:asciiTheme="minorHAnsi" w:hAnsiTheme="minorHAnsi" w:cstheme="minorHAnsi"/>
        </w:rPr>
        <w:t xml:space="preserve">All team members will review the documentation for consistency throughout the project before any final draft is due. All team members will be responsible for the sections they are assigned and are expected to meet all deadlines the team sets forth. All documentation will also be peer reviewed. All documentation will be version controlled via </w:t>
      </w:r>
      <w:r w:rsidR="00E122BE" w:rsidRPr="000F39C4">
        <w:rPr>
          <w:rFonts w:asciiTheme="minorHAnsi" w:hAnsiTheme="minorHAnsi" w:cstheme="minorHAnsi"/>
        </w:rPr>
        <w:t>GitHub and Google Documents</w:t>
      </w:r>
      <w:r w:rsidRPr="000F39C4">
        <w:rPr>
          <w:rFonts w:asciiTheme="minorHAnsi" w:hAnsiTheme="minorHAnsi" w:cstheme="minorHAnsi"/>
        </w:rPr>
        <w:t xml:space="preserve">. </w:t>
      </w:r>
    </w:p>
    <w:p w:rsidR="003A6F36" w:rsidRPr="000F39C4" w:rsidRDefault="003A6F36" w:rsidP="00CF1BCA">
      <w:pPr>
        <w:spacing w:before="0"/>
        <w:ind w:left="360"/>
        <w:jc w:val="both"/>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Software</w:t>
      </w:r>
    </w:p>
    <w:p w:rsidR="000408FD" w:rsidRPr="000F39C4" w:rsidRDefault="000408FD" w:rsidP="00601375">
      <w:pPr>
        <w:spacing w:before="0"/>
        <w:ind w:left="720"/>
        <w:jc w:val="both"/>
        <w:rPr>
          <w:rFonts w:asciiTheme="minorHAnsi" w:hAnsiTheme="minorHAnsi" w:cstheme="minorHAnsi"/>
        </w:rPr>
      </w:pPr>
      <w:r w:rsidRPr="000F39C4">
        <w:rPr>
          <w:rFonts w:asciiTheme="minorHAnsi" w:hAnsiTheme="minorHAnsi" w:cstheme="minorHAnsi"/>
        </w:rPr>
        <w:t>All software development will be of a modular design and will be coded using general coding standards. Generic classes, methods, and naming conventions will be used for readability and consistency. The code written will be tested extensively and debugged accordingly.  The code that is changed and updated will be documented and version controlled to ensure project recovery.</w:t>
      </w:r>
    </w:p>
    <w:p w:rsidR="003A6F36" w:rsidRPr="000F39C4" w:rsidRDefault="003A6F36" w:rsidP="00CF1BCA">
      <w:pPr>
        <w:spacing w:before="0"/>
        <w:ind w:left="360"/>
        <w:jc w:val="both"/>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Design</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 xml:space="preserve">The architecture design specifications and detailed design specification will be used to outline the </w:t>
      </w:r>
      <w:r w:rsidR="003A6F36" w:rsidRPr="000F39C4">
        <w:rPr>
          <w:rFonts w:asciiTheme="minorHAnsi" w:hAnsiTheme="minorHAnsi" w:cstheme="minorHAnsi"/>
        </w:rPr>
        <w:t>project’s</w:t>
      </w:r>
      <w:r w:rsidRPr="000F39C4">
        <w:rPr>
          <w:rFonts w:asciiTheme="minorHAnsi" w:hAnsiTheme="minorHAnsi" w:cstheme="minorHAnsi"/>
        </w:rPr>
        <w:t xml:space="preserve"> design development. This documentation will be used to develop a simple and good design. Each component of the system will be developed via a modular structure to allow re-usability, readability, and consistency. The project design will be documented in our Architectural Design and Detailed Design which will be subject to peer review. The design will also ensure that the project does not deviate from the initial scope.</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Test Plan</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Each component of the project will be tested to ensure that all the functionality of the project is performing up to standards. Any errors that come up in the testing phase will be noted in an error log to assist in the debugging process. After all the components are integrated together, the whole system will be tested thoroughly until the team deems the product acceptable. This will be documented in the Systems Test Plan which will be subject to peer review.</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Hardware</w:t>
      </w:r>
    </w:p>
    <w:p w:rsidR="000408FD" w:rsidRPr="000F39C4" w:rsidRDefault="000408FD" w:rsidP="00601375">
      <w:pPr>
        <w:spacing w:before="0"/>
        <w:ind w:left="720"/>
        <w:rPr>
          <w:rFonts w:asciiTheme="minorHAnsi" w:hAnsiTheme="minorHAnsi" w:cstheme="minorHAnsi"/>
        </w:rPr>
      </w:pPr>
      <w:r w:rsidRPr="000F39C4">
        <w:rPr>
          <w:rFonts w:asciiTheme="minorHAnsi" w:hAnsiTheme="minorHAnsi" w:cstheme="minorHAnsi"/>
        </w:rPr>
        <w:t xml:space="preserve">The hardware will be implemented by each component and then integrated fully into the project. During this time the hardware will be tested for reliability and functionality. </w:t>
      </w:r>
      <w:r w:rsidRPr="000F39C4">
        <w:rPr>
          <w:rFonts w:asciiTheme="minorHAnsi" w:hAnsiTheme="minorHAnsi" w:cstheme="minorHAnsi"/>
        </w:rPr>
        <w:lastRenderedPageBreak/>
        <w:t>Once the tests are passed the individual components will be integrated into the project. From there, all the hardware will be tested accordingly.</w:t>
      </w:r>
    </w:p>
    <w:p w:rsidR="000408FD" w:rsidRPr="000F39C4" w:rsidRDefault="000408FD" w:rsidP="00601375">
      <w:pPr>
        <w:spacing w:before="0"/>
        <w:ind w:left="795"/>
        <w:rPr>
          <w:rFonts w:asciiTheme="minorHAnsi" w:eastAsia="Arial" w:hAnsiTheme="minorHAnsi" w:cstheme="minorHAnsi"/>
          <w:b/>
          <w:bCs/>
        </w:rPr>
      </w:pPr>
    </w:p>
    <w:p w:rsidR="000408FD" w:rsidRPr="000F39C4" w:rsidRDefault="000408FD" w:rsidP="00CF1BCA">
      <w:pPr>
        <w:spacing w:before="0"/>
        <w:rPr>
          <w:rFonts w:asciiTheme="minorHAnsi" w:eastAsia="Arial" w:hAnsiTheme="minorHAnsi" w:cstheme="minorHAnsi"/>
          <w:b/>
          <w:bCs/>
        </w:rPr>
      </w:pPr>
      <w:bookmarkStart w:id="57" w:name="id.faacc6105ec0"/>
      <w:bookmarkEnd w:id="57"/>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58" w:name="_Toc298347559"/>
      <w:bookmarkStart w:id="59" w:name="_Toc301135544"/>
      <w:r w:rsidRPr="000F39C4">
        <w:rPr>
          <w:rFonts w:asciiTheme="minorHAnsi" w:hAnsiTheme="minorHAnsi" w:cstheme="minorHAnsi"/>
        </w:rPr>
        <w:lastRenderedPageBreak/>
        <w:t>Communications Plan</w:t>
      </w:r>
      <w:bookmarkEnd w:id="58"/>
      <w:bookmarkEnd w:id="59"/>
    </w:p>
    <w:p w:rsidR="000408FD" w:rsidRPr="000F39C4" w:rsidRDefault="00601375" w:rsidP="00BD59E9">
      <w:pPr>
        <w:pStyle w:val="Heading2"/>
        <w:numPr>
          <w:ilvl w:val="1"/>
          <w:numId w:val="19"/>
        </w:numPr>
        <w:rPr>
          <w:rFonts w:asciiTheme="minorHAnsi" w:hAnsiTheme="minorHAnsi" w:cstheme="minorHAnsi"/>
        </w:rPr>
      </w:pPr>
      <w:bookmarkStart w:id="60" w:name="id.0502fc9b13a6"/>
      <w:bookmarkStart w:id="61" w:name="_Toc298347560"/>
      <w:bookmarkEnd w:id="60"/>
      <w:r w:rsidRPr="000F39C4">
        <w:rPr>
          <w:rFonts w:asciiTheme="minorHAnsi" w:hAnsiTheme="minorHAnsi" w:cstheme="minorHAnsi"/>
        </w:rPr>
        <w:tab/>
      </w:r>
      <w:bookmarkStart w:id="62" w:name="_Toc301135545"/>
      <w:r w:rsidR="000408FD" w:rsidRPr="000F39C4">
        <w:rPr>
          <w:rFonts w:asciiTheme="minorHAnsi" w:hAnsiTheme="minorHAnsi" w:cstheme="minorHAnsi"/>
        </w:rPr>
        <w:t>Team Communication</w:t>
      </w:r>
      <w:bookmarkEnd w:id="61"/>
      <w:bookmarkEnd w:id="62"/>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team communication plan is an outline allowing the stakeholders to be aware of the project status, deliverables, and events.</w:t>
      </w:r>
    </w:p>
    <w:p w:rsidR="003A6F36" w:rsidRPr="000F39C4" w:rsidRDefault="003A6F36" w:rsidP="00CF1BCA">
      <w:pPr>
        <w:spacing w:before="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Team Meetings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For Senior Design, Team MAVS shall schedule meetings as needed. During the team meetings we will discuss current progress, assign tasks, and future assignments. The team will also use this time to prepare for presentations and voice any concerns or issues that any member may have.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Email</w:t>
      </w:r>
    </w:p>
    <w:p w:rsidR="000408FD" w:rsidRPr="000F39C4" w:rsidRDefault="00E122BE" w:rsidP="003A6F36">
      <w:pPr>
        <w:spacing w:before="0"/>
        <w:ind w:left="720"/>
        <w:rPr>
          <w:rFonts w:asciiTheme="minorHAnsi" w:hAnsiTheme="minorHAnsi" w:cstheme="minorHAnsi"/>
        </w:rPr>
      </w:pPr>
      <w:r w:rsidRPr="000F39C4">
        <w:rPr>
          <w:rFonts w:asciiTheme="minorHAnsi" w:hAnsiTheme="minorHAnsi" w:cstheme="minorHAnsi"/>
        </w:rPr>
        <w:t>Team MAVS will primarily use Google G</w:t>
      </w:r>
      <w:r w:rsidR="000408FD" w:rsidRPr="000F39C4">
        <w:rPr>
          <w:rFonts w:asciiTheme="minorHAnsi" w:hAnsiTheme="minorHAnsi" w:cstheme="minorHAnsi"/>
        </w:rPr>
        <w:t>roups email as a form of communication. The team leader will email a list of items to be discussed in the next team meeting.  One team member will be assigned to take team minutes during the team meetings, and email what was discussed as a means for record taking and tracking actual time spent in team meetings. The team will discuss anything else pertinent to the project through email as needed.</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Skype</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Team MAVS will use Skype for video conferencing when one or more team members are unable to make a team meeting in person. Skype will also be used if a team member is out of town as a means of communicating with that member. Skype also will be used as a mean of communicating quickly with other team members via chat, call, or video. </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Cell Phones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Team MAVS will use cell phones as a secondary means of communication. Cell Phones will be used to contact another team member for urgent matters, team problems, or any other issues that need to be handled.</w:t>
      </w:r>
      <w:bookmarkStart w:id="63" w:name="id.28ce1e00c141"/>
      <w:bookmarkEnd w:id="63"/>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64" w:name="_Toc298347561"/>
      <w:bookmarkStart w:id="65" w:name="_Toc301135546"/>
      <w:r w:rsidRPr="000F39C4">
        <w:rPr>
          <w:rFonts w:asciiTheme="minorHAnsi" w:hAnsiTheme="minorHAnsi" w:cstheme="minorHAnsi"/>
        </w:rPr>
        <w:lastRenderedPageBreak/>
        <w:t>Change Management Plan</w:t>
      </w:r>
      <w:bookmarkStart w:id="66" w:name="id.6d83bad461ee"/>
      <w:bookmarkEnd w:id="64"/>
      <w:bookmarkEnd w:id="65"/>
      <w:bookmarkEnd w:id="66"/>
    </w:p>
    <w:p w:rsidR="000408FD" w:rsidRPr="000F39C4" w:rsidRDefault="00601375" w:rsidP="00BD59E9">
      <w:pPr>
        <w:pStyle w:val="Heading2"/>
        <w:numPr>
          <w:ilvl w:val="1"/>
          <w:numId w:val="19"/>
        </w:numPr>
        <w:rPr>
          <w:rFonts w:asciiTheme="minorHAnsi" w:hAnsiTheme="minorHAnsi" w:cstheme="minorHAnsi"/>
        </w:rPr>
      </w:pPr>
      <w:bookmarkStart w:id="67" w:name="_Toc298347562"/>
      <w:r w:rsidRPr="000F39C4">
        <w:rPr>
          <w:rFonts w:asciiTheme="minorHAnsi" w:hAnsiTheme="minorHAnsi" w:cstheme="minorHAnsi"/>
        </w:rPr>
        <w:tab/>
      </w:r>
      <w:bookmarkStart w:id="68" w:name="_Toc301135547"/>
      <w:r w:rsidR="000408FD" w:rsidRPr="000F39C4">
        <w:rPr>
          <w:rFonts w:asciiTheme="minorHAnsi" w:hAnsiTheme="minorHAnsi" w:cstheme="minorHAnsi"/>
        </w:rPr>
        <w:t>Purpose of Integrated Change Management Plan</w:t>
      </w:r>
      <w:bookmarkEnd w:id="67"/>
      <w:bookmarkEnd w:id="68"/>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MAVS System is a complex project that will inevitably involve change. In order to control the amount of change the project will undertake, we as a team have set up a change process in order to control change. Change will be considered throughout the life of the project.</w:t>
      </w:r>
    </w:p>
    <w:p w:rsidR="003A6F36" w:rsidRPr="000F39C4" w:rsidRDefault="003A6F36" w:rsidP="003A6F36">
      <w:pPr>
        <w:spacing w:before="0"/>
        <w:ind w:left="360"/>
        <w:rPr>
          <w:rFonts w:asciiTheme="minorHAnsi" w:hAnsiTheme="minorHAnsi" w:cstheme="minorHAnsi"/>
        </w:rPr>
      </w:pPr>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The purpose of the Integrated Change Control Plan is to define all processes, practices, tools, review bodies, and authority necessary to monitor and control project performance, identified change and the potential impact of change on project objectives. The process outlined below was decided by all team members as MAVS Systems’ change control plan. This will allow the team to determine whether the change presented will be implemented or rejected. </w:t>
      </w:r>
      <w:bookmarkStart w:id="69" w:name="id.79027da8711e"/>
      <w:bookmarkEnd w:id="69"/>
    </w:p>
    <w:p w:rsidR="000408FD" w:rsidRPr="000F39C4" w:rsidRDefault="00601375" w:rsidP="00BD59E9">
      <w:pPr>
        <w:pStyle w:val="Heading2"/>
        <w:numPr>
          <w:ilvl w:val="1"/>
          <w:numId w:val="19"/>
        </w:numPr>
        <w:rPr>
          <w:rFonts w:asciiTheme="minorHAnsi" w:hAnsiTheme="minorHAnsi" w:cstheme="minorHAnsi"/>
        </w:rPr>
      </w:pPr>
      <w:bookmarkStart w:id="70" w:name="_Toc298347563"/>
      <w:r w:rsidRPr="000F39C4">
        <w:rPr>
          <w:rFonts w:asciiTheme="minorHAnsi" w:hAnsiTheme="minorHAnsi" w:cstheme="minorHAnsi"/>
        </w:rPr>
        <w:tab/>
      </w:r>
      <w:bookmarkStart w:id="71" w:name="_Toc301135548"/>
      <w:r w:rsidR="000408FD" w:rsidRPr="000F39C4">
        <w:rPr>
          <w:rFonts w:asciiTheme="minorHAnsi" w:hAnsiTheme="minorHAnsi" w:cstheme="minorHAnsi"/>
        </w:rPr>
        <w:t>Roles and Responsibilities</w:t>
      </w:r>
      <w:bookmarkEnd w:id="70"/>
      <w:bookmarkEnd w:id="71"/>
      <w:r w:rsidR="000408FD" w:rsidRPr="000F39C4">
        <w:rPr>
          <w:rFonts w:asciiTheme="minorHAnsi" w:hAnsiTheme="minorHAnsi" w:cstheme="minorHAnsi"/>
        </w:rPr>
        <w:t xml:space="preserve"> </w:t>
      </w:r>
    </w:p>
    <w:p w:rsidR="003A6F36" w:rsidRPr="000F39C4" w:rsidRDefault="003A6F36" w:rsidP="003A6F36">
      <w:pPr>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Project Sponsor</w:t>
      </w:r>
    </w:p>
    <w:p w:rsidR="000408FD" w:rsidRPr="000F39C4" w:rsidRDefault="000408FD" w:rsidP="003A6F36">
      <w:pPr>
        <w:spacing w:before="0"/>
        <w:ind w:left="720"/>
        <w:rPr>
          <w:rFonts w:asciiTheme="minorHAnsi" w:hAnsiTheme="minorHAnsi" w:cstheme="minorHAnsi"/>
          <w:b/>
          <w:bCs/>
          <w:i/>
          <w:iCs/>
        </w:rPr>
      </w:pPr>
      <w:r w:rsidRPr="000F39C4">
        <w:rPr>
          <w:rFonts w:asciiTheme="minorHAnsi" w:hAnsiTheme="minorHAnsi" w:cstheme="minorHAnsi"/>
        </w:rPr>
        <w:t>The project sponsor will be allowed to suggest changes to the product through the requirements and implementation phase as he/she sees fit</w:t>
      </w:r>
      <w:r w:rsidRPr="000F39C4">
        <w:rPr>
          <w:rFonts w:asciiTheme="minorHAnsi" w:hAnsiTheme="minorHAnsi" w:cstheme="minorHAnsi"/>
          <w:b/>
          <w:bCs/>
          <w:i/>
          <w:iCs/>
        </w:rPr>
        <w:t xml:space="preserve">.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 xml:space="preserve">Project Manager  </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The project manager will be responsible to access the presented change and schedule a team meeting to discuss this change. The project manager will also fill out the change control form as displayed in 9.4. </w:t>
      </w:r>
    </w:p>
    <w:p w:rsidR="003A6F36" w:rsidRPr="000F39C4" w:rsidRDefault="003A6F36" w:rsidP="00CF1BCA">
      <w:pPr>
        <w:spacing w:before="0"/>
        <w:ind w:left="36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 xml:space="preserve">Project Team </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The project team will be responsible for attending the scheduled change control meeting as well as provide any input on the feasibility of the change. The team will be responsible to analyze the time and cost management vigorously before voting on whether the change will be accepted or rejected.</w:t>
      </w:r>
    </w:p>
    <w:p w:rsidR="003A6F36" w:rsidRPr="000F39C4" w:rsidRDefault="003A6F36" w:rsidP="003A6F36">
      <w:pPr>
        <w:spacing w:before="0"/>
        <w:ind w:left="720"/>
        <w:rPr>
          <w:rFonts w:asciiTheme="minorHAnsi" w:hAnsiTheme="minorHAnsi" w:cstheme="minorHAnsi"/>
        </w:rPr>
      </w:pPr>
    </w:p>
    <w:p w:rsidR="000408FD" w:rsidRPr="000F39C4" w:rsidRDefault="00601375" w:rsidP="00BD59E9">
      <w:pPr>
        <w:pStyle w:val="Heading3"/>
        <w:numPr>
          <w:ilvl w:val="2"/>
          <w:numId w:val="19"/>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Other Stakeholders</w:t>
      </w:r>
    </w:p>
    <w:p w:rsidR="000408FD" w:rsidRPr="000F39C4" w:rsidRDefault="000408FD" w:rsidP="003A6F36">
      <w:pPr>
        <w:spacing w:before="0"/>
        <w:ind w:left="720"/>
        <w:rPr>
          <w:rFonts w:asciiTheme="minorHAnsi" w:hAnsiTheme="minorHAnsi" w:cstheme="minorHAnsi"/>
        </w:rPr>
      </w:pPr>
      <w:r w:rsidRPr="000F39C4">
        <w:rPr>
          <w:rFonts w:asciiTheme="minorHAnsi" w:hAnsiTheme="minorHAnsi" w:cstheme="minorHAnsi"/>
        </w:rPr>
        <w:t xml:space="preserve">Other Stakeholders will be able to present changes as related to the process. One team member will be an overseer of the change control process to ensure all areas are discussed and the change control form is filled out in its entirety. </w:t>
      </w:r>
      <w:bookmarkStart w:id="72" w:name="id.6e5cc08fc63c"/>
      <w:bookmarkEnd w:id="72"/>
    </w:p>
    <w:p w:rsidR="000408FD" w:rsidRPr="000F39C4" w:rsidRDefault="00601375" w:rsidP="00BD59E9">
      <w:pPr>
        <w:pStyle w:val="Heading2"/>
        <w:numPr>
          <w:ilvl w:val="1"/>
          <w:numId w:val="19"/>
        </w:numPr>
        <w:rPr>
          <w:rFonts w:asciiTheme="minorHAnsi" w:hAnsiTheme="minorHAnsi" w:cstheme="minorHAnsi"/>
        </w:rPr>
      </w:pPr>
      <w:bookmarkStart w:id="73" w:name="_Toc298347564"/>
      <w:r w:rsidRPr="000F39C4">
        <w:rPr>
          <w:rFonts w:asciiTheme="minorHAnsi" w:hAnsiTheme="minorHAnsi" w:cstheme="minorHAnsi"/>
        </w:rPr>
        <w:tab/>
      </w:r>
      <w:bookmarkStart w:id="74" w:name="_Toc301135549"/>
      <w:r w:rsidR="000408FD" w:rsidRPr="000F39C4">
        <w:rPr>
          <w:rFonts w:asciiTheme="minorHAnsi" w:hAnsiTheme="minorHAnsi" w:cstheme="minorHAnsi"/>
        </w:rPr>
        <w:t>Review and Approval Process</w:t>
      </w:r>
      <w:bookmarkEnd w:id="73"/>
      <w:bookmarkEnd w:id="74"/>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A change that is presented by any stakeholder will be subjected to intense scrutiny before being accepted or rejected.  The suggestions will be discussed in a team meeting scheduled by the team leader. During these meetings, the team will discuss the feasibility, time, cost, and relevance of the proposed change. If the team decides to proceed with the change, the team leader will begin filling out the change control form. After the form is filled out entirely and the team member responsible to oversee the change control process approves, </w:t>
      </w:r>
      <w:r w:rsidRPr="000F39C4">
        <w:rPr>
          <w:rFonts w:asciiTheme="minorHAnsi" w:hAnsiTheme="minorHAnsi" w:cstheme="minorHAnsi"/>
        </w:rPr>
        <w:lastRenderedPageBreak/>
        <w:t xml:space="preserve">the form will be emailed to the project’s sponsor.  Once the sponsor and team leader signs the change control form, the change will be approved and finalized. If further changes need to be discussed on the change presented, the change will have to go through the change control process again. </w:t>
      </w:r>
      <w:bookmarkStart w:id="75" w:name="id.28de082c35e4"/>
      <w:bookmarkEnd w:id="75"/>
    </w:p>
    <w:p w:rsidR="000408FD" w:rsidRPr="000F39C4" w:rsidRDefault="00601375" w:rsidP="00BD59E9">
      <w:pPr>
        <w:pStyle w:val="Heading2"/>
        <w:numPr>
          <w:ilvl w:val="1"/>
          <w:numId w:val="19"/>
        </w:numPr>
        <w:rPr>
          <w:rFonts w:asciiTheme="minorHAnsi" w:hAnsiTheme="minorHAnsi" w:cstheme="minorHAnsi"/>
        </w:rPr>
      </w:pPr>
      <w:bookmarkStart w:id="76" w:name="_Toc298347565"/>
      <w:r w:rsidRPr="000F39C4">
        <w:rPr>
          <w:rFonts w:asciiTheme="minorHAnsi" w:hAnsiTheme="minorHAnsi" w:cstheme="minorHAnsi"/>
        </w:rPr>
        <w:tab/>
      </w:r>
      <w:bookmarkStart w:id="77" w:name="_Toc301135550"/>
      <w:r w:rsidR="000408FD" w:rsidRPr="000F39C4">
        <w:rPr>
          <w:rFonts w:asciiTheme="minorHAnsi" w:hAnsiTheme="minorHAnsi" w:cstheme="minorHAnsi"/>
        </w:rPr>
        <w:t>Change Identification, Documentation, Implementation and Reporting</w:t>
      </w:r>
      <w:bookmarkEnd w:id="76"/>
      <w:bookmarkEnd w:id="77"/>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The changes that are approved will have to be documented on the change control form. The document will be emailed to the team sponsor, stakeholders, and team members to have on record. At this time the team will begin to integrate the change into the project plan without deterring too far away from the original project.  The projects WBS will be updated accordingly.</w:t>
      </w:r>
    </w:p>
    <w:p w:rsidR="003A6F36" w:rsidRPr="000F39C4" w:rsidRDefault="003A6F36" w:rsidP="003A6F36">
      <w:pPr>
        <w:spacing w:before="0"/>
        <w:ind w:left="360"/>
        <w:rPr>
          <w:rFonts w:asciiTheme="minorHAnsi" w:hAnsiTheme="minorHAnsi" w:cstheme="minorHAnsi"/>
        </w:rPr>
      </w:pPr>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 xml:space="preserve">The following form will be used to document all changes. </w:t>
      </w:r>
    </w:p>
    <w:p w:rsidR="000408FD" w:rsidRPr="000F39C4" w:rsidRDefault="000408FD" w:rsidP="00CF1BCA">
      <w:pPr>
        <w:spacing w:before="0"/>
        <w:rPr>
          <w:rFonts w:asciiTheme="minorHAnsi" w:hAnsiTheme="minorHAnsi" w:cstheme="minorHAnsi"/>
          <w:b/>
          <w:bCs/>
        </w:rPr>
      </w:pPr>
    </w:p>
    <w:tbl>
      <w:tblPr>
        <w:tblW w:w="5000" w:type="pct"/>
        <w:tblBorders>
          <w:top w:val="single" w:sz="18" w:space="0" w:color="0F243E"/>
          <w:left w:val="single" w:sz="18" w:space="0" w:color="0F243E"/>
          <w:bottom w:val="single" w:sz="18" w:space="0" w:color="0F243E"/>
          <w:right w:val="single" w:sz="18" w:space="0" w:color="0F243E"/>
          <w:insideH w:val="single" w:sz="4" w:space="0" w:color="auto"/>
        </w:tblBorders>
        <w:tblLook w:val="04A0" w:firstRow="1" w:lastRow="0" w:firstColumn="1" w:lastColumn="0" w:noHBand="0" w:noVBand="1"/>
      </w:tblPr>
      <w:tblGrid>
        <w:gridCol w:w="6521"/>
        <w:gridCol w:w="3055"/>
      </w:tblGrid>
      <w:tr w:rsidR="008F7A3F" w:rsidRPr="000F39C4" w:rsidTr="005561DB">
        <w:tc>
          <w:tcPr>
            <w:tcW w:w="5000" w:type="pct"/>
            <w:gridSpan w:val="2"/>
            <w:shd w:val="clear" w:color="auto" w:fill="auto"/>
          </w:tcPr>
          <w:p w:rsidR="008F7A3F" w:rsidRPr="000F39C4" w:rsidRDefault="008F7A3F" w:rsidP="00CF1BCA">
            <w:pPr>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32"/>
                <w:szCs w:val="22"/>
              </w:rPr>
              <w:t>MAVS Systems Change Request Form</w:t>
            </w:r>
          </w:p>
        </w:tc>
      </w:tr>
      <w:tr w:rsidR="008F7A3F" w:rsidRPr="000F39C4" w:rsidTr="005561DB">
        <w:tc>
          <w:tcPr>
            <w:tcW w:w="5000" w:type="pct"/>
            <w:gridSpan w:val="2"/>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3405" w:type="pct"/>
            <w:shd w:val="clear" w:color="auto" w:fill="auto"/>
          </w:tcPr>
          <w:tbl>
            <w:tblPr>
              <w:tblW w:w="6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7"/>
              <w:gridCol w:w="3333"/>
            </w:tblGrid>
            <w:tr w:rsidR="008F7A3F" w:rsidRPr="000F39C4" w:rsidTr="005561DB">
              <w:tc>
                <w:tcPr>
                  <w:tcW w:w="2355" w:type="pct"/>
                  <w:tcBorders>
                    <w:left w:val="nil"/>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Person making initial request:</w:t>
                  </w:r>
                </w:p>
              </w:tc>
              <w:tc>
                <w:tcPr>
                  <w:tcW w:w="2645" w:type="pct"/>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2355" w:type="pct"/>
                  <w:tcBorders>
                    <w:left w:val="nil"/>
                    <w:bottom w:val="single" w:sz="4" w:space="0" w:color="auto"/>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Date of initial request:</w:t>
                  </w:r>
                </w:p>
              </w:tc>
              <w:tc>
                <w:tcPr>
                  <w:tcW w:w="2645" w:type="pct"/>
                  <w:tcBorders>
                    <w:bottom w:val="single" w:sz="4" w:space="0" w:color="auto"/>
                  </w:tcBorders>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2355" w:type="pct"/>
                  <w:tcBorders>
                    <w:left w:val="nil"/>
                    <w:bottom w:val="single" w:sz="4" w:space="0" w:color="auto"/>
                  </w:tcBorders>
                  <w:shd w:val="clear" w:color="auto" w:fill="auto"/>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Brief Title:</w:t>
                  </w:r>
                </w:p>
              </w:tc>
              <w:tc>
                <w:tcPr>
                  <w:tcW w:w="2645" w:type="pct"/>
                  <w:tcBorders>
                    <w:bottom w:val="single" w:sz="4" w:space="0" w:color="auto"/>
                  </w:tcBorders>
                  <w:shd w:val="clear" w:color="auto" w:fill="auto"/>
                </w:tcPr>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rPr>
                <w:trHeight w:val="547"/>
              </w:trPr>
              <w:tc>
                <w:tcPr>
                  <w:tcW w:w="2355" w:type="pct"/>
                  <w:tcBorders>
                    <w:left w:val="nil"/>
                    <w:bottom w:val="nil"/>
                    <w:right w:val="nil"/>
                  </w:tcBorders>
                  <w:shd w:val="clear" w:color="auto" w:fill="auto"/>
                  <w:vAlign w:val="center"/>
                </w:tcPr>
                <w:p w:rsidR="008F7A3F" w:rsidRPr="000F39C4" w:rsidRDefault="008F7A3F" w:rsidP="00CF1BCA">
                  <w:pPr>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Description:</w:t>
                  </w:r>
                </w:p>
              </w:tc>
              <w:tc>
                <w:tcPr>
                  <w:tcW w:w="2645" w:type="pct"/>
                  <w:tcBorders>
                    <w:left w:val="nil"/>
                    <w:bottom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tc>
            </w:tr>
            <w:tr w:rsidR="008F7A3F" w:rsidRPr="000F39C4" w:rsidTr="005561DB">
              <w:trPr>
                <w:trHeight w:val="547"/>
              </w:trPr>
              <w:tc>
                <w:tcPr>
                  <w:tcW w:w="2355" w:type="pct"/>
                  <w:tcBorders>
                    <w:top w:val="nil"/>
                    <w:left w:val="nil"/>
                    <w:bottom w:val="nil"/>
                    <w:right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p w:rsidR="008F7A3F" w:rsidRPr="000F39C4" w:rsidRDefault="008F7A3F" w:rsidP="00CF1BCA">
                  <w:pPr>
                    <w:pBdr>
                      <w:top w:val="single" w:sz="12" w:space="1" w:color="auto"/>
                      <w:bottom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jc w:val="center"/>
                    <w:rPr>
                      <w:rFonts w:asciiTheme="minorHAnsi" w:eastAsia="Calibri" w:hAnsiTheme="minorHAnsi" w:cstheme="minorHAnsi"/>
                      <w:color w:val="404040"/>
                      <w:sz w:val="22"/>
                      <w:szCs w:val="22"/>
                    </w:rPr>
                  </w:pPr>
                </w:p>
              </w:tc>
              <w:tc>
                <w:tcPr>
                  <w:tcW w:w="2645" w:type="pct"/>
                  <w:tcBorders>
                    <w:top w:val="nil"/>
                    <w:left w:val="nil"/>
                    <w:bottom w:val="nil"/>
                  </w:tcBorders>
                  <w:shd w:val="clear" w:color="auto" w:fill="auto"/>
                  <w:vAlign w:val="center"/>
                </w:tcPr>
                <w:p w:rsidR="008F7A3F" w:rsidRPr="000F39C4" w:rsidRDefault="008F7A3F" w:rsidP="00CF1BCA">
                  <w:pPr>
                    <w:jc w:val="center"/>
                    <w:rPr>
                      <w:rFonts w:asciiTheme="minorHAnsi" w:eastAsia="Calibri" w:hAnsiTheme="minorHAnsi" w:cstheme="minorHAnsi"/>
                      <w:color w:val="404040"/>
                      <w:sz w:val="22"/>
                      <w:szCs w:val="22"/>
                    </w:rPr>
                  </w:pPr>
                </w:p>
                <w:p w:rsidR="008F7A3F" w:rsidRPr="000F39C4" w:rsidRDefault="008F7A3F" w:rsidP="00CF1BCA">
                  <w:pPr>
                    <w:pBdr>
                      <w:top w:val="single" w:sz="12" w:space="1" w:color="auto"/>
                      <w:bottom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pBdr>
                      <w:bottom w:val="single" w:sz="12" w:space="1" w:color="auto"/>
                      <w:between w:val="single" w:sz="12" w:space="1" w:color="auto"/>
                    </w:pBdr>
                    <w:jc w:val="center"/>
                    <w:rPr>
                      <w:rFonts w:asciiTheme="minorHAnsi" w:eastAsia="Calibri" w:hAnsiTheme="minorHAnsi" w:cstheme="minorHAnsi"/>
                      <w:color w:val="404040"/>
                      <w:sz w:val="22"/>
                      <w:szCs w:val="22"/>
                    </w:rPr>
                  </w:pPr>
                </w:p>
                <w:p w:rsidR="008F7A3F" w:rsidRPr="000F39C4" w:rsidRDefault="008F7A3F" w:rsidP="00CF1BCA">
                  <w:pPr>
                    <w:jc w:val="center"/>
                    <w:rPr>
                      <w:rFonts w:asciiTheme="minorHAnsi" w:eastAsia="Calibri" w:hAnsiTheme="minorHAnsi" w:cstheme="minorHAnsi"/>
                      <w:color w:val="404040"/>
                      <w:sz w:val="22"/>
                      <w:szCs w:val="22"/>
                    </w:rPr>
                  </w:pPr>
                </w:p>
              </w:tc>
            </w:tr>
          </w:tbl>
          <w:p w:rsidR="008F7A3F" w:rsidRPr="000F39C4" w:rsidRDefault="008F7A3F" w:rsidP="00CF1BCA">
            <w:pPr>
              <w:rPr>
                <w:rFonts w:asciiTheme="minorHAnsi" w:eastAsia="Calibri" w:hAnsiTheme="minorHAnsi" w:cstheme="minorHAnsi"/>
                <w:color w:val="404040"/>
                <w:sz w:val="22"/>
                <w:szCs w:val="22"/>
              </w:rPr>
            </w:pPr>
          </w:p>
        </w:tc>
        <w:tc>
          <w:tcPr>
            <w:tcW w:w="1595" w:type="pct"/>
            <w:shd w:val="clear" w:color="auto" w:fill="auto"/>
          </w:tcPr>
          <w:tbl>
            <w:tblPr>
              <w:tblW w:w="4991" w:type="pct"/>
              <w:tblBorders>
                <w:insideH w:val="single" w:sz="4" w:space="0" w:color="auto"/>
              </w:tblBorders>
              <w:tblLook w:val="04A0" w:firstRow="1" w:lastRow="0" w:firstColumn="1" w:lastColumn="0" w:noHBand="0" w:noVBand="1"/>
            </w:tblPr>
            <w:tblGrid>
              <w:gridCol w:w="1575"/>
              <w:gridCol w:w="1259"/>
            </w:tblGrid>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Priority:</w:t>
                  </w:r>
                </w:p>
              </w:tc>
              <w:tc>
                <w:tcPr>
                  <w:tcW w:w="2500" w:type="pct"/>
                  <w:shd w:val="clear" w:color="auto" w:fill="auto"/>
                  <w:vAlign w:val="center"/>
                </w:tcPr>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Critical</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High</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Standard</w:t>
                  </w:r>
                </w:p>
                <w:p w:rsidR="008F7A3F" w:rsidRPr="000F39C4" w:rsidRDefault="008F7A3F" w:rsidP="00CF1BCA">
                  <w:pPr>
                    <w:pStyle w:val="ListParagraph"/>
                    <w:spacing w:after="0" w:line="240" w:lineRule="auto"/>
                    <w:ind w:left="0"/>
                    <w:rPr>
                      <w:rFonts w:asciiTheme="minorHAnsi" w:hAnsiTheme="minorHAnsi" w:cstheme="minorHAnsi"/>
                      <w:b/>
                      <w:color w:val="404040"/>
                      <w:sz w:val="16"/>
                      <w:szCs w:val="16"/>
                    </w:rPr>
                  </w:pPr>
                  <w:r w:rsidRPr="000F39C4">
                    <w:rPr>
                      <w:rFonts w:asciiTheme="minorHAnsi" w:hAnsiTheme="minorHAnsi" w:cstheme="minorHAnsi"/>
                      <w:b/>
                      <w:color w:val="404040"/>
                      <w:sz w:val="16"/>
                      <w:szCs w:val="16"/>
                    </w:rPr>
                    <w:t>Low</w:t>
                  </w:r>
                </w:p>
                <w:p w:rsidR="008F7A3F" w:rsidRPr="000F39C4" w:rsidRDefault="008F7A3F" w:rsidP="00CF1BCA">
                  <w:pPr>
                    <w:rPr>
                      <w:rFonts w:asciiTheme="minorHAnsi" w:eastAsia="Calibri" w:hAnsiTheme="minorHAnsi" w:cstheme="minorHAnsi"/>
                      <w:b/>
                      <w:color w:val="404040"/>
                      <w:sz w:val="16"/>
                      <w:szCs w:val="16"/>
                    </w:rPr>
                  </w:pPr>
                </w:p>
              </w:tc>
            </w:tr>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Type:</w:t>
                  </w:r>
                </w:p>
              </w:tc>
              <w:tc>
                <w:tcPr>
                  <w:tcW w:w="2500" w:type="pct"/>
                  <w:shd w:val="clear" w:color="auto" w:fill="auto"/>
                  <w:vAlign w:val="center"/>
                </w:tcPr>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Hardware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Firmware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Software</w:t>
                  </w:r>
                </w:p>
                <w:p w:rsidR="008F7A3F" w:rsidRPr="000F39C4" w:rsidRDefault="008F7A3F" w:rsidP="00CF1BCA">
                  <w:pPr>
                    <w:pStyle w:val="ListParagraph"/>
                    <w:spacing w:after="0" w:line="240" w:lineRule="auto"/>
                    <w:ind w:left="0"/>
                    <w:rPr>
                      <w:rFonts w:asciiTheme="minorHAnsi" w:hAnsiTheme="minorHAnsi" w:cstheme="minorHAnsi"/>
                      <w:b/>
                      <w:color w:val="404040"/>
                      <w:sz w:val="16"/>
                    </w:rPr>
                  </w:pPr>
                  <w:r w:rsidRPr="000F39C4">
                    <w:rPr>
                      <w:rFonts w:asciiTheme="minorHAnsi" w:hAnsiTheme="minorHAnsi" w:cstheme="minorHAnsi"/>
                      <w:b/>
                      <w:color w:val="404040"/>
                      <w:sz w:val="16"/>
                    </w:rPr>
                    <w:t>Other</w:t>
                  </w: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Component(s):</w:t>
                  </w:r>
                </w:p>
              </w:tc>
              <w:tc>
                <w:tcPr>
                  <w:tcW w:w="2500" w:type="pct"/>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bottom w:val="single" w:sz="4" w:space="0" w:color="auto"/>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Meeting Date:</w:t>
                  </w:r>
                </w:p>
              </w:tc>
              <w:tc>
                <w:tcPr>
                  <w:tcW w:w="2500" w:type="pct"/>
                  <w:tcBorders>
                    <w:bottom w:val="single" w:sz="4" w:space="0" w:color="auto"/>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top w:val="single" w:sz="4" w:space="0" w:color="auto"/>
                    <w:bottom w:val="single" w:sz="4" w:space="0" w:color="auto"/>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Due Date:</w:t>
                  </w:r>
                </w:p>
              </w:tc>
              <w:tc>
                <w:tcPr>
                  <w:tcW w:w="2500" w:type="pct"/>
                  <w:tcBorders>
                    <w:top w:val="single" w:sz="4" w:space="0" w:color="auto"/>
                    <w:bottom w:val="single" w:sz="4" w:space="0" w:color="auto"/>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p w:rsidR="008F7A3F" w:rsidRPr="000F39C4" w:rsidRDefault="008F7A3F" w:rsidP="00CF1BCA">
                  <w:pPr>
                    <w:rPr>
                      <w:rFonts w:asciiTheme="minorHAnsi" w:eastAsia="Calibri" w:hAnsiTheme="minorHAnsi" w:cstheme="minorHAnsi"/>
                      <w:b/>
                      <w:color w:val="404040"/>
                      <w:sz w:val="16"/>
                      <w:szCs w:val="22"/>
                    </w:rPr>
                  </w:pPr>
                </w:p>
              </w:tc>
            </w:tr>
            <w:tr w:rsidR="008F7A3F" w:rsidRPr="000F39C4" w:rsidTr="005561DB">
              <w:tc>
                <w:tcPr>
                  <w:tcW w:w="2500" w:type="pct"/>
                  <w:tcBorders>
                    <w:top w:val="single" w:sz="4" w:space="0" w:color="auto"/>
                    <w:bottom w:val="nil"/>
                  </w:tcBorders>
                  <w:shd w:val="clear" w:color="auto" w:fill="auto"/>
                  <w:vAlign w:val="center"/>
                </w:tcPr>
                <w:p w:rsidR="008F7A3F" w:rsidRPr="000F39C4" w:rsidRDefault="008F7A3F" w:rsidP="00CF1BCA">
                  <w:pPr>
                    <w:jc w:val="right"/>
                    <w:rPr>
                      <w:rFonts w:asciiTheme="minorHAnsi" w:eastAsia="Calibri" w:hAnsiTheme="minorHAnsi" w:cstheme="minorHAnsi"/>
                      <w:b/>
                      <w:color w:val="404040"/>
                      <w:sz w:val="22"/>
                      <w:szCs w:val="22"/>
                    </w:rPr>
                  </w:pPr>
                  <w:r w:rsidRPr="000F39C4">
                    <w:rPr>
                      <w:rFonts w:asciiTheme="minorHAnsi" w:eastAsia="Calibri" w:hAnsiTheme="minorHAnsi" w:cstheme="minorHAnsi"/>
                      <w:b/>
                      <w:color w:val="404040"/>
                      <w:sz w:val="22"/>
                      <w:szCs w:val="22"/>
                    </w:rPr>
                    <w:t>Comments:</w:t>
                  </w:r>
                </w:p>
                <w:p w:rsidR="008F7A3F" w:rsidRPr="000F39C4" w:rsidRDefault="008F7A3F" w:rsidP="00CF1BCA">
                  <w:pPr>
                    <w:jc w:val="right"/>
                    <w:rPr>
                      <w:rFonts w:asciiTheme="minorHAnsi" w:eastAsia="Calibri" w:hAnsiTheme="minorHAnsi" w:cstheme="minorHAnsi"/>
                      <w:b/>
                      <w:color w:val="404040"/>
                      <w:sz w:val="22"/>
                      <w:szCs w:val="22"/>
                    </w:rPr>
                  </w:pPr>
                </w:p>
                <w:p w:rsidR="008F7A3F" w:rsidRPr="000F39C4" w:rsidRDefault="008F7A3F" w:rsidP="00CF1BCA">
                  <w:pPr>
                    <w:jc w:val="right"/>
                    <w:rPr>
                      <w:rFonts w:asciiTheme="minorHAnsi" w:eastAsia="Calibri" w:hAnsiTheme="minorHAnsi" w:cstheme="minorHAnsi"/>
                      <w:b/>
                      <w:color w:val="404040"/>
                      <w:sz w:val="22"/>
                      <w:szCs w:val="22"/>
                    </w:rPr>
                  </w:pPr>
                </w:p>
                <w:p w:rsidR="008F7A3F" w:rsidRPr="000F39C4" w:rsidRDefault="008F7A3F" w:rsidP="00CF1BCA">
                  <w:pPr>
                    <w:jc w:val="right"/>
                    <w:rPr>
                      <w:rFonts w:asciiTheme="minorHAnsi" w:eastAsia="Calibri" w:hAnsiTheme="minorHAnsi" w:cstheme="minorHAnsi"/>
                      <w:b/>
                      <w:color w:val="404040"/>
                      <w:sz w:val="22"/>
                      <w:szCs w:val="22"/>
                    </w:rPr>
                  </w:pPr>
                </w:p>
              </w:tc>
              <w:tc>
                <w:tcPr>
                  <w:tcW w:w="2500" w:type="pct"/>
                  <w:tcBorders>
                    <w:top w:val="single" w:sz="4" w:space="0" w:color="auto"/>
                    <w:bottom w:val="nil"/>
                  </w:tcBorders>
                  <w:shd w:val="clear" w:color="auto" w:fill="auto"/>
                  <w:vAlign w:val="center"/>
                </w:tcPr>
                <w:p w:rsidR="008F7A3F" w:rsidRPr="000F39C4" w:rsidRDefault="008F7A3F" w:rsidP="00CF1BCA">
                  <w:pPr>
                    <w:rPr>
                      <w:rFonts w:asciiTheme="minorHAnsi" w:eastAsia="Calibri" w:hAnsiTheme="minorHAnsi" w:cstheme="minorHAnsi"/>
                      <w:b/>
                      <w:color w:val="404040"/>
                      <w:sz w:val="16"/>
                      <w:szCs w:val="22"/>
                    </w:rPr>
                  </w:pPr>
                </w:p>
              </w:tc>
            </w:tr>
          </w:tbl>
          <w:p w:rsidR="008F7A3F" w:rsidRPr="000F39C4" w:rsidRDefault="008F7A3F" w:rsidP="00CF1BCA">
            <w:pPr>
              <w:rPr>
                <w:rFonts w:asciiTheme="minorHAnsi" w:eastAsia="Calibri" w:hAnsiTheme="minorHAnsi" w:cstheme="minorHAnsi"/>
                <w:color w:val="404040"/>
                <w:sz w:val="22"/>
                <w:szCs w:val="22"/>
              </w:rPr>
            </w:pPr>
          </w:p>
        </w:tc>
      </w:tr>
      <w:tr w:rsidR="008F7A3F" w:rsidRPr="000F39C4" w:rsidTr="005561DB">
        <w:tc>
          <w:tcPr>
            <w:tcW w:w="3405" w:type="pct"/>
            <w:shd w:val="clear" w:color="auto" w:fill="auto"/>
          </w:tcPr>
          <w:p w:rsidR="008F7A3F" w:rsidRPr="000F39C4" w:rsidRDefault="008F7A3F" w:rsidP="00CF1BCA">
            <w:pPr>
              <w:rPr>
                <w:rFonts w:asciiTheme="minorHAnsi" w:eastAsia="Calibri" w:hAnsiTheme="minorHAnsi" w:cstheme="minorHAnsi"/>
                <w:color w:val="404040"/>
                <w:sz w:val="22"/>
                <w:szCs w:val="22"/>
              </w:rPr>
            </w:pPr>
            <w:r w:rsidRPr="000F39C4">
              <w:rPr>
                <w:rFonts w:asciiTheme="minorHAnsi" w:eastAsia="Calibri" w:hAnsiTheme="minorHAnsi" w:cstheme="minorHAnsi"/>
                <w:color w:val="404040"/>
                <w:sz w:val="22"/>
                <w:szCs w:val="22"/>
              </w:rPr>
              <w:t>MAVS Systems signature:</w:t>
            </w:r>
          </w:p>
        </w:tc>
        <w:tc>
          <w:tcPr>
            <w:tcW w:w="1595" w:type="pct"/>
            <w:shd w:val="clear" w:color="auto" w:fill="auto"/>
          </w:tcPr>
          <w:p w:rsidR="008F7A3F" w:rsidRPr="000F39C4" w:rsidRDefault="008F7A3F" w:rsidP="00CF1BCA">
            <w:pPr>
              <w:rPr>
                <w:rFonts w:asciiTheme="minorHAnsi" w:eastAsia="Calibri" w:hAnsiTheme="minorHAnsi" w:cstheme="minorHAnsi"/>
                <w:color w:val="404040"/>
                <w:sz w:val="22"/>
                <w:szCs w:val="22"/>
              </w:rPr>
            </w:pPr>
            <w:r w:rsidRPr="000F39C4">
              <w:rPr>
                <w:rFonts w:asciiTheme="minorHAnsi" w:eastAsia="Calibri" w:hAnsiTheme="minorHAnsi" w:cstheme="minorHAnsi"/>
                <w:color w:val="404040"/>
                <w:sz w:val="22"/>
                <w:szCs w:val="22"/>
              </w:rPr>
              <w:t>Date Signed:</w:t>
            </w:r>
          </w:p>
        </w:tc>
      </w:tr>
    </w:tbl>
    <w:p w:rsidR="008F7A3F" w:rsidRPr="000B784F" w:rsidRDefault="00AB347B" w:rsidP="00AB347B">
      <w:pPr>
        <w:spacing w:before="0"/>
        <w:jc w:val="center"/>
        <w:rPr>
          <w:rFonts w:asciiTheme="minorHAnsi" w:hAnsiTheme="minorHAnsi" w:cstheme="minorHAnsi"/>
          <w:b/>
          <w:sz w:val="20"/>
          <w:szCs w:val="20"/>
        </w:rPr>
      </w:pPr>
      <w:r w:rsidRPr="000B784F">
        <w:rPr>
          <w:rFonts w:asciiTheme="minorHAnsi" w:hAnsiTheme="minorHAnsi" w:cstheme="minorHAnsi"/>
          <w:b/>
          <w:sz w:val="20"/>
          <w:szCs w:val="20"/>
        </w:rPr>
        <w:t xml:space="preserve">Figure </w:t>
      </w:r>
      <w:r w:rsidR="000B784F" w:rsidRPr="000B784F">
        <w:rPr>
          <w:rFonts w:asciiTheme="minorHAnsi" w:hAnsiTheme="minorHAnsi" w:cstheme="minorHAnsi"/>
          <w:b/>
          <w:sz w:val="20"/>
          <w:szCs w:val="20"/>
        </w:rPr>
        <w:t>2</w:t>
      </w:r>
      <w:r w:rsidRPr="000B784F">
        <w:rPr>
          <w:rFonts w:asciiTheme="minorHAnsi" w:hAnsiTheme="minorHAnsi" w:cstheme="minorHAnsi"/>
          <w:b/>
          <w:sz w:val="20"/>
          <w:szCs w:val="20"/>
        </w:rPr>
        <w:t xml:space="preserve"> – MAVS Systems Change Request Form</w:t>
      </w:r>
    </w:p>
    <w:p w:rsidR="003A6F36" w:rsidRPr="000F39C4" w:rsidRDefault="003A6F36" w:rsidP="00CF1BCA">
      <w:pPr>
        <w:pStyle w:val="Heading2"/>
        <w:ind w:left="360" w:firstLine="0"/>
        <w:rPr>
          <w:rFonts w:asciiTheme="minorHAnsi" w:hAnsiTheme="minorHAnsi" w:cstheme="minorHAnsi"/>
        </w:rPr>
      </w:pPr>
      <w:bookmarkStart w:id="78" w:name="id.b1a513824171"/>
      <w:bookmarkStart w:id="79" w:name="_Toc298347566"/>
      <w:bookmarkEnd w:id="78"/>
    </w:p>
    <w:p w:rsidR="000408FD" w:rsidRPr="000F39C4" w:rsidRDefault="00601375" w:rsidP="00BD59E9">
      <w:pPr>
        <w:pStyle w:val="Heading2"/>
        <w:numPr>
          <w:ilvl w:val="1"/>
          <w:numId w:val="19"/>
        </w:numPr>
        <w:rPr>
          <w:rFonts w:asciiTheme="minorHAnsi" w:hAnsiTheme="minorHAnsi" w:cstheme="minorHAnsi"/>
        </w:rPr>
      </w:pPr>
      <w:r w:rsidRPr="000F39C4">
        <w:rPr>
          <w:rFonts w:asciiTheme="minorHAnsi" w:hAnsiTheme="minorHAnsi" w:cstheme="minorHAnsi"/>
        </w:rPr>
        <w:lastRenderedPageBreak/>
        <w:tab/>
      </w:r>
      <w:bookmarkStart w:id="80" w:name="_Toc301135551"/>
      <w:r w:rsidR="000408FD" w:rsidRPr="000F39C4">
        <w:rPr>
          <w:rFonts w:asciiTheme="minorHAnsi" w:hAnsiTheme="minorHAnsi" w:cstheme="minorHAnsi"/>
        </w:rPr>
        <w:t>Re-baselining</w:t>
      </w:r>
      <w:bookmarkEnd w:id="79"/>
      <w:bookmarkEnd w:id="80"/>
    </w:p>
    <w:p w:rsidR="000408FD" w:rsidRPr="000F39C4" w:rsidRDefault="000408FD" w:rsidP="003A6F36">
      <w:pPr>
        <w:spacing w:before="0"/>
        <w:ind w:left="360"/>
        <w:rPr>
          <w:rFonts w:asciiTheme="minorHAnsi" w:hAnsiTheme="minorHAnsi" w:cstheme="minorHAnsi"/>
        </w:rPr>
      </w:pPr>
      <w:r w:rsidRPr="000F39C4">
        <w:rPr>
          <w:rFonts w:asciiTheme="minorHAnsi" w:hAnsiTheme="minorHAnsi" w:cstheme="minorHAnsi"/>
        </w:rPr>
        <w:t>Re-baselining the project is setting a certain plan in the WBS for cost management and schedule updates. Baselining will be done in the beginning stages of the project and is expected to develop throughout the life of the project. As change is implemented and accepted, the team will conduct a meeting to discuss whether re-baselining is needed. If it is needed, the team will update the WBS structure to accommodate the changes.  When the team decides if re-baselining is needed, the team leader will notify via email the sponsor, and all stakeholders.</w:t>
      </w:r>
      <w:bookmarkStart w:id="81" w:name="id.1fd22d87ee48"/>
      <w:bookmarkEnd w:id="81"/>
    </w:p>
    <w:p w:rsidR="000408FD" w:rsidRPr="000F39C4" w:rsidRDefault="000408FD" w:rsidP="00BD59E9">
      <w:pPr>
        <w:pStyle w:val="Heading1"/>
        <w:pageBreakBefore/>
        <w:numPr>
          <w:ilvl w:val="0"/>
          <w:numId w:val="19"/>
        </w:numPr>
        <w:spacing w:before="0"/>
        <w:rPr>
          <w:rFonts w:asciiTheme="minorHAnsi" w:hAnsiTheme="minorHAnsi" w:cstheme="minorHAnsi"/>
        </w:rPr>
      </w:pPr>
      <w:bookmarkStart w:id="82" w:name="_Toc298347567"/>
      <w:bookmarkStart w:id="83" w:name="_Toc301135552"/>
      <w:r w:rsidRPr="000F39C4">
        <w:rPr>
          <w:rFonts w:asciiTheme="minorHAnsi" w:hAnsiTheme="minorHAnsi" w:cstheme="minorHAnsi"/>
        </w:rPr>
        <w:lastRenderedPageBreak/>
        <w:t>Risk Management Plan</w:t>
      </w:r>
      <w:bookmarkStart w:id="84" w:name="id.6cd006998d74"/>
      <w:bookmarkEnd w:id="82"/>
      <w:bookmarkEnd w:id="83"/>
      <w:bookmarkEnd w:id="84"/>
    </w:p>
    <w:p w:rsidR="000408FD" w:rsidRPr="000F39C4" w:rsidRDefault="000408FD" w:rsidP="00BD59E9">
      <w:pPr>
        <w:pStyle w:val="Heading2"/>
        <w:numPr>
          <w:ilvl w:val="1"/>
          <w:numId w:val="19"/>
        </w:numPr>
        <w:rPr>
          <w:rFonts w:asciiTheme="minorHAnsi" w:hAnsiTheme="minorHAnsi" w:cstheme="minorHAnsi"/>
        </w:rPr>
      </w:pPr>
      <w:bookmarkStart w:id="85" w:name="_Toc298347568"/>
      <w:bookmarkStart w:id="86" w:name="_Toc301135553"/>
      <w:r w:rsidRPr="000F39C4">
        <w:rPr>
          <w:rFonts w:asciiTheme="minorHAnsi" w:hAnsiTheme="minorHAnsi" w:cstheme="minorHAnsi"/>
        </w:rPr>
        <w:t>Purpose of Risk Management Plan</w:t>
      </w:r>
      <w:bookmarkEnd w:id="85"/>
      <w:bookmarkEnd w:id="86"/>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 management is required by our project so that we are not caught off guard by a detrimental event that could have been prevented or at least lessened in severity. Bad luck is a given, risk management is a way to lessen the impact.</w:t>
      </w:r>
      <w:bookmarkStart w:id="87" w:name="id.9ab8cba9d5aa"/>
      <w:bookmarkEnd w:id="87"/>
    </w:p>
    <w:p w:rsidR="000408FD" w:rsidRPr="000F39C4" w:rsidRDefault="000408FD" w:rsidP="00BD59E9">
      <w:pPr>
        <w:pStyle w:val="Heading2"/>
        <w:numPr>
          <w:ilvl w:val="1"/>
          <w:numId w:val="19"/>
        </w:numPr>
        <w:rPr>
          <w:rFonts w:asciiTheme="minorHAnsi" w:hAnsiTheme="minorHAnsi" w:cstheme="minorHAnsi"/>
        </w:rPr>
      </w:pPr>
      <w:bookmarkStart w:id="88" w:name="_Toc298347569"/>
      <w:bookmarkStart w:id="89" w:name="_Toc301135554"/>
      <w:r w:rsidRPr="000F39C4">
        <w:rPr>
          <w:rFonts w:asciiTheme="minorHAnsi" w:hAnsiTheme="minorHAnsi" w:cstheme="minorHAnsi"/>
        </w:rPr>
        <w:t>Roles and Responsibilities</w:t>
      </w:r>
      <w:bookmarkEnd w:id="88"/>
      <w:bookmarkEnd w:id="89"/>
    </w:p>
    <w:p w:rsidR="00453DF4" w:rsidRPr="000F39C4" w:rsidRDefault="00453DF4" w:rsidP="00453DF4">
      <w:pPr>
        <w:rPr>
          <w:rFonts w:asciiTheme="minorHAnsi" w:hAnsiTheme="minorHAnsi" w:cstheme="minorHAnsi"/>
        </w:rPr>
      </w:pPr>
    </w:p>
    <w:p w:rsidR="00453DF4"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 xml:space="preserve">Project Sponsor: </w:t>
      </w:r>
      <w:r w:rsidRPr="000F39C4">
        <w:rPr>
          <w:rFonts w:asciiTheme="minorHAnsi" w:hAnsiTheme="minorHAnsi" w:cstheme="minorHAnsi"/>
        </w:rPr>
        <w:t>Responsible for informing team of issues he foresees. He is not responsible for actively seeking risks, just inform</w:t>
      </w:r>
      <w:r w:rsidR="00453DF4" w:rsidRPr="000F39C4">
        <w:rPr>
          <w:rFonts w:asciiTheme="minorHAnsi" w:hAnsiTheme="minorHAnsi" w:cstheme="minorHAnsi"/>
        </w:rPr>
        <w:t>ing the team of potential risks.</w:t>
      </w:r>
    </w:p>
    <w:p w:rsidR="00453DF4" w:rsidRPr="000F39C4" w:rsidRDefault="00453DF4" w:rsidP="00453DF4">
      <w:pPr>
        <w:spacing w:before="0"/>
        <w:ind w:left="1080"/>
        <w:rPr>
          <w:rFonts w:asciiTheme="minorHAnsi" w:hAnsiTheme="minorHAnsi" w:cstheme="minorHAnsi"/>
        </w:rPr>
      </w:pPr>
      <w:r w:rsidRPr="000F39C4">
        <w:rPr>
          <w:rFonts w:asciiTheme="minorHAnsi" w:hAnsiTheme="minorHAnsi" w:cstheme="minorHAnsi"/>
        </w:rPr>
        <w:t xml:space="preserve"> </w:t>
      </w: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Project Manager:</w:t>
      </w:r>
      <w:r w:rsidRPr="000F39C4">
        <w:rPr>
          <w:rFonts w:asciiTheme="minorHAnsi" w:hAnsiTheme="minorHAnsi" w:cstheme="minorHAnsi"/>
        </w:rPr>
        <w:t xml:space="preserve"> Responsible for consulting with risk manager to come up with contingency plans </w:t>
      </w:r>
      <w:r w:rsidR="00453DF4" w:rsidRPr="000F39C4">
        <w:rPr>
          <w:rFonts w:asciiTheme="minorHAnsi" w:hAnsiTheme="minorHAnsi" w:cstheme="minorHAnsi"/>
        </w:rPr>
        <w:t>and present them to the team for approval</w:t>
      </w:r>
      <w:r w:rsidRPr="000F39C4">
        <w:rPr>
          <w:rFonts w:asciiTheme="minorHAnsi" w:hAnsiTheme="minorHAnsi" w:cstheme="minorHAnsi"/>
        </w:rPr>
        <w:t>.</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Project Team:</w:t>
      </w:r>
      <w:r w:rsidRPr="000F39C4">
        <w:rPr>
          <w:rFonts w:asciiTheme="minorHAnsi" w:hAnsiTheme="minorHAnsi" w:cstheme="minorHAnsi"/>
        </w:rPr>
        <w:t xml:space="preserve"> Responsible for actively gathering information about any risks they can think of that might affect the project.</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 xml:space="preserve">Project Stakeholders: </w:t>
      </w:r>
      <w:r w:rsidRPr="000F39C4">
        <w:rPr>
          <w:rFonts w:asciiTheme="minorHAnsi" w:hAnsiTheme="minorHAnsi" w:cstheme="minorHAnsi"/>
        </w:rPr>
        <w:t>Responsible for informing team of issues he foresees. He is not responsible for actively seeking risks, just to inform the team of any that he knows of.</w:t>
      </w:r>
    </w:p>
    <w:p w:rsidR="00453DF4" w:rsidRPr="000F39C4" w:rsidRDefault="00453DF4" w:rsidP="00453DF4">
      <w:pPr>
        <w:spacing w:before="0"/>
        <w:ind w:left="360"/>
        <w:rPr>
          <w:rFonts w:asciiTheme="minorHAnsi" w:hAnsiTheme="minorHAnsi" w:cstheme="minorHAnsi"/>
        </w:rPr>
      </w:pPr>
    </w:p>
    <w:p w:rsidR="000408FD" w:rsidRPr="000F39C4" w:rsidRDefault="000408FD" w:rsidP="005E57C0">
      <w:pPr>
        <w:numPr>
          <w:ilvl w:val="0"/>
          <w:numId w:val="11"/>
        </w:numPr>
        <w:spacing w:before="0"/>
        <w:rPr>
          <w:rFonts w:asciiTheme="minorHAnsi" w:hAnsiTheme="minorHAnsi" w:cstheme="minorHAnsi"/>
        </w:rPr>
      </w:pPr>
      <w:r w:rsidRPr="000F39C4">
        <w:rPr>
          <w:rFonts w:asciiTheme="minorHAnsi" w:hAnsiTheme="minorHAnsi" w:cstheme="minorHAnsi"/>
          <w:b/>
        </w:rPr>
        <w:t>Risk Manager:</w:t>
      </w:r>
      <w:r w:rsidRPr="000F39C4">
        <w:rPr>
          <w:rFonts w:asciiTheme="minorHAnsi" w:hAnsiTheme="minorHAnsi" w:cstheme="minorHAnsi"/>
        </w:rPr>
        <w:t xml:space="preserve"> Responsible </w:t>
      </w:r>
      <w:r w:rsidR="00453DF4" w:rsidRPr="000F39C4">
        <w:rPr>
          <w:rFonts w:asciiTheme="minorHAnsi" w:hAnsiTheme="minorHAnsi" w:cstheme="minorHAnsi"/>
        </w:rPr>
        <w:t>for evaluating and ranking all risks.  He is also in c</w:t>
      </w:r>
      <w:r w:rsidRPr="000F39C4">
        <w:rPr>
          <w:rFonts w:asciiTheme="minorHAnsi" w:hAnsiTheme="minorHAnsi" w:cstheme="minorHAnsi"/>
        </w:rPr>
        <w:t xml:space="preserve">harge of </w:t>
      </w:r>
      <w:r w:rsidR="00453DF4" w:rsidRPr="000F39C4">
        <w:rPr>
          <w:rFonts w:asciiTheme="minorHAnsi" w:hAnsiTheme="minorHAnsi" w:cstheme="minorHAnsi"/>
        </w:rPr>
        <w:t>informing other team members of potential risks and developing a risk mitigation plan</w:t>
      </w:r>
      <w:r w:rsidRPr="000F39C4">
        <w:rPr>
          <w:rFonts w:asciiTheme="minorHAnsi" w:hAnsiTheme="minorHAnsi" w:cstheme="minorHAnsi"/>
        </w:rPr>
        <w:t xml:space="preserve">. </w:t>
      </w:r>
      <w:bookmarkStart w:id="90" w:name="id.654905c6c556"/>
      <w:bookmarkEnd w:id="90"/>
    </w:p>
    <w:p w:rsidR="000408FD" w:rsidRPr="000F39C4" w:rsidRDefault="000408FD" w:rsidP="00BD59E9">
      <w:pPr>
        <w:pStyle w:val="Heading2"/>
        <w:numPr>
          <w:ilvl w:val="1"/>
          <w:numId w:val="19"/>
        </w:numPr>
        <w:rPr>
          <w:rFonts w:asciiTheme="minorHAnsi" w:hAnsiTheme="minorHAnsi" w:cstheme="minorHAnsi"/>
        </w:rPr>
      </w:pPr>
      <w:bookmarkStart w:id="91" w:name="_Toc298347570"/>
      <w:bookmarkStart w:id="92" w:name="_Toc301135555"/>
      <w:r w:rsidRPr="000F39C4">
        <w:rPr>
          <w:rFonts w:asciiTheme="minorHAnsi" w:hAnsiTheme="minorHAnsi" w:cstheme="minorHAnsi"/>
        </w:rPr>
        <w:t>Risk Identification</w:t>
      </w:r>
      <w:bookmarkEnd w:id="91"/>
      <w:bookmarkEnd w:id="92"/>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In each team meeting, we will brainstorm about what new risks have arisen and what risks have changed. The risk manager will be in charge of making the changes to our risk repository.</w:t>
      </w:r>
      <w:bookmarkStart w:id="93" w:name="id.0c9cd7e55b11"/>
      <w:bookmarkEnd w:id="93"/>
    </w:p>
    <w:p w:rsidR="000408FD" w:rsidRPr="000F39C4" w:rsidRDefault="000408FD" w:rsidP="00BD59E9">
      <w:pPr>
        <w:pStyle w:val="Heading2"/>
        <w:numPr>
          <w:ilvl w:val="1"/>
          <w:numId w:val="19"/>
        </w:numPr>
        <w:rPr>
          <w:rFonts w:asciiTheme="minorHAnsi" w:hAnsiTheme="minorHAnsi" w:cstheme="minorHAnsi"/>
        </w:rPr>
      </w:pPr>
      <w:bookmarkStart w:id="94" w:name="_Toc298347571"/>
      <w:bookmarkStart w:id="95" w:name="_Toc301135556"/>
      <w:r w:rsidRPr="000F39C4">
        <w:rPr>
          <w:rFonts w:asciiTheme="minorHAnsi" w:hAnsiTheme="minorHAnsi" w:cstheme="minorHAnsi"/>
        </w:rPr>
        <w:t>Risk Triggers</w:t>
      </w:r>
      <w:bookmarkEnd w:id="94"/>
      <w:bookmarkEnd w:id="95"/>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 triggers are events that let the team know about possible risks. These triggers shall be analyzed and necessary action shall be taken, inhibiting these triggers from turning into problems.</w:t>
      </w:r>
    </w:p>
    <w:p w:rsidR="00453DF4" w:rsidRPr="000F39C4" w:rsidRDefault="00453DF4" w:rsidP="00453DF4">
      <w:pPr>
        <w:spacing w:before="0"/>
        <w:ind w:left="360"/>
        <w:rPr>
          <w:rFonts w:asciiTheme="minorHAnsi" w:hAnsiTheme="minorHAnsi" w:cstheme="minorHAnsi"/>
        </w:rPr>
      </w:pPr>
    </w:p>
    <w:p w:rsidR="000408FD" w:rsidRPr="000F39C4" w:rsidRDefault="00453DF4" w:rsidP="00453DF4">
      <w:pPr>
        <w:spacing w:before="0"/>
        <w:ind w:firstLine="360"/>
        <w:rPr>
          <w:rFonts w:asciiTheme="minorHAnsi" w:hAnsiTheme="minorHAnsi" w:cstheme="minorHAnsi"/>
        </w:rPr>
      </w:pPr>
      <w:r w:rsidRPr="000F39C4">
        <w:rPr>
          <w:rFonts w:asciiTheme="minorHAnsi" w:hAnsiTheme="minorHAnsi" w:cstheme="minorHAnsi"/>
        </w:rPr>
        <w:t>The f</w:t>
      </w:r>
      <w:r w:rsidR="000408FD" w:rsidRPr="000F39C4">
        <w:rPr>
          <w:rFonts w:asciiTheme="minorHAnsi" w:hAnsiTheme="minorHAnsi" w:cstheme="minorHAnsi"/>
        </w:rPr>
        <w:t>ollowing are some risk triggers for MAVS</w:t>
      </w:r>
      <w:r w:rsidRPr="000F39C4">
        <w:rPr>
          <w:rFonts w:asciiTheme="minorHAnsi" w:hAnsiTheme="minorHAnsi" w:cstheme="minorHAnsi"/>
        </w:rPr>
        <w:t xml:space="preserve"> Team</w:t>
      </w:r>
      <w:r w:rsidR="000408FD" w:rsidRPr="000F39C4">
        <w:rPr>
          <w:rFonts w:asciiTheme="minorHAnsi" w:hAnsiTheme="minorHAnsi" w:cstheme="minorHAnsi"/>
        </w:rPr>
        <w:t>:</w:t>
      </w:r>
    </w:p>
    <w:p w:rsidR="00453DF4" w:rsidRPr="000F39C4" w:rsidRDefault="00453DF4" w:rsidP="00453DF4">
      <w:pPr>
        <w:spacing w:before="0"/>
        <w:ind w:firstLine="360"/>
        <w:rPr>
          <w:rFonts w:asciiTheme="minorHAnsi" w:hAnsiTheme="minorHAnsi" w:cstheme="minorHAnsi"/>
        </w:rPr>
      </w:pP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Failing Reviews</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Team Member Feedback</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Sponsor Alert</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 xml:space="preserve">Risk Exposure/Rank Change </w:t>
      </w:r>
    </w:p>
    <w:p w:rsidR="000408FD" w:rsidRPr="000F39C4" w:rsidRDefault="000408FD" w:rsidP="005E57C0">
      <w:pPr>
        <w:numPr>
          <w:ilvl w:val="0"/>
          <w:numId w:val="10"/>
        </w:numPr>
        <w:spacing w:before="0"/>
        <w:rPr>
          <w:rFonts w:asciiTheme="minorHAnsi" w:hAnsiTheme="minorHAnsi" w:cstheme="minorHAnsi"/>
        </w:rPr>
      </w:pPr>
      <w:r w:rsidRPr="000F39C4">
        <w:rPr>
          <w:rFonts w:asciiTheme="minorHAnsi" w:hAnsiTheme="minorHAnsi" w:cstheme="minorHAnsi"/>
        </w:rPr>
        <w:t>Team Conflicts</w:t>
      </w:r>
      <w:bookmarkStart w:id="96" w:name="id.0be0f4459f1b"/>
      <w:bookmarkEnd w:id="96"/>
    </w:p>
    <w:p w:rsidR="000408FD" w:rsidRPr="000F39C4" w:rsidRDefault="000408FD" w:rsidP="00BD59E9">
      <w:pPr>
        <w:pStyle w:val="Heading2"/>
        <w:numPr>
          <w:ilvl w:val="1"/>
          <w:numId w:val="19"/>
        </w:numPr>
        <w:rPr>
          <w:rFonts w:asciiTheme="minorHAnsi" w:hAnsiTheme="minorHAnsi" w:cstheme="minorHAnsi"/>
        </w:rPr>
      </w:pPr>
      <w:bookmarkStart w:id="97" w:name="_Toc298347572"/>
      <w:bookmarkStart w:id="98" w:name="_Toc301135557"/>
      <w:r w:rsidRPr="000F39C4">
        <w:rPr>
          <w:rFonts w:asciiTheme="minorHAnsi" w:hAnsiTheme="minorHAnsi" w:cstheme="minorHAnsi"/>
        </w:rPr>
        <w:lastRenderedPageBreak/>
        <w:t>Risk Analysis</w:t>
      </w:r>
      <w:bookmarkEnd w:id="97"/>
      <w:bookmarkEnd w:id="98"/>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After we identify risks, we classify them based on probability of loss and size of loss. Size of loss is a duration that we think we will lose if the risk comes to fruition based on experience. The probability of loss is determined by the adjective we feel best describes the probability of loss. The adjective is equated to a percentage based on the following table.</w:t>
      </w:r>
    </w:p>
    <w:p w:rsidR="00453DF4" w:rsidRPr="000F39C4" w:rsidRDefault="00453DF4" w:rsidP="00453DF4">
      <w:pPr>
        <w:spacing w:before="0"/>
        <w:ind w:left="360"/>
        <w:rPr>
          <w:rFonts w:asciiTheme="minorHAnsi" w:hAnsiTheme="minorHAnsi" w:cstheme="minorHAnsi"/>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5</w:t>
      </w:r>
      <w:r w:rsidR="00291314">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Risk Probability Definition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2"/>
        <w:gridCol w:w="2192"/>
      </w:tblGrid>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Description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Probability </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Highly Likely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90%</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Very Good Chance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75%</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Probable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66%</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Likely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50%</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Improbable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33%</w:t>
            </w:r>
          </w:p>
        </w:tc>
      </w:tr>
      <w:tr w:rsidR="000408FD" w:rsidRPr="000F39C4" w:rsidTr="005E57C0">
        <w:trPr>
          <w:jc w:val="center"/>
        </w:trPr>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Unlikely </w:t>
            </w:r>
          </w:p>
        </w:tc>
        <w:tc>
          <w:tcPr>
            <w:tcW w:w="2192"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25%</w:t>
            </w:r>
          </w:p>
        </w:tc>
      </w:tr>
      <w:tr w:rsidR="000408FD" w:rsidRPr="000F39C4" w:rsidTr="005E57C0">
        <w:trPr>
          <w:jc w:val="center"/>
        </w:trPr>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Highly Unlikely </w:t>
            </w:r>
          </w:p>
        </w:tc>
        <w:tc>
          <w:tcPr>
            <w:tcW w:w="2192"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10%</w:t>
            </w:r>
          </w:p>
        </w:tc>
      </w:tr>
    </w:tbl>
    <w:p w:rsidR="00453DF4" w:rsidRPr="000F39C4" w:rsidRDefault="00453DF4" w:rsidP="00453DF4">
      <w:pPr>
        <w:spacing w:before="0"/>
        <w:ind w:left="360"/>
        <w:rPr>
          <w:rFonts w:asciiTheme="minorHAnsi" w:hAnsiTheme="minorHAnsi" w:cstheme="minorHAnsi"/>
        </w:rPr>
      </w:pPr>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 xml:space="preserve">We then multiply the probability of loss by the size of loss to get the risk exposure. </w:t>
      </w:r>
    </w:p>
    <w:p w:rsidR="00453DF4" w:rsidRPr="000F39C4" w:rsidRDefault="00453DF4" w:rsidP="00453DF4">
      <w:pPr>
        <w:spacing w:before="0"/>
        <w:ind w:left="360"/>
        <w:rPr>
          <w:rFonts w:asciiTheme="minorHAnsi" w:eastAsia="Arial" w:hAnsiTheme="minorHAnsi" w:cstheme="minorHAnsi"/>
          <w:b/>
          <w:bCs/>
          <w:sz w:val="20"/>
          <w:szCs w:val="20"/>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6</w:t>
      </w:r>
      <w:r w:rsidR="00291314">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Risk Analysis</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255"/>
        <w:gridCol w:w="2416"/>
        <w:gridCol w:w="2336"/>
      </w:tblGrid>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Probability of Loss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Size of Loss (weeks)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Exposure (weeks) </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members burned out</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60%</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1.8</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Schedule omits necessary tasks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75%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1.5</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1.125</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 becomes unavailable </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 delay causes cascading Delays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25%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.25</w:t>
            </w:r>
          </w:p>
        </w:tc>
      </w:tr>
      <w:tr w:rsidR="000408FD" w:rsidRPr="000F39C4" w:rsidTr="005E57C0">
        <w:tc>
          <w:tcPr>
            <w:tcW w:w="2337"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Learning curve is steeper than thought </w:t>
            </w:r>
          </w:p>
        </w:tc>
        <w:tc>
          <w:tcPr>
            <w:tcW w:w="225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50% </w:t>
            </w:r>
          </w:p>
        </w:tc>
        <w:tc>
          <w:tcPr>
            <w:tcW w:w="241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.5</w:t>
            </w:r>
          </w:p>
        </w:tc>
      </w:tr>
      <w:tr w:rsidR="000408FD" w:rsidRPr="000F39C4" w:rsidTr="005E57C0">
        <w:tc>
          <w:tcPr>
            <w:tcW w:w="2337"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Missed deadline </w:t>
            </w:r>
          </w:p>
        </w:tc>
        <w:tc>
          <w:tcPr>
            <w:tcW w:w="225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33% </w:t>
            </w:r>
          </w:p>
        </w:tc>
        <w:tc>
          <w:tcPr>
            <w:tcW w:w="241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1 </w:t>
            </w:r>
          </w:p>
        </w:tc>
        <w:tc>
          <w:tcPr>
            <w:tcW w:w="2336"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.33</w:t>
            </w:r>
          </w:p>
        </w:tc>
      </w:tr>
    </w:tbl>
    <w:p w:rsidR="000408FD" w:rsidRPr="000F39C4" w:rsidRDefault="000408FD" w:rsidP="00CF1BCA">
      <w:pPr>
        <w:spacing w:before="0"/>
        <w:rPr>
          <w:rFonts w:asciiTheme="minorHAnsi" w:hAnsiTheme="minorHAnsi" w:cstheme="minorHAnsi"/>
        </w:rPr>
      </w:pPr>
    </w:p>
    <w:p w:rsidR="000408FD" w:rsidRPr="000F39C4" w:rsidRDefault="000408FD" w:rsidP="00BD59E9">
      <w:pPr>
        <w:pStyle w:val="Heading2"/>
        <w:pageBreakBefore/>
        <w:numPr>
          <w:ilvl w:val="1"/>
          <w:numId w:val="19"/>
        </w:numPr>
        <w:rPr>
          <w:rFonts w:asciiTheme="minorHAnsi" w:eastAsia="Times New Roman" w:hAnsiTheme="minorHAnsi" w:cstheme="minorHAnsi"/>
          <w:b w:val="0"/>
          <w:bCs w:val="0"/>
        </w:rPr>
      </w:pPr>
      <w:bookmarkStart w:id="99" w:name="id.4f70d32f77f5"/>
      <w:bookmarkStart w:id="100" w:name="_Toc298347573"/>
      <w:bookmarkStart w:id="101" w:name="_Toc301135558"/>
      <w:bookmarkEnd w:id="99"/>
      <w:r w:rsidRPr="000F39C4">
        <w:rPr>
          <w:rFonts w:asciiTheme="minorHAnsi" w:hAnsiTheme="minorHAnsi" w:cstheme="minorHAnsi"/>
        </w:rPr>
        <w:lastRenderedPageBreak/>
        <w:t>Risk Severity</w:t>
      </w:r>
      <w:bookmarkStart w:id="102" w:name="id.8c229ec92be2"/>
      <w:bookmarkEnd w:id="100"/>
      <w:bookmarkEnd w:id="101"/>
      <w:bookmarkEnd w:id="102"/>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The following table shows the severity we have designated for some of our risks.</w:t>
      </w:r>
    </w:p>
    <w:p w:rsidR="00453DF4" w:rsidRPr="000F39C4" w:rsidRDefault="00453DF4" w:rsidP="00453DF4">
      <w:pPr>
        <w:spacing w:before="0"/>
        <w:ind w:left="360"/>
        <w:rPr>
          <w:rFonts w:asciiTheme="minorHAnsi" w:hAnsiTheme="minorHAnsi" w:cstheme="minorHAnsi"/>
        </w:rPr>
      </w:pPr>
    </w:p>
    <w:p w:rsidR="000408FD" w:rsidRPr="000F39C4" w:rsidRDefault="000408FD" w:rsidP="00202568">
      <w:pPr>
        <w:spacing w:before="0"/>
        <w:ind w:left="360"/>
        <w:jc w:val="center"/>
        <w:rPr>
          <w:rFonts w:asciiTheme="minorHAnsi" w:eastAsia="Arial" w:hAnsiTheme="minorHAnsi" w:cstheme="minorHAnsi"/>
          <w:b/>
          <w:bCs/>
          <w:sz w:val="20"/>
          <w:szCs w:val="20"/>
        </w:rPr>
      </w:pPr>
      <w:r w:rsidRPr="000F39C4">
        <w:rPr>
          <w:rFonts w:asciiTheme="minorHAnsi" w:eastAsia="Arial" w:hAnsiTheme="minorHAnsi" w:cstheme="minorHAnsi"/>
          <w:b/>
          <w:bCs/>
          <w:sz w:val="20"/>
          <w:szCs w:val="20"/>
        </w:rPr>
        <w:t>Table 7</w:t>
      </w:r>
      <w:r w:rsidR="00291314">
        <w:rPr>
          <w:rFonts w:asciiTheme="minorHAnsi" w:eastAsia="Arial" w:hAnsiTheme="minorHAnsi" w:cstheme="minorHAnsi"/>
          <w:b/>
          <w:bCs/>
          <w:sz w:val="20"/>
          <w:szCs w:val="20"/>
        </w:rPr>
        <w:t xml:space="preserve"> -</w:t>
      </w:r>
      <w:r w:rsidRPr="000F39C4">
        <w:rPr>
          <w:rFonts w:asciiTheme="minorHAnsi" w:eastAsia="Arial" w:hAnsiTheme="minorHAnsi" w:cstheme="minorHAnsi"/>
          <w:b/>
          <w:bCs/>
          <w:sz w:val="20"/>
          <w:szCs w:val="20"/>
        </w:rPr>
        <w:t xml:space="preserve"> Risk Severity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5"/>
        <w:gridCol w:w="1094"/>
        <w:gridCol w:w="1288"/>
        <w:gridCol w:w="2608"/>
        <w:gridCol w:w="1895"/>
      </w:tblGrid>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Risk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Priority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 xml:space="preserve">Strategy </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Description of Action</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b/>
                <w:bCs/>
              </w:rPr>
              <w:t>Trigger</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members burned out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 </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Constantly monitor schedule and extend deadlines if necessary</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 Sign of fatigue, Team conflicts, 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Schedule omits necessary tasks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High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Constantly monitor schedule and set many mini-milestones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To do additional tasks becomes evident</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Team member becomes unavailable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Medium </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Alert team as soon as conflict arises </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A delay causes cascading Delays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Medium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Early detection of risks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Any delay</w:t>
            </w:r>
          </w:p>
        </w:tc>
      </w:tr>
      <w:tr w:rsidR="000408FD" w:rsidRPr="000F39C4" w:rsidTr="005E57C0">
        <w:tc>
          <w:tcPr>
            <w:tcW w:w="247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Learning curve is steeper than thought </w:t>
            </w:r>
          </w:p>
        </w:tc>
        <w:tc>
          <w:tcPr>
            <w:tcW w:w="1094"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Low</w:t>
            </w:r>
          </w:p>
        </w:tc>
        <w:tc>
          <w:tcPr>
            <w:tcW w:w="128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Adding research time into the planning process</w:t>
            </w:r>
          </w:p>
        </w:tc>
        <w:tc>
          <w:tcPr>
            <w:tcW w:w="1895" w:type="dxa"/>
            <w:shd w:val="pct20"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tc>
      </w:tr>
      <w:tr w:rsidR="000408FD" w:rsidRPr="000F39C4" w:rsidTr="005E57C0">
        <w:tc>
          <w:tcPr>
            <w:tcW w:w="247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Missed internal deadline </w:t>
            </w:r>
          </w:p>
        </w:tc>
        <w:tc>
          <w:tcPr>
            <w:tcW w:w="1094"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 xml:space="preserve">Low </w:t>
            </w:r>
          </w:p>
        </w:tc>
        <w:tc>
          <w:tcPr>
            <w:tcW w:w="128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Mitigation</w:t>
            </w:r>
          </w:p>
        </w:tc>
        <w:tc>
          <w:tcPr>
            <w:tcW w:w="2608"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Schedule padding shall be implemented in high risk &amp; most uncertain areas</w:t>
            </w:r>
          </w:p>
        </w:tc>
        <w:tc>
          <w:tcPr>
            <w:tcW w:w="1895" w:type="dxa"/>
            <w:shd w:val="pct5" w:color="000000" w:fill="FFFFFF"/>
          </w:tcPr>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Missing Internal Deadlines</w:t>
            </w:r>
          </w:p>
          <w:p w:rsidR="000408FD" w:rsidRPr="000F39C4" w:rsidRDefault="000408FD" w:rsidP="005E57C0">
            <w:pPr>
              <w:spacing w:before="0"/>
              <w:rPr>
                <w:rFonts w:asciiTheme="minorHAnsi" w:hAnsiTheme="minorHAnsi" w:cstheme="minorHAnsi"/>
              </w:rPr>
            </w:pPr>
            <w:r w:rsidRPr="000F39C4">
              <w:rPr>
                <w:rFonts w:asciiTheme="minorHAnsi" w:hAnsiTheme="minorHAnsi" w:cstheme="minorHAnsi"/>
              </w:rPr>
              <w:t>Team Member Feedback</w:t>
            </w:r>
          </w:p>
          <w:p w:rsidR="000408FD" w:rsidRPr="000F39C4" w:rsidRDefault="000408FD" w:rsidP="005E57C0">
            <w:pPr>
              <w:spacing w:before="0"/>
              <w:rPr>
                <w:rFonts w:asciiTheme="minorHAnsi" w:hAnsiTheme="minorHAnsi" w:cstheme="minorHAnsi"/>
              </w:rPr>
            </w:pPr>
          </w:p>
        </w:tc>
      </w:tr>
    </w:tbl>
    <w:p w:rsidR="000408FD" w:rsidRPr="000F39C4" w:rsidRDefault="000408FD" w:rsidP="00BD59E9">
      <w:pPr>
        <w:pStyle w:val="Heading2"/>
        <w:numPr>
          <w:ilvl w:val="1"/>
          <w:numId w:val="19"/>
        </w:numPr>
        <w:rPr>
          <w:rFonts w:asciiTheme="minorHAnsi" w:hAnsiTheme="minorHAnsi" w:cstheme="minorHAnsi"/>
        </w:rPr>
      </w:pPr>
      <w:bookmarkStart w:id="103" w:name="id.ed410c26a99e"/>
      <w:bookmarkStart w:id="104" w:name="_Toc298347574"/>
      <w:bookmarkStart w:id="105" w:name="_Toc301135559"/>
      <w:bookmarkEnd w:id="103"/>
      <w:r w:rsidRPr="000F39C4">
        <w:rPr>
          <w:rFonts w:asciiTheme="minorHAnsi" w:hAnsiTheme="minorHAnsi" w:cstheme="minorHAnsi"/>
        </w:rPr>
        <w:t>Risk Response Planning</w:t>
      </w:r>
      <w:bookmarkEnd w:id="104"/>
      <w:bookmarkEnd w:id="105"/>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Our risk response plan tells how we are going to deal with risk when they are identified. First, we will try to avoid risks by taking the path with lowest risk. This is done through researching alternatives that pose a lower risk. Second we will try to lower the impact of a risk through research and as a result will lower the amount of time loss a risk would cause. After the risks are analyzed, we will create a plan on how to minimize the risk.</w:t>
      </w:r>
      <w:bookmarkStart w:id="106" w:name="id.032b6769dce2"/>
      <w:bookmarkEnd w:id="106"/>
    </w:p>
    <w:p w:rsidR="000408FD" w:rsidRPr="000F39C4" w:rsidRDefault="000408FD" w:rsidP="00BD59E9">
      <w:pPr>
        <w:pStyle w:val="Heading2"/>
        <w:numPr>
          <w:ilvl w:val="1"/>
          <w:numId w:val="19"/>
        </w:numPr>
        <w:rPr>
          <w:rFonts w:asciiTheme="minorHAnsi" w:hAnsiTheme="minorHAnsi" w:cstheme="minorHAnsi"/>
        </w:rPr>
      </w:pPr>
      <w:bookmarkStart w:id="107" w:name="_Toc298347575"/>
      <w:bookmarkStart w:id="108" w:name="_Toc301135560"/>
      <w:r w:rsidRPr="000F39C4">
        <w:rPr>
          <w:rFonts w:asciiTheme="minorHAnsi" w:hAnsiTheme="minorHAnsi" w:cstheme="minorHAnsi"/>
        </w:rPr>
        <w:t>Risk Documentation and Reporting</w:t>
      </w:r>
      <w:bookmarkEnd w:id="107"/>
      <w:bookmarkEnd w:id="108"/>
    </w:p>
    <w:p w:rsidR="000408FD" w:rsidRPr="000F39C4" w:rsidRDefault="001A1F37" w:rsidP="00453DF4">
      <w:pPr>
        <w:spacing w:before="0"/>
        <w:ind w:left="360"/>
        <w:rPr>
          <w:rFonts w:asciiTheme="minorHAnsi" w:hAnsiTheme="minorHAnsi" w:cstheme="minorHAnsi"/>
        </w:rPr>
      </w:pPr>
      <w:r w:rsidRPr="000F39C4">
        <w:rPr>
          <w:rFonts w:asciiTheme="minorHAnsi" w:hAnsiTheme="minorHAnsi" w:cstheme="minorHAnsi"/>
        </w:rPr>
        <w:t>Google Groups will be used to track risks.  Team members will create a new post if a risk is identified.  The risk manager will keep the group up to date of impending risks and mitigation strategies using Google Groups posts</w:t>
      </w:r>
      <w:r w:rsidR="000408FD" w:rsidRPr="000F39C4">
        <w:rPr>
          <w:rFonts w:asciiTheme="minorHAnsi" w:hAnsiTheme="minorHAnsi" w:cstheme="minorHAnsi"/>
        </w:rPr>
        <w:t xml:space="preserve">. </w:t>
      </w:r>
      <w:bookmarkStart w:id="109" w:name="id.dcd4e8b2c289"/>
      <w:bookmarkEnd w:id="109"/>
    </w:p>
    <w:p w:rsidR="000408FD" w:rsidRPr="000F39C4" w:rsidRDefault="000408FD" w:rsidP="00BD59E9">
      <w:pPr>
        <w:pStyle w:val="Heading2"/>
        <w:numPr>
          <w:ilvl w:val="1"/>
          <w:numId w:val="19"/>
        </w:numPr>
        <w:rPr>
          <w:rFonts w:asciiTheme="minorHAnsi" w:hAnsiTheme="minorHAnsi" w:cstheme="minorHAnsi"/>
        </w:rPr>
      </w:pPr>
      <w:bookmarkStart w:id="110" w:name="_Toc298347576"/>
      <w:bookmarkStart w:id="111" w:name="_Toc301135561"/>
      <w:r w:rsidRPr="000F39C4">
        <w:rPr>
          <w:rFonts w:asciiTheme="minorHAnsi" w:hAnsiTheme="minorHAnsi" w:cstheme="minorHAnsi"/>
        </w:rPr>
        <w:t>Risk Control</w:t>
      </w:r>
      <w:bookmarkEnd w:id="110"/>
      <w:bookmarkEnd w:id="111"/>
    </w:p>
    <w:p w:rsidR="000408FD" w:rsidRPr="000F39C4" w:rsidRDefault="000408FD" w:rsidP="00453DF4">
      <w:pPr>
        <w:spacing w:before="0"/>
        <w:ind w:left="360"/>
        <w:rPr>
          <w:rFonts w:asciiTheme="minorHAnsi" w:hAnsiTheme="minorHAnsi" w:cstheme="minorHAnsi"/>
        </w:rPr>
      </w:pPr>
      <w:r w:rsidRPr="000F39C4">
        <w:rPr>
          <w:rFonts w:asciiTheme="minorHAnsi" w:hAnsiTheme="minorHAnsi" w:cstheme="minorHAnsi"/>
        </w:rPr>
        <w:t>Risks will constantly be reported to the risk manager who will compile in a central document that is readily available to all team members. The risk manager will publicize the top ten risks during weekly team meetings. Upon activating a risk trigger, the risk manager will alert the team so any contingency plan can be acted upon.</w:t>
      </w:r>
      <w:bookmarkStart w:id="112" w:name="id.b71dd4327024"/>
      <w:bookmarkEnd w:id="112"/>
    </w:p>
    <w:p w:rsidR="000408FD" w:rsidRPr="000F39C4" w:rsidRDefault="001D0464" w:rsidP="001D0464">
      <w:pPr>
        <w:pStyle w:val="Heading1"/>
        <w:pageBreakBefore/>
        <w:spacing w:before="0"/>
        <w:ind w:left="0" w:firstLine="0"/>
        <w:rPr>
          <w:rFonts w:asciiTheme="minorHAnsi" w:hAnsiTheme="minorHAnsi" w:cstheme="minorHAnsi"/>
        </w:rPr>
      </w:pPr>
      <w:bookmarkStart w:id="113" w:name="_Toc298347577"/>
      <w:bookmarkStart w:id="114" w:name="_Toc301135562"/>
      <w:r w:rsidRPr="000F39C4">
        <w:rPr>
          <w:rFonts w:asciiTheme="minorHAnsi" w:hAnsiTheme="minorHAnsi" w:cstheme="minorHAnsi"/>
        </w:rPr>
        <w:lastRenderedPageBreak/>
        <w:t>11.</w:t>
      </w:r>
      <w:r w:rsidR="00453DF4" w:rsidRPr="000F39C4">
        <w:rPr>
          <w:rFonts w:asciiTheme="minorHAnsi" w:hAnsiTheme="minorHAnsi" w:cstheme="minorHAnsi"/>
        </w:rPr>
        <w:t xml:space="preserve"> </w:t>
      </w:r>
      <w:r w:rsidR="000408FD" w:rsidRPr="000F39C4">
        <w:rPr>
          <w:rFonts w:asciiTheme="minorHAnsi" w:hAnsiTheme="minorHAnsi" w:cstheme="minorHAnsi"/>
        </w:rPr>
        <w:t>Staffing Management Plan</w:t>
      </w:r>
      <w:bookmarkStart w:id="115" w:name="id.86ca9fd00a2f"/>
      <w:bookmarkEnd w:id="113"/>
      <w:bookmarkEnd w:id="114"/>
      <w:bookmarkEnd w:id="115"/>
    </w:p>
    <w:p w:rsidR="001D0464"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16" w:name="_Toc301135563"/>
      <w:r w:rsidR="001D0464" w:rsidRPr="000F39C4">
        <w:rPr>
          <w:rFonts w:asciiTheme="minorHAnsi" w:hAnsiTheme="minorHAnsi" w:cstheme="minorHAnsi"/>
        </w:rPr>
        <w:t>Purpose of the Staffing Management Plan</w:t>
      </w:r>
      <w:bookmarkEnd w:id="116"/>
    </w:p>
    <w:p w:rsidR="001D0464" w:rsidRPr="000F39C4" w:rsidRDefault="000408FD" w:rsidP="00C820CA">
      <w:pPr>
        <w:spacing w:before="0"/>
        <w:ind w:left="360"/>
        <w:rPr>
          <w:rFonts w:asciiTheme="minorHAnsi" w:hAnsiTheme="minorHAnsi" w:cstheme="minorHAnsi"/>
        </w:rPr>
      </w:pPr>
      <w:r w:rsidRPr="000F39C4">
        <w:rPr>
          <w:rFonts w:asciiTheme="minorHAnsi" w:hAnsiTheme="minorHAnsi" w:cstheme="minorHAnsi"/>
        </w:rPr>
        <w:t>The staffing management plan outlines the staff needed for MAVS Systems to complete the Senior Design project. This plan defines how MAVS Systems shall handle addition or loss of project personnel.</w:t>
      </w:r>
      <w:bookmarkStart w:id="117" w:name="id.881d52acb290"/>
      <w:bookmarkStart w:id="118" w:name="_Toc298347579"/>
      <w:bookmarkEnd w:id="117"/>
    </w:p>
    <w:p w:rsidR="001D0464" w:rsidRPr="000F39C4" w:rsidRDefault="001D0464" w:rsidP="001D0464">
      <w:pPr>
        <w:spacing w:before="0"/>
        <w:ind w:left="360"/>
        <w:rPr>
          <w:rFonts w:asciiTheme="minorHAnsi" w:hAnsiTheme="minorHAnsi" w:cstheme="minorHAnsi"/>
        </w:rPr>
      </w:pPr>
    </w:p>
    <w:bookmarkEnd w:id="118"/>
    <w:p w:rsidR="00C820CA"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19" w:name="_Toc301135564"/>
      <w:r w:rsidR="001D0464" w:rsidRPr="000F39C4">
        <w:rPr>
          <w:rFonts w:asciiTheme="minorHAnsi" w:hAnsiTheme="minorHAnsi" w:cstheme="minorHAnsi"/>
        </w:rPr>
        <w:t xml:space="preserve">Roles and </w:t>
      </w:r>
      <w:bookmarkStart w:id="120" w:name="_Toc298347580"/>
      <w:r w:rsidR="00DC10DF" w:rsidRPr="000F39C4">
        <w:rPr>
          <w:rFonts w:asciiTheme="minorHAnsi" w:hAnsiTheme="minorHAnsi" w:cstheme="minorHAnsi"/>
        </w:rPr>
        <w:t>Responsibilities</w:t>
      </w:r>
      <w:bookmarkEnd w:id="119"/>
    </w:p>
    <w:p w:rsidR="00C820CA" w:rsidRPr="000F39C4" w:rsidRDefault="00C820CA" w:rsidP="00C820CA">
      <w:pPr>
        <w:ind w:left="360"/>
        <w:rPr>
          <w:rFonts w:asciiTheme="minorHAnsi" w:hAnsiTheme="minorHAnsi" w:cstheme="minorHAnsi"/>
        </w:rPr>
      </w:pPr>
      <w:r w:rsidRPr="000F39C4">
        <w:rPr>
          <w:rFonts w:asciiTheme="minorHAnsi" w:hAnsiTheme="minorHAnsi" w:cstheme="minorHAnsi"/>
        </w:rPr>
        <w:t>Please refer to Section 1.3 – Roles and Responsibilities</w:t>
      </w:r>
    </w:p>
    <w:p w:rsidR="000408FD" w:rsidRPr="000F39C4" w:rsidRDefault="00601375" w:rsidP="005E57C0">
      <w:pPr>
        <w:pStyle w:val="Heading2"/>
        <w:numPr>
          <w:ilvl w:val="1"/>
          <w:numId w:val="12"/>
        </w:numPr>
        <w:rPr>
          <w:rFonts w:asciiTheme="minorHAnsi" w:hAnsiTheme="minorHAnsi" w:cstheme="minorHAnsi"/>
        </w:rPr>
      </w:pPr>
      <w:r w:rsidRPr="000F39C4">
        <w:rPr>
          <w:rFonts w:asciiTheme="minorHAnsi" w:hAnsiTheme="minorHAnsi" w:cstheme="minorHAnsi"/>
        </w:rPr>
        <w:tab/>
      </w:r>
      <w:bookmarkStart w:id="121" w:name="_Toc301135565"/>
      <w:r w:rsidR="000408FD" w:rsidRPr="000F39C4">
        <w:rPr>
          <w:rFonts w:asciiTheme="minorHAnsi" w:hAnsiTheme="minorHAnsi" w:cstheme="minorHAnsi"/>
        </w:rPr>
        <w:t>Project Organization</w:t>
      </w:r>
      <w:bookmarkEnd w:id="120"/>
      <w:bookmarkEnd w:id="121"/>
    </w:p>
    <w:p w:rsidR="000408FD" w:rsidRPr="000F39C4" w:rsidRDefault="000408FD" w:rsidP="00C820CA">
      <w:pPr>
        <w:spacing w:before="0"/>
        <w:ind w:left="360"/>
        <w:rPr>
          <w:rFonts w:asciiTheme="minorHAnsi" w:hAnsiTheme="minorHAnsi" w:cstheme="minorHAnsi"/>
        </w:rPr>
      </w:pPr>
      <w:r w:rsidRPr="000F39C4">
        <w:rPr>
          <w:rFonts w:asciiTheme="minorHAnsi" w:hAnsiTheme="minorHAnsi" w:cstheme="minorHAnsi"/>
        </w:rPr>
        <w:t xml:space="preserve">Please refer to </w:t>
      </w:r>
      <w:r w:rsidRPr="000F39C4">
        <w:rPr>
          <w:rFonts w:asciiTheme="minorHAnsi" w:hAnsiTheme="minorHAnsi" w:cstheme="minorHAnsi"/>
          <w:color w:val="0000FF"/>
          <w:u w:val="single"/>
        </w:rPr>
        <w:t>Section 1.3 – Roles and Responsibilities</w:t>
      </w:r>
      <w:bookmarkStart w:id="122" w:name="id.68f6165336a8"/>
      <w:bookmarkEnd w:id="122"/>
    </w:p>
    <w:p w:rsidR="000408FD" w:rsidRPr="000F39C4" w:rsidRDefault="00601375" w:rsidP="005E57C0">
      <w:pPr>
        <w:pStyle w:val="Heading2"/>
        <w:numPr>
          <w:ilvl w:val="1"/>
          <w:numId w:val="12"/>
        </w:numPr>
        <w:rPr>
          <w:rFonts w:asciiTheme="minorHAnsi" w:hAnsiTheme="minorHAnsi" w:cstheme="minorHAnsi"/>
        </w:rPr>
      </w:pPr>
      <w:bookmarkStart w:id="123" w:name="_Toc298347581"/>
      <w:r w:rsidRPr="000F39C4">
        <w:rPr>
          <w:rFonts w:asciiTheme="minorHAnsi" w:hAnsiTheme="minorHAnsi" w:cstheme="minorHAnsi"/>
        </w:rPr>
        <w:tab/>
      </w:r>
      <w:bookmarkStart w:id="124" w:name="_Toc301135566"/>
      <w:r w:rsidR="000408FD" w:rsidRPr="000F39C4">
        <w:rPr>
          <w:rFonts w:asciiTheme="minorHAnsi" w:hAnsiTheme="minorHAnsi" w:cstheme="minorHAnsi"/>
        </w:rPr>
        <w:t>Resource Requirements</w:t>
      </w:r>
      <w:bookmarkEnd w:id="123"/>
      <w:bookmarkEnd w:id="124"/>
    </w:p>
    <w:p w:rsidR="000408FD" w:rsidRPr="000F39C4" w:rsidRDefault="000408FD" w:rsidP="001D0464">
      <w:pPr>
        <w:spacing w:before="0"/>
        <w:ind w:left="360"/>
        <w:rPr>
          <w:rFonts w:asciiTheme="minorHAnsi" w:hAnsiTheme="minorHAnsi" w:cstheme="minorHAnsi"/>
        </w:rPr>
      </w:pPr>
      <w:r w:rsidRPr="000F39C4">
        <w:rPr>
          <w:rFonts w:asciiTheme="minorHAnsi" w:hAnsiTheme="minorHAnsi" w:cstheme="minorHAnsi"/>
        </w:rPr>
        <w:t>The MAVS System requires expertise in multiple areas including multiple hardware platforms, multiple software platforms, animal behavior, human behavior, crime prevention, building construction, materials, development tools, project tools, presentation tools, collaboration tools, and documentation tools. This project requires excellent oral and written communication skills. Individual team members are responsible for obtaining the required skills necessary to fulfill their duties. Members of MAVS Systems are responsible for following the rules outlined in this document.</w:t>
      </w:r>
      <w:bookmarkStart w:id="125" w:name="id.f036564f1764"/>
      <w:bookmarkEnd w:id="125"/>
    </w:p>
    <w:p w:rsidR="000408FD" w:rsidRPr="000F39C4" w:rsidRDefault="00601375" w:rsidP="005E57C0">
      <w:pPr>
        <w:pStyle w:val="Heading2"/>
        <w:numPr>
          <w:ilvl w:val="1"/>
          <w:numId w:val="12"/>
        </w:numPr>
        <w:rPr>
          <w:rFonts w:asciiTheme="minorHAnsi" w:hAnsiTheme="minorHAnsi" w:cstheme="minorHAnsi"/>
        </w:rPr>
      </w:pPr>
      <w:bookmarkStart w:id="126" w:name="_Toc298347582"/>
      <w:r w:rsidRPr="000F39C4">
        <w:rPr>
          <w:rFonts w:asciiTheme="minorHAnsi" w:hAnsiTheme="minorHAnsi" w:cstheme="minorHAnsi"/>
        </w:rPr>
        <w:tab/>
      </w:r>
      <w:bookmarkStart w:id="127" w:name="_Toc301135567"/>
      <w:r w:rsidR="000408FD" w:rsidRPr="000F39C4">
        <w:rPr>
          <w:rFonts w:asciiTheme="minorHAnsi" w:hAnsiTheme="minorHAnsi" w:cstheme="minorHAnsi"/>
        </w:rPr>
        <w:t>Resource Staffing Plan</w:t>
      </w:r>
      <w:bookmarkEnd w:id="126"/>
      <w:bookmarkEnd w:id="127"/>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 xml:space="preserve">All five team members have been assigned roles and responsibilities, detailed in section 1.3. The MAVS Systems team makeup has been frozen for the duration of the project. However, outside parties will assist MAVS Systems. Professor Mike O’Dell, Marcus Oladell, Professor Manfred Huber, Senior Design I, and Senior Design II have agreed to review specific project deliverables. Additional consultants might be brought on for advice or to assist in certain areas.  </w:t>
      </w:r>
      <w:bookmarkStart w:id="128" w:name="id.1bd148500a66"/>
      <w:bookmarkEnd w:id="128"/>
    </w:p>
    <w:p w:rsidR="000408FD" w:rsidRPr="000F39C4" w:rsidRDefault="00601375" w:rsidP="005E57C0">
      <w:pPr>
        <w:pStyle w:val="Heading2"/>
        <w:numPr>
          <w:ilvl w:val="1"/>
          <w:numId w:val="12"/>
        </w:numPr>
        <w:rPr>
          <w:rFonts w:asciiTheme="minorHAnsi" w:hAnsiTheme="minorHAnsi" w:cstheme="minorHAnsi"/>
        </w:rPr>
      </w:pPr>
      <w:bookmarkStart w:id="129" w:name="_Toc298347583"/>
      <w:r w:rsidRPr="000F39C4">
        <w:rPr>
          <w:rFonts w:asciiTheme="minorHAnsi" w:hAnsiTheme="minorHAnsi" w:cstheme="minorHAnsi"/>
        </w:rPr>
        <w:tab/>
      </w:r>
      <w:bookmarkStart w:id="130" w:name="_Toc301135568"/>
      <w:r w:rsidR="000408FD" w:rsidRPr="000F39C4">
        <w:rPr>
          <w:rFonts w:asciiTheme="minorHAnsi" w:hAnsiTheme="minorHAnsi" w:cstheme="minorHAnsi"/>
        </w:rPr>
        <w:t>Resource Constraints</w:t>
      </w:r>
      <w:bookmarkEnd w:id="129"/>
      <w:bookmarkEnd w:id="130"/>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MAVS Systems is limited to the five members detailed in section 1.3. No other personnel shall join the team for the duration of the project.</w:t>
      </w:r>
      <w:bookmarkStart w:id="131" w:name="id.b39406a77dea"/>
      <w:bookmarkEnd w:id="131"/>
    </w:p>
    <w:p w:rsidR="000408FD" w:rsidRPr="000F39C4" w:rsidRDefault="00601375" w:rsidP="005E57C0">
      <w:pPr>
        <w:pStyle w:val="Heading2"/>
        <w:numPr>
          <w:ilvl w:val="1"/>
          <w:numId w:val="12"/>
        </w:numPr>
        <w:rPr>
          <w:rFonts w:asciiTheme="minorHAnsi" w:hAnsiTheme="minorHAnsi" w:cstheme="minorHAnsi"/>
        </w:rPr>
      </w:pPr>
      <w:bookmarkStart w:id="132" w:name="_Toc298347584"/>
      <w:r w:rsidRPr="000F39C4">
        <w:rPr>
          <w:rFonts w:asciiTheme="minorHAnsi" w:hAnsiTheme="minorHAnsi" w:cstheme="minorHAnsi"/>
        </w:rPr>
        <w:tab/>
      </w:r>
      <w:bookmarkStart w:id="133" w:name="_Toc301135569"/>
      <w:r w:rsidR="000408FD" w:rsidRPr="000F39C4">
        <w:rPr>
          <w:rFonts w:asciiTheme="minorHAnsi" w:hAnsiTheme="minorHAnsi" w:cstheme="minorHAnsi"/>
        </w:rPr>
        <w:t>Staffing Contingency Plans</w:t>
      </w:r>
      <w:bookmarkEnd w:id="132"/>
      <w:bookmarkEnd w:id="133"/>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 xml:space="preserve">The five members of MAVS Systems, the team sponsor, and development manager are listed in section 1.3. Additional staff shall not be added to the team for the duration of the project. If any MAVS Systems team members leave the project, the project manager will divide up the duties of the team among the remaining team members. If the project manager leaves, MAVS Systems shall hold a vote at the next team meeting for the new project manager. If the team sponsor leaves, the project lead and development manager shall find another team sponsor. If the development manager leaves, MAVS Systems will work with Senior Design I, Senior Design II and the UTA CSE department to find a new </w:t>
      </w:r>
      <w:r w:rsidRPr="000F39C4">
        <w:rPr>
          <w:rFonts w:asciiTheme="minorHAnsi" w:hAnsiTheme="minorHAnsi" w:cstheme="minorHAnsi"/>
        </w:rPr>
        <w:lastRenderedPageBreak/>
        <w:t>development manager. If the project budget is reduced, MAVS Systems shall work with the sponsor and development manager to secure additional sources of funding.</w:t>
      </w:r>
      <w:bookmarkStart w:id="134" w:name="id.d0885800bed7"/>
      <w:bookmarkEnd w:id="134"/>
    </w:p>
    <w:p w:rsidR="000408FD" w:rsidRPr="000F39C4" w:rsidRDefault="00601375" w:rsidP="005E57C0">
      <w:pPr>
        <w:pStyle w:val="Heading2"/>
        <w:numPr>
          <w:ilvl w:val="1"/>
          <w:numId w:val="12"/>
        </w:numPr>
        <w:rPr>
          <w:rFonts w:asciiTheme="minorHAnsi" w:hAnsiTheme="minorHAnsi" w:cstheme="minorHAnsi"/>
        </w:rPr>
      </w:pPr>
      <w:bookmarkStart w:id="135" w:name="_Toc298347585"/>
      <w:r w:rsidRPr="000F39C4">
        <w:rPr>
          <w:rFonts w:asciiTheme="minorHAnsi" w:hAnsiTheme="minorHAnsi" w:cstheme="minorHAnsi"/>
        </w:rPr>
        <w:tab/>
      </w:r>
      <w:bookmarkStart w:id="136" w:name="_Toc301135570"/>
      <w:r w:rsidR="000408FD" w:rsidRPr="000F39C4">
        <w:rPr>
          <w:rFonts w:asciiTheme="minorHAnsi" w:hAnsiTheme="minorHAnsi" w:cstheme="minorHAnsi"/>
        </w:rPr>
        <w:t>Training Requirements</w:t>
      </w:r>
      <w:bookmarkEnd w:id="135"/>
      <w:bookmarkEnd w:id="136"/>
    </w:p>
    <w:p w:rsidR="000408FD" w:rsidRPr="000F39C4" w:rsidRDefault="000408FD" w:rsidP="003C62BC">
      <w:pPr>
        <w:spacing w:before="0"/>
        <w:ind w:left="360"/>
        <w:rPr>
          <w:rFonts w:asciiTheme="minorHAnsi" w:hAnsiTheme="minorHAnsi" w:cstheme="minorHAnsi"/>
        </w:rPr>
      </w:pPr>
      <w:r w:rsidRPr="000F39C4">
        <w:rPr>
          <w:rFonts w:asciiTheme="minorHAnsi" w:hAnsiTheme="minorHAnsi" w:cstheme="minorHAnsi"/>
        </w:rPr>
        <w:t>The MAVS System requires a wide variety of knowledge across multiple hardware and software platforms, building construction, development tools, project tools, presentation tools, collaboration tools and documentation tools. Team members are responsible for learning the tools necessary to fulfill their obligations. All stakeholders are available to assist individual team members for their education. In certain circumstances, MAVS Systems might conduct team training sessions.</w:t>
      </w:r>
      <w:bookmarkStart w:id="137" w:name="id.bee63881fa2a"/>
      <w:bookmarkEnd w:id="137"/>
    </w:p>
    <w:p w:rsidR="000408FD" w:rsidRPr="000F39C4" w:rsidRDefault="000408FD" w:rsidP="005E57C0">
      <w:pPr>
        <w:pStyle w:val="Heading1"/>
        <w:pageBreakBefore/>
        <w:numPr>
          <w:ilvl w:val="0"/>
          <w:numId w:val="12"/>
        </w:numPr>
        <w:spacing w:before="0"/>
        <w:rPr>
          <w:rFonts w:asciiTheme="minorHAnsi" w:hAnsiTheme="minorHAnsi" w:cstheme="minorHAnsi"/>
        </w:rPr>
      </w:pPr>
      <w:bookmarkStart w:id="138" w:name="_Toc298347586"/>
      <w:bookmarkStart w:id="139" w:name="_Toc301135571"/>
      <w:r w:rsidRPr="000F39C4">
        <w:rPr>
          <w:rFonts w:asciiTheme="minorHAnsi" w:hAnsiTheme="minorHAnsi" w:cstheme="minorHAnsi"/>
        </w:rPr>
        <w:lastRenderedPageBreak/>
        <w:t>Procurement Management Plan</w:t>
      </w:r>
      <w:bookmarkStart w:id="140" w:name="id.25f979e0f375"/>
      <w:bookmarkEnd w:id="138"/>
      <w:bookmarkEnd w:id="139"/>
      <w:bookmarkEnd w:id="140"/>
    </w:p>
    <w:p w:rsidR="000408FD" w:rsidRPr="000F39C4" w:rsidRDefault="00601375" w:rsidP="005E57C0">
      <w:pPr>
        <w:pStyle w:val="Heading2"/>
        <w:numPr>
          <w:ilvl w:val="1"/>
          <w:numId w:val="12"/>
        </w:numPr>
        <w:rPr>
          <w:rFonts w:asciiTheme="minorHAnsi" w:hAnsiTheme="minorHAnsi" w:cstheme="minorHAnsi"/>
        </w:rPr>
      </w:pPr>
      <w:bookmarkStart w:id="141" w:name="_Toc298347587"/>
      <w:r w:rsidRPr="000F39C4">
        <w:rPr>
          <w:rFonts w:asciiTheme="minorHAnsi" w:hAnsiTheme="minorHAnsi" w:cstheme="minorHAnsi"/>
        </w:rPr>
        <w:tab/>
      </w:r>
      <w:bookmarkStart w:id="142" w:name="_Toc301135572"/>
      <w:r w:rsidR="000408FD" w:rsidRPr="000F39C4">
        <w:rPr>
          <w:rFonts w:asciiTheme="minorHAnsi" w:hAnsiTheme="minorHAnsi" w:cstheme="minorHAnsi"/>
        </w:rPr>
        <w:t>Purpose of the Procurement Management Plan</w:t>
      </w:r>
      <w:bookmarkEnd w:id="141"/>
      <w:bookmarkEnd w:id="142"/>
    </w:p>
    <w:p w:rsidR="000408FD" w:rsidRPr="000F39C4" w:rsidRDefault="000408FD" w:rsidP="00DC10DF">
      <w:pPr>
        <w:spacing w:before="0"/>
        <w:ind w:left="360"/>
        <w:rPr>
          <w:rFonts w:asciiTheme="minorHAnsi" w:hAnsiTheme="minorHAnsi" w:cstheme="minorHAnsi"/>
        </w:rPr>
      </w:pPr>
      <w:r w:rsidRPr="000F39C4">
        <w:rPr>
          <w:rFonts w:asciiTheme="minorHAnsi" w:hAnsiTheme="minorHAnsi" w:cstheme="minorHAnsi"/>
        </w:rPr>
        <w:t>MAVS Team and Senior Design are unable to create or supply all the products and services necessary to complete the project. MAVS Team needs to use external sources for expertise in certain areas to assist in completing all required project deliverables. Procurement planning gives the project team knowledge and confidence to obtain quality products and services from qualified vendors in a timely manner.</w:t>
      </w:r>
      <w:bookmarkStart w:id="143" w:name="id.49b0256e7a5b"/>
      <w:bookmarkEnd w:id="143"/>
    </w:p>
    <w:p w:rsidR="000408FD" w:rsidRPr="000F39C4" w:rsidRDefault="00DC10DF" w:rsidP="00CF1BCA">
      <w:pPr>
        <w:pStyle w:val="Heading2"/>
        <w:ind w:left="360" w:firstLine="0"/>
        <w:rPr>
          <w:rFonts w:asciiTheme="minorHAnsi" w:hAnsiTheme="minorHAnsi" w:cstheme="minorHAnsi"/>
        </w:rPr>
      </w:pPr>
      <w:bookmarkStart w:id="144" w:name="_Toc301135573"/>
      <w:r w:rsidRPr="000F39C4">
        <w:rPr>
          <w:rFonts w:asciiTheme="minorHAnsi" w:hAnsiTheme="minorHAnsi" w:cstheme="minorHAnsi"/>
        </w:rPr>
        <w:t xml:space="preserve">12.2. </w:t>
      </w:r>
      <w:bookmarkStart w:id="145" w:name="_Toc298347588"/>
      <w:r w:rsidRPr="000F39C4">
        <w:rPr>
          <w:rFonts w:asciiTheme="minorHAnsi" w:hAnsiTheme="minorHAnsi" w:cstheme="minorHAnsi"/>
        </w:rPr>
        <w:t xml:space="preserve"> </w:t>
      </w:r>
      <w:r w:rsidR="00601375" w:rsidRPr="000F39C4">
        <w:rPr>
          <w:rFonts w:asciiTheme="minorHAnsi" w:hAnsiTheme="minorHAnsi" w:cstheme="minorHAnsi"/>
        </w:rPr>
        <w:tab/>
      </w:r>
      <w:r w:rsidRPr="000F39C4">
        <w:rPr>
          <w:rFonts w:asciiTheme="minorHAnsi" w:hAnsiTheme="minorHAnsi" w:cstheme="minorHAnsi"/>
        </w:rPr>
        <w:t xml:space="preserve"> </w:t>
      </w:r>
      <w:r w:rsidR="000408FD" w:rsidRPr="000F39C4">
        <w:rPr>
          <w:rFonts w:asciiTheme="minorHAnsi" w:hAnsiTheme="minorHAnsi" w:cstheme="minorHAnsi"/>
        </w:rPr>
        <w:t>Roles and Responsibilities</w:t>
      </w:r>
      <w:bookmarkEnd w:id="144"/>
      <w:bookmarkEnd w:id="145"/>
    </w:p>
    <w:p w:rsidR="000408FD" w:rsidRPr="000F39C4" w:rsidRDefault="000408FD" w:rsidP="00DC10DF">
      <w:pPr>
        <w:spacing w:before="0"/>
        <w:ind w:left="360"/>
        <w:rPr>
          <w:rFonts w:asciiTheme="minorHAnsi" w:hAnsiTheme="minorHAnsi" w:cstheme="minorHAnsi"/>
        </w:rPr>
      </w:pPr>
      <w:r w:rsidRPr="000F39C4">
        <w:rPr>
          <w:rFonts w:asciiTheme="minorHAnsi" w:hAnsiTheme="minorHAnsi" w:cstheme="minorHAnsi"/>
        </w:rPr>
        <w:t xml:space="preserve">The following section is an expansion of the information in </w:t>
      </w:r>
      <w:r w:rsidRPr="000F39C4">
        <w:rPr>
          <w:rFonts w:asciiTheme="minorHAnsi" w:hAnsiTheme="minorHAnsi" w:cstheme="minorHAnsi"/>
          <w:color w:val="0000FF"/>
          <w:u w:val="single"/>
        </w:rPr>
        <w:t>Section 1.3 – Roles and Responsibilities</w:t>
      </w:r>
      <w:r w:rsidRPr="000F39C4">
        <w:rPr>
          <w:rFonts w:asciiTheme="minorHAnsi" w:hAnsiTheme="minorHAnsi" w:cstheme="minorHAnsi"/>
        </w:rPr>
        <w:t xml:space="preserve"> as it relates to the Procurement Management Plan. The information in section 12.2 does not supersede section 1.3.</w:t>
      </w:r>
    </w:p>
    <w:p w:rsidR="00DC10DF" w:rsidRPr="000F39C4" w:rsidRDefault="00DC10DF" w:rsidP="00DC10DF">
      <w:pPr>
        <w:spacing w:before="0"/>
        <w:ind w:left="360"/>
        <w:rPr>
          <w:rFonts w:asciiTheme="minorHAnsi"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Project Sponsor – Dr. David Levine</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Dr. Levine shall specify functional requirements and can suggest components to fulfill these requirements.</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pStyle w:val="Heading3"/>
        <w:spacing w:before="0" w:after="0"/>
        <w:ind w:left="720" w:firstLine="0"/>
        <w:rPr>
          <w:rFonts w:asciiTheme="minorHAnsi" w:hAnsiTheme="minorHAnsi" w:cstheme="minorHAnsi"/>
        </w:rPr>
      </w:pPr>
      <w:r w:rsidRPr="000F39C4">
        <w:rPr>
          <w:rFonts w:asciiTheme="minorHAnsi" w:hAnsiTheme="minorHAnsi" w:cstheme="minorHAnsi"/>
        </w:rPr>
        <w:t>Technical Advisor – Marcus Oladell</w:t>
      </w:r>
    </w:p>
    <w:p w:rsidR="000408FD" w:rsidRPr="000F39C4" w:rsidRDefault="000408FD" w:rsidP="00DC10DF">
      <w:pPr>
        <w:pStyle w:val="Heading3"/>
        <w:spacing w:before="0" w:after="0"/>
        <w:ind w:left="720" w:firstLine="0"/>
        <w:rPr>
          <w:rFonts w:asciiTheme="minorHAnsi" w:hAnsiTheme="minorHAnsi" w:cstheme="minorHAnsi"/>
          <w:b w:val="0"/>
        </w:rPr>
      </w:pPr>
      <w:r w:rsidRPr="000F39C4">
        <w:rPr>
          <w:rFonts w:asciiTheme="minorHAnsi" w:eastAsia="Garamond" w:hAnsiTheme="minorHAnsi" w:cstheme="minorHAnsi"/>
          <w:b w:val="0"/>
        </w:rPr>
        <w:t xml:space="preserve">Mr. </w:t>
      </w:r>
      <w:r w:rsidR="00DC10DF" w:rsidRPr="000F39C4">
        <w:rPr>
          <w:rFonts w:asciiTheme="minorHAnsi" w:eastAsia="Garamond" w:hAnsiTheme="minorHAnsi" w:cstheme="minorHAnsi"/>
          <w:b w:val="0"/>
        </w:rPr>
        <w:t>Oladell</w:t>
      </w:r>
      <w:r w:rsidRPr="000F39C4">
        <w:rPr>
          <w:rFonts w:asciiTheme="minorHAnsi" w:eastAsia="Garamond" w:hAnsiTheme="minorHAnsi" w:cstheme="minorHAnsi"/>
          <w:b w:val="0"/>
        </w:rPr>
        <w:t xml:space="preserve"> shall provide technical advice for obtaining technical components for the MAVS System.</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Department Manager – Dr. Manfred Huber</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Dr. Huber shall approve the purchase of all parts before any purchase order is made.</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Project Team – MAVS Systems</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MAVS Team shall determine the product components required to construct the MAVS System prototype along with best way to obtain the components.</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Procurement Manager – Karl Feinauer</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 xml:space="preserve">Mr. </w:t>
      </w:r>
      <w:r w:rsidR="00DC10DF" w:rsidRPr="000F39C4">
        <w:rPr>
          <w:rFonts w:asciiTheme="minorHAnsi" w:eastAsia="Garamond" w:hAnsiTheme="minorHAnsi" w:cstheme="minorHAnsi"/>
        </w:rPr>
        <w:t>Feinauer</w:t>
      </w:r>
      <w:r w:rsidRPr="000F39C4">
        <w:rPr>
          <w:rFonts w:asciiTheme="minorHAnsi" w:eastAsia="Garamond" w:hAnsiTheme="minorHAnsi" w:cstheme="minorHAnsi"/>
        </w:rPr>
        <w:t xml:space="preserve"> shall fill out the purchase orders and meet with Professor O’Dell to obtain the required project components. Mr. </w:t>
      </w:r>
      <w:r w:rsidR="00DC10DF" w:rsidRPr="000F39C4">
        <w:rPr>
          <w:rFonts w:asciiTheme="minorHAnsi" w:eastAsia="Garamond" w:hAnsiTheme="minorHAnsi" w:cstheme="minorHAnsi"/>
        </w:rPr>
        <w:t>Feinauer</w:t>
      </w:r>
      <w:r w:rsidRPr="000F39C4">
        <w:rPr>
          <w:rFonts w:asciiTheme="minorHAnsi" w:eastAsia="Garamond" w:hAnsiTheme="minorHAnsi" w:cstheme="minorHAnsi"/>
        </w:rPr>
        <w:t xml:space="preserve"> shall track the delivery of the project components. </w:t>
      </w:r>
    </w:p>
    <w:p w:rsidR="00DC10DF" w:rsidRPr="000F39C4" w:rsidRDefault="00DC10DF" w:rsidP="00DC10DF">
      <w:pPr>
        <w:spacing w:before="0"/>
        <w:ind w:left="1440"/>
        <w:rPr>
          <w:rFonts w:asciiTheme="minorHAnsi" w:eastAsia="Garamond" w:hAnsiTheme="minorHAnsi" w:cstheme="minorHAnsi"/>
        </w:rPr>
      </w:pPr>
    </w:p>
    <w:p w:rsidR="00DC10DF" w:rsidRPr="000F39C4" w:rsidRDefault="000408FD" w:rsidP="00DC10DF">
      <w:pPr>
        <w:spacing w:before="0"/>
        <w:ind w:left="720"/>
        <w:rPr>
          <w:rFonts w:asciiTheme="minorHAnsi" w:eastAsia="Arial" w:hAnsiTheme="minorHAnsi" w:cstheme="minorHAnsi"/>
          <w:b/>
          <w:bCs/>
        </w:rPr>
      </w:pPr>
      <w:r w:rsidRPr="000F39C4">
        <w:rPr>
          <w:rFonts w:asciiTheme="minorHAnsi" w:eastAsia="Arial" w:hAnsiTheme="minorHAnsi" w:cstheme="minorHAnsi"/>
          <w:b/>
          <w:bCs/>
        </w:rPr>
        <w:t>Treasurer – Ivan Fan</w:t>
      </w:r>
    </w:p>
    <w:p w:rsidR="000408FD" w:rsidRPr="000F39C4" w:rsidRDefault="000408FD" w:rsidP="00DC10DF">
      <w:pPr>
        <w:spacing w:before="0"/>
        <w:ind w:left="720"/>
        <w:rPr>
          <w:rFonts w:asciiTheme="minorHAnsi" w:eastAsia="Arial" w:hAnsiTheme="minorHAnsi" w:cstheme="minorHAnsi"/>
          <w:b/>
          <w:bCs/>
        </w:rPr>
      </w:pPr>
      <w:r w:rsidRPr="000F39C4">
        <w:rPr>
          <w:rFonts w:asciiTheme="minorHAnsi" w:eastAsia="Garamond" w:hAnsiTheme="minorHAnsi" w:cstheme="minorHAnsi"/>
        </w:rPr>
        <w:t xml:space="preserve">Mr. </w:t>
      </w:r>
      <w:r w:rsidR="00DC10DF" w:rsidRPr="000F39C4">
        <w:rPr>
          <w:rFonts w:asciiTheme="minorHAnsi" w:eastAsia="Garamond" w:hAnsiTheme="minorHAnsi" w:cstheme="minorHAnsi"/>
        </w:rPr>
        <w:t>Fan</w:t>
      </w:r>
      <w:r w:rsidRPr="000F39C4">
        <w:rPr>
          <w:rFonts w:asciiTheme="minorHAnsi" w:eastAsia="Garamond" w:hAnsiTheme="minorHAnsi" w:cstheme="minorHAnsi"/>
        </w:rPr>
        <w:t xml:space="preserve"> shall keep track of the budget, and maintain financial records for the duration of the project. He shall keep a list of owners of the borrowed components.</w:t>
      </w:r>
      <w:bookmarkStart w:id="146" w:name="id.c211bef31b89"/>
      <w:bookmarkEnd w:id="146"/>
    </w:p>
    <w:p w:rsidR="001B21E9" w:rsidRPr="000F39C4" w:rsidRDefault="001B21E9" w:rsidP="001B21E9">
      <w:pPr>
        <w:pStyle w:val="Heading2"/>
        <w:ind w:left="360" w:firstLine="0"/>
        <w:rPr>
          <w:rFonts w:asciiTheme="minorHAnsi" w:hAnsiTheme="minorHAnsi" w:cstheme="minorHAnsi"/>
        </w:rPr>
      </w:pPr>
      <w:bookmarkStart w:id="147" w:name="_Toc301135574"/>
      <w:r w:rsidRPr="000F39C4">
        <w:rPr>
          <w:rFonts w:asciiTheme="minorHAnsi" w:hAnsiTheme="minorHAnsi" w:cstheme="minorHAnsi"/>
        </w:rPr>
        <w:t xml:space="preserve">12.3.   </w:t>
      </w:r>
      <w:r w:rsidR="00601375" w:rsidRPr="000F39C4">
        <w:rPr>
          <w:rFonts w:asciiTheme="minorHAnsi" w:hAnsiTheme="minorHAnsi" w:cstheme="minorHAnsi"/>
        </w:rPr>
        <w:tab/>
      </w:r>
      <w:r w:rsidRPr="000F39C4">
        <w:rPr>
          <w:rFonts w:asciiTheme="minorHAnsi" w:hAnsiTheme="minorHAnsi" w:cstheme="minorHAnsi"/>
        </w:rPr>
        <w:t>Required Project Planning and Procurements</w:t>
      </w:r>
      <w:bookmarkEnd w:id="147"/>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 xml:space="preserve">MAVS Team shall determine the product components required, and purchase the components during the design phase. Purchasing of the product components shall start no earlier than after the requirements gate review is passed. Exceptions can be made for components with a long delivery time or borrowed components. Product components shall </w:t>
      </w:r>
      <w:r w:rsidRPr="000F39C4">
        <w:rPr>
          <w:rFonts w:asciiTheme="minorHAnsi" w:hAnsiTheme="minorHAnsi" w:cstheme="minorHAnsi"/>
        </w:rPr>
        <w:lastRenderedPageBreak/>
        <w:t>be ordered no later than ten days before the components are required. For low cost components, additional quantities may be ordered to keep as backup.</w:t>
      </w:r>
      <w:bookmarkStart w:id="148" w:name="id.00305031e99e"/>
      <w:bookmarkEnd w:id="148"/>
    </w:p>
    <w:p w:rsidR="000408FD" w:rsidRPr="000F39C4" w:rsidRDefault="00601375" w:rsidP="005E57C0">
      <w:pPr>
        <w:pStyle w:val="Heading2"/>
        <w:numPr>
          <w:ilvl w:val="1"/>
          <w:numId w:val="13"/>
        </w:numPr>
        <w:rPr>
          <w:rFonts w:asciiTheme="minorHAnsi" w:hAnsiTheme="minorHAnsi" w:cstheme="minorHAnsi"/>
        </w:rPr>
      </w:pPr>
      <w:bookmarkStart w:id="149" w:name="_Toc298347590"/>
      <w:r w:rsidRPr="000F39C4">
        <w:rPr>
          <w:rFonts w:asciiTheme="minorHAnsi" w:hAnsiTheme="minorHAnsi" w:cstheme="minorHAnsi"/>
        </w:rPr>
        <w:tab/>
      </w:r>
      <w:bookmarkStart w:id="150" w:name="_Toc301135575"/>
      <w:r w:rsidR="000408FD" w:rsidRPr="000F39C4">
        <w:rPr>
          <w:rFonts w:asciiTheme="minorHAnsi" w:hAnsiTheme="minorHAnsi" w:cstheme="minorHAnsi"/>
        </w:rPr>
        <w:t>Description of Items/Services to be acquired</w:t>
      </w:r>
      <w:bookmarkEnd w:id="149"/>
      <w:bookmarkEnd w:id="150"/>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MAVS System shall detect events via various sensors, and use a network camera to capture an active video feed of the outside of a domicile. The system will also send alerts to the user through their mobile phone. The following is a list of the major product components required to construct the MAVS System. MAVS Team reserves the right to alter this list.</w:t>
      </w:r>
    </w:p>
    <w:p w:rsidR="001B21E9" w:rsidRPr="000F39C4" w:rsidRDefault="001B21E9" w:rsidP="001B21E9">
      <w:pPr>
        <w:spacing w:before="0"/>
        <w:ind w:left="360"/>
        <w:rPr>
          <w:rFonts w:asciiTheme="minorHAnsi" w:hAnsiTheme="minorHAnsi" w:cstheme="minorHAnsi"/>
        </w:rPr>
      </w:pP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Network Camera</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Various sensors (e.g. motion sensors, glass break sensors, etc.)</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Microcontroller to control sensors</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Computer to run notification system</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Cellphone running Android 2.0 or later with Internet access</w:t>
      </w:r>
    </w:p>
    <w:p w:rsidR="000408FD" w:rsidRPr="000F39C4" w:rsidRDefault="000408FD" w:rsidP="005E57C0">
      <w:pPr>
        <w:numPr>
          <w:ilvl w:val="0"/>
          <w:numId w:val="14"/>
        </w:numPr>
        <w:spacing w:before="0"/>
        <w:rPr>
          <w:rFonts w:asciiTheme="minorHAnsi" w:hAnsiTheme="minorHAnsi" w:cstheme="minorHAnsi"/>
        </w:rPr>
      </w:pPr>
      <w:r w:rsidRPr="000F39C4">
        <w:rPr>
          <w:rFonts w:asciiTheme="minorHAnsi" w:hAnsiTheme="minorHAnsi" w:cstheme="minorHAnsi"/>
        </w:rPr>
        <w:t>Internet connectivity for the notification system</w:t>
      </w:r>
      <w:bookmarkStart w:id="151" w:name="id.0ffdf5ce3de7"/>
      <w:bookmarkEnd w:id="151"/>
    </w:p>
    <w:p w:rsidR="000408FD" w:rsidRPr="000F39C4" w:rsidRDefault="00601375" w:rsidP="005E57C0">
      <w:pPr>
        <w:pStyle w:val="Heading2"/>
        <w:numPr>
          <w:ilvl w:val="1"/>
          <w:numId w:val="13"/>
        </w:numPr>
        <w:rPr>
          <w:rFonts w:asciiTheme="minorHAnsi" w:hAnsiTheme="minorHAnsi" w:cstheme="minorHAnsi"/>
        </w:rPr>
      </w:pPr>
      <w:bookmarkStart w:id="152" w:name="_Toc298347591"/>
      <w:r w:rsidRPr="000F39C4">
        <w:rPr>
          <w:rFonts w:asciiTheme="minorHAnsi" w:hAnsiTheme="minorHAnsi" w:cstheme="minorHAnsi"/>
        </w:rPr>
        <w:tab/>
      </w:r>
      <w:bookmarkStart w:id="153" w:name="_Toc301135576"/>
      <w:r w:rsidR="000408FD" w:rsidRPr="000F39C4">
        <w:rPr>
          <w:rFonts w:asciiTheme="minorHAnsi" w:hAnsiTheme="minorHAnsi" w:cstheme="minorHAnsi"/>
        </w:rPr>
        <w:t>IT Acquisition Process</w:t>
      </w:r>
      <w:bookmarkEnd w:id="152"/>
      <w:bookmarkEnd w:id="153"/>
    </w:p>
    <w:p w:rsidR="000408FD" w:rsidRPr="000F39C4" w:rsidRDefault="000408FD" w:rsidP="001B21E9">
      <w:pPr>
        <w:tabs>
          <w:tab w:val="num" w:pos="720"/>
        </w:tabs>
        <w:spacing w:before="0"/>
        <w:ind w:left="360"/>
        <w:rPr>
          <w:rFonts w:asciiTheme="minorHAnsi" w:hAnsiTheme="minorHAnsi" w:cstheme="minorHAnsi"/>
        </w:rPr>
      </w:pPr>
      <w:r w:rsidRPr="000F39C4">
        <w:rPr>
          <w:rFonts w:asciiTheme="minorHAnsi" w:hAnsiTheme="minorHAnsi" w:cstheme="minorHAnsi"/>
        </w:rPr>
        <w:t>MAVS Team shall make a list of all product components required to construct the MAVS System prototype, along with a business case and projected costs.</w:t>
      </w:r>
      <w:r w:rsidR="001B21E9" w:rsidRPr="000F39C4">
        <w:rPr>
          <w:rFonts w:asciiTheme="minorHAnsi" w:hAnsiTheme="minorHAnsi" w:cstheme="minorHAnsi"/>
        </w:rPr>
        <w:t xml:space="preserve">  </w:t>
      </w:r>
      <w:r w:rsidRPr="000F39C4">
        <w:rPr>
          <w:rFonts w:asciiTheme="minorHAnsi" w:hAnsiTheme="minorHAnsi" w:cstheme="minorHAnsi"/>
        </w:rPr>
        <w:t>The list shall be reviewed and optimized by MAVS Team to minimize the required resources.</w:t>
      </w:r>
      <w:r w:rsidR="001B21E9" w:rsidRPr="000F39C4">
        <w:rPr>
          <w:rFonts w:asciiTheme="minorHAnsi" w:hAnsiTheme="minorHAnsi" w:cstheme="minorHAnsi"/>
        </w:rPr>
        <w:t xml:space="preserve">  </w:t>
      </w:r>
      <w:r w:rsidRPr="000F39C4">
        <w:rPr>
          <w:rFonts w:asciiTheme="minorHAnsi" w:hAnsiTheme="minorHAnsi" w:cstheme="minorHAnsi"/>
        </w:rPr>
        <w:t>For product components that can be borrowed, team members shall contact the stakeho</w:t>
      </w:r>
      <w:r w:rsidR="001B21E9" w:rsidRPr="000F39C4">
        <w:rPr>
          <w:rFonts w:asciiTheme="minorHAnsi" w:hAnsiTheme="minorHAnsi" w:cstheme="minorHAnsi"/>
        </w:rPr>
        <w:t xml:space="preserve">lders to obtain the components.  </w:t>
      </w:r>
      <w:r w:rsidRPr="000F39C4">
        <w:rPr>
          <w:rFonts w:asciiTheme="minorHAnsi" w:hAnsiTheme="minorHAnsi" w:cstheme="minorHAnsi"/>
        </w:rPr>
        <w:t>For components that must be purchased, a vendor shall be determined based on price, performance, total cost and availability.</w:t>
      </w:r>
      <w:r w:rsidR="001B21E9" w:rsidRPr="000F39C4">
        <w:rPr>
          <w:rFonts w:asciiTheme="minorHAnsi" w:hAnsiTheme="minorHAnsi" w:cstheme="minorHAnsi"/>
        </w:rPr>
        <w:t xml:space="preserve">  </w:t>
      </w:r>
      <w:r w:rsidRPr="000F39C4">
        <w:rPr>
          <w:rFonts w:asciiTheme="minorHAnsi" w:hAnsiTheme="minorHAnsi" w:cstheme="minorHAnsi"/>
        </w:rPr>
        <w:t>The procurement manager shall fill out the purchase orders and meet with the department manager for approval.</w:t>
      </w:r>
    </w:p>
    <w:p w:rsidR="000408FD" w:rsidRPr="000F39C4" w:rsidRDefault="000408FD" w:rsidP="001B21E9">
      <w:pPr>
        <w:tabs>
          <w:tab w:val="num" w:pos="720"/>
        </w:tabs>
        <w:spacing w:before="0"/>
        <w:ind w:left="360"/>
        <w:rPr>
          <w:rFonts w:asciiTheme="minorHAnsi" w:hAnsiTheme="minorHAnsi" w:cstheme="minorHAnsi"/>
        </w:rPr>
      </w:pPr>
      <w:r w:rsidRPr="000F39C4">
        <w:rPr>
          <w:rFonts w:asciiTheme="minorHAnsi" w:hAnsiTheme="minorHAnsi" w:cstheme="minorHAnsi"/>
        </w:rPr>
        <w:t>The procurement manager shall order and receive the project components.</w:t>
      </w:r>
      <w:bookmarkStart w:id="154" w:name="id.efc46b4562a1"/>
      <w:bookmarkEnd w:id="154"/>
    </w:p>
    <w:p w:rsidR="000408FD" w:rsidRPr="000F39C4" w:rsidRDefault="00601375" w:rsidP="005E57C0">
      <w:pPr>
        <w:pStyle w:val="Heading2"/>
        <w:numPr>
          <w:ilvl w:val="1"/>
          <w:numId w:val="13"/>
        </w:numPr>
        <w:rPr>
          <w:rFonts w:asciiTheme="minorHAnsi" w:hAnsiTheme="minorHAnsi" w:cstheme="minorHAnsi"/>
        </w:rPr>
      </w:pPr>
      <w:bookmarkStart w:id="155" w:name="_Toc298347592"/>
      <w:r w:rsidRPr="000F39C4">
        <w:rPr>
          <w:rFonts w:asciiTheme="minorHAnsi" w:hAnsiTheme="minorHAnsi" w:cstheme="minorHAnsi"/>
        </w:rPr>
        <w:tab/>
      </w:r>
      <w:bookmarkStart w:id="156" w:name="_Toc301135577"/>
      <w:r w:rsidR="000408FD" w:rsidRPr="000F39C4">
        <w:rPr>
          <w:rFonts w:asciiTheme="minorHAnsi" w:hAnsiTheme="minorHAnsi" w:cstheme="minorHAnsi"/>
        </w:rPr>
        <w:t>Solicitation Planning</w:t>
      </w:r>
      <w:bookmarkEnd w:id="155"/>
      <w:bookmarkEnd w:id="156"/>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MAVS Team shall make a list of all product components required to construct the MAVS System prototype. A list of stakeholder and vendors shall be compiled who are able to provide individual components. Stakeholders and vendors shall be selected based on price, performance, total cost and availability. Team members shall contact stakeholders for borrowed components. The procurement manager shall follow the process for purchasing necessary product components.</w:t>
      </w:r>
      <w:r w:rsidRPr="000F39C4">
        <w:rPr>
          <w:rFonts w:asciiTheme="minorHAnsi" w:hAnsiTheme="minorHAnsi" w:cstheme="minorHAnsi"/>
          <w:i/>
          <w:iCs/>
        </w:rPr>
        <w:t xml:space="preserve"> </w:t>
      </w:r>
      <w:bookmarkStart w:id="157" w:name="id.f9da4316681f"/>
      <w:bookmarkEnd w:id="157"/>
    </w:p>
    <w:p w:rsidR="000408FD" w:rsidRPr="000F39C4" w:rsidRDefault="00601375" w:rsidP="005E57C0">
      <w:pPr>
        <w:pStyle w:val="Heading2"/>
        <w:numPr>
          <w:ilvl w:val="1"/>
          <w:numId w:val="13"/>
        </w:numPr>
        <w:rPr>
          <w:rFonts w:asciiTheme="minorHAnsi" w:hAnsiTheme="minorHAnsi" w:cstheme="minorHAnsi"/>
        </w:rPr>
      </w:pPr>
      <w:bookmarkStart w:id="158" w:name="_Toc298347593"/>
      <w:r w:rsidRPr="000F39C4">
        <w:rPr>
          <w:rFonts w:asciiTheme="minorHAnsi" w:hAnsiTheme="minorHAnsi" w:cstheme="minorHAnsi"/>
        </w:rPr>
        <w:tab/>
      </w:r>
      <w:bookmarkStart w:id="159" w:name="_Toc301135578"/>
      <w:r w:rsidR="000408FD" w:rsidRPr="000F39C4">
        <w:rPr>
          <w:rFonts w:asciiTheme="minorHAnsi" w:hAnsiTheme="minorHAnsi" w:cstheme="minorHAnsi"/>
        </w:rPr>
        <w:t>Applicable Conditions</w:t>
      </w:r>
      <w:bookmarkStart w:id="160" w:name="id.9e5a60922da4"/>
      <w:bookmarkEnd w:id="158"/>
      <w:bookmarkEnd w:id="159"/>
      <w:bookmarkEnd w:id="160"/>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MAVS System project budget shall not exceed $800. Items may be borrowed from Dr. Levine, past Senior Design projects, or other stakeholders. These items shall be returned after completion of the project.</w:t>
      </w:r>
      <w:bookmarkStart w:id="161" w:name="id.05ccd808265c"/>
      <w:bookmarkEnd w:id="161"/>
    </w:p>
    <w:p w:rsidR="000408FD" w:rsidRPr="000F39C4" w:rsidRDefault="000408FD" w:rsidP="005E57C0">
      <w:pPr>
        <w:pStyle w:val="Heading1"/>
        <w:pageBreakBefore/>
        <w:numPr>
          <w:ilvl w:val="0"/>
          <w:numId w:val="13"/>
        </w:numPr>
        <w:spacing w:before="0"/>
        <w:rPr>
          <w:rFonts w:asciiTheme="minorHAnsi" w:hAnsiTheme="minorHAnsi" w:cstheme="minorHAnsi"/>
        </w:rPr>
      </w:pPr>
      <w:bookmarkStart w:id="162" w:name="_Toc298347594"/>
      <w:bookmarkStart w:id="163" w:name="_Toc301135579"/>
      <w:r w:rsidRPr="000F39C4">
        <w:rPr>
          <w:rFonts w:asciiTheme="minorHAnsi" w:hAnsiTheme="minorHAnsi" w:cstheme="minorHAnsi"/>
        </w:rPr>
        <w:lastRenderedPageBreak/>
        <w:t>Project Closeout Report</w:t>
      </w:r>
      <w:bookmarkStart w:id="164" w:name="id.8efc20403b6e"/>
      <w:bookmarkEnd w:id="162"/>
      <w:bookmarkEnd w:id="163"/>
      <w:bookmarkEnd w:id="164"/>
    </w:p>
    <w:p w:rsidR="000408FD" w:rsidRPr="000F39C4" w:rsidRDefault="00601375" w:rsidP="005E57C0">
      <w:pPr>
        <w:pStyle w:val="Heading2"/>
        <w:numPr>
          <w:ilvl w:val="1"/>
          <w:numId w:val="15"/>
        </w:numPr>
        <w:rPr>
          <w:rFonts w:asciiTheme="minorHAnsi" w:hAnsiTheme="minorHAnsi" w:cstheme="minorHAnsi"/>
        </w:rPr>
      </w:pPr>
      <w:bookmarkStart w:id="165" w:name="_Toc298347595"/>
      <w:r w:rsidRPr="000F39C4">
        <w:rPr>
          <w:rFonts w:asciiTheme="minorHAnsi" w:hAnsiTheme="minorHAnsi" w:cstheme="minorHAnsi"/>
        </w:rPr>
        <w:tab/>
      </w:r>
      <w:bookmarkStart w:id="166" w:name="_Toc301135580"/>
      <w:r w:rsidR="000408FD" w:rsidRPr="000F39C4">
        <w:rPr>
          <w:rFonts w:asciiTheme="minorHAnsi" w:hAnsiTheme="minorHAnsi" w:cstheme="minorHAnsi"/>
        </w:rPr>
        <w:t>Project Closeout Report</w:t>
      </w:r>
      <w:bookmarkEnd w:id="165"/>
      <w:bookmarkEnd w:id="166"/>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The project closeout report is an opportunity for MAVS Team to analyze the MAVS System project after completion. The report helps MAVS Team learn from their mistakes and improve planning for future projects. The report gives another team a place to start for future development of the MAVS System. The exact contents of the closeout report are specified by the department manager.</w:t>
      </w:r>
      <w:bookmarkStart w:id="167" w:name="id.8f363d785859"/>
      <w:bookmarkEnd w:id="167"/>
    </w:p>
    <w:p w:rsidR="000408FD" w:rsidRPr="000F39C4" w:rsidRDefault="00601375" w:rsidP="005E57C0">
      <w:pPr>
        <w:pStyle w:val="Heading2"/>
        <w:numPr>
          <w:ilvl w:val="1"/>
          <w:numId w:val="15"/>
        </w:numPr>
        <w:rPr>
          <w:rFonts w:asciiTheme="minorHAnsi" w:hAnsiTheme="minorHAnsi" w:cstheme="minorHAnsi"/>
        </w:rPr>
      </w:pPr>
      <w:bookmarkStart w:id="168" w:name="_Toc298347596"/>
      <w:r w:rsidRPr="000F39C4">
        <w:rPr>
          <w:rFonts w:asciiTheme="minorHAnsi" w:hAnsiTheme="minorHAnsi" w:cstheme="minorHAnsi"/>
        </w:rPr>
        <w:tab/>
      </w:r>
      <w:bookmarkStart w:id="169" w:name="_Toc301135581"/>
      <w:r w:rsidR="000408FD" w:rsidRPr="000F39C4">
        <w:rPr>
          <w:rFonts w:asciiTheme="minorHAnsi" w:hAnsiTheme="minorHAnsi" w:cstheme="minorHAnsi"/>
        </w:rPr>
        <w:t>Purpose of Closeout Report</w:t>
      </w:r>
      <w:bookmarkEnd w:id="168"/>
      <w:bookmarkEnd w:id="169"/>
    </w:p>
    <w:p w:rsidR="000408FD" w:rsidRPr="000F39C4" w:rsidRDefault="000408FD" w:rsidP="001B21E9">
      <w:pPr>
        <w:spacing w:before="0"/>
        <w:ind w:left="360"/>
        <w:rPr>
          <w:rFonts w:asciiTheme="minorHAnsi" w:hAnsiTheme="minorHAnsi" w:cstheme="minorHAnsi"/>
        </w:rPr>
      </w:pPr>
      <w:r w:rsidRPr="000F39C4">
        <w:rPr>
          <w:rFonts w:asciiTheme="minorHAnsi" w:hAnsiTheme="minorHAnsi" w:cstheme="minorHAnsi"/>
        </w:rPr>
        <w:t xml:space="preserve">The MAVS System closeout report insures personnel, contract, administrative and financial issues are resolved, and documents are archived. Lessons learned are captured in the project closeout report helping future teams not to repeat the same mistakes MAVS Team made. The report requires the MAVS Team closely examine the MAVS System project after the project is finished and the prototype is delivered. The closeout report exists as a starting point for future development of the MAVS System product. The report serves as a starting point for future projects by the MAVS System team members. </w:t>
      </w:r>
      <w:bookmarkStart w:id="170" w:name="id.f3bbf008d504"/>
      <w:bookmarkEnd w:id="170"/>
    </w:p>
    <w:p w:rsidR="000408FD" w:rsidRPr="000F39C4" w:rsidRDefault="00601375" w:rsidP="005E57C0">
      <w:pPr>
        <w:pStyle w:val="Heading2"/>
        <w:numPr>
          <w:ilvl w:val="1"/>
          <w:numId w:val="15"/>
        </w:numPr>
        <w:rPr>
          <w:rFonts w:asciiTheme="minorHAnsi" w:hAnsiTheme="minorHAnsi" w:cstheme="minorHAnsi"/>
        </w:rPr>
      </w:pPr>
      <w:bookmarkStart w:id="171" w:name="_Toc298347597"/>
      <w:r w:rsidRPr="000F39C4">
        <w:rPr>
          <w:rFonts w:asciiTheme="minorHAnsi" w:hAnsiTheme="minorHAnsi" w:cstheme="minorHAnsi"/>
        </w:rPr>
        <w:tab/>
      </w:r>
      <w:bookmarkStart w:id="172" w:name="_Toc301135582"/>
      <w:r w:rsidR="000408FD" w:rsidRPr="000F39C4">
        <w:rPr>
          <w:rFonts w:asciiTheme="minorHAnsi" w:hAnsiTheme="minorHAnsi" w:cstheme="minorHAnsi"/>
        </w:rPr>
        <w:t>Administrative Closure</w:t>
      </w:r>
      <w:bookmarkEnd w:id="171"/>
      <w:bookmarkEnd w:id="172"/>
    </w:p>
    <w:p w:rsidR="001B21E9" w:rsidRPr="000F39C4" w:rsidRDefault="001B21E9" w:rsidP="001B21E9">
      <w:pPr>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Were the objectives of the project met?</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After the MAVS System prototype is completed, the prototype shall be compared to the Service Requirements Document (SRD) evaluating the requirements specified in the document. The review shall be done by MAVS Team and the project sponsor. Requirements not fulfilled shall be documented in the closeout report for future reference.</w:t>
      </w:r>
    </w:p>
    <w:p w:rsidR="001B21E9" w:rsidRPr="000F39C4" w:rsidRDefault="001B21E9" w:rsidP="001B21E9">
      <w:pPr>
        <w:spacing w:before="0"/>
        <w:ind w:left="72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Archiving Project Artifacts</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MAVS Team shall store and maintain all project documents from the beginning of the project. The documents will be stored on XP-Dev.com (Subversion), SkyDrive and Dropbox. All final versions of team documents shall be bound in team binders after the completion of the project. Each individual project notebook shall be stored at a location at the discretion of each team member. Individual project notebooks can be reviewed by contacting the team member owning the notebook. The following important documents shall be maintained:</w:t>
      </w:r>
    </w:p>
    <w:p w:rsidR="001B21E9" w:rsidRPr="000F39C4" w:rsidRDefault="001B21E9" w:rsidP="001B21E9">
      <w:pPr>
        <w:spacing w:before="0"/>
        <w:ind w:left="720"/>
        <w:rPr>
          <w:rFonts w:asciiTheme="minorHAnsi" w:hAnsiTheme="minorHAnsi" w:cstheme="minorHAnsi"/>
        </w:rPr>
      </w:pP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Copies of Purchase Requests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Meeting Agendas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Team Status Presentations Documents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System Requirements Document</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Change Requests</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Project Charter</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Project Plan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Architectural Design Specification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lastRenderedPageBreak/>
        <w:t>Detailed Design Specification</w:t>
      </w:r>
    </w:p>
    <w:p w:rsidR="000408FD" w:rsidRPr="000F39C4" w:rsidRDefault="000408FD" w:rsidP="005E57C0">
      <w:pPr>
        <w:numPr>
          <w:ilvl w:val="0"/>
          <w:numId w:val="16"/>
        </w:numPr>
        <w:spacing w:before="0"/>
        <w:rPr>
          <w:rFonts w:asciiTheme="minorHAnsi" w:hAnsiTheme="minorHAnsi" w:cstheme="minorHAnsi"/>
        </w:rPr>
      </w:pPr>
      <w:r w:rsidRPr="000F39C4">
        <w:rPr>
          <w:rFonts w:asciiTheme="minorHAnsi" w:hAnsiTheme="minorHAnsi" w:cstheme="minorHAnsi"/>
        </w:rPr>
        <w:t>System Test Plan</w:t>
      </w:r>
    </w:p>
    <w:p w:rsidR="001B21E9" w:rsidRPr="000F39C4" w:rsidRDefault="001B21E9" w:rsidP="001B21E9">
      <w:pPr>
        <w:spacing w:before="0"/>
        <w:ind w:left="144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Lessons Learned</w:t>
      </w:r>
      <w:r w:rsidR="000408FD" w:rsidRPr="000F39C4">
        <w:rPr>
          <w:rFonts w:asciiTheme="minorHAnsi" w:hAnsiTheme="minorHAnsi" w:cstheme="minorHAnsi"/>
        </w:rPr>
        <w:tab/>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MAVS Team shall keep a record of lessons learned in the individual status reports. Major lessons learned shall be documented in the project closeout report to avoid repetition of mistakes. Team members shall record major lessons learned in their individual project notebook as well. Lessons learned shall be incorporated into the risk management plan where applicable.</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Final Customer Acceptance</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After the MAVS System prototype is completed, MAVS Team shall meet with the team sponsor. The meeting shall review the prototype with the requirements defined in the SRD. The prototype shall be demonstrated for our team sponsor at the meeting or shortly afterwards with other stakeholders present. If the sponsor is satisfied with the prototype, the prototype shall be delivered to the department manager and the sponsor shall sign acceptance documents. If the sponsor is not satisfied, a plan shall be implemented to satisfy the sponsor in a future release.</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Financial Records</w:t>
      </w:r>
    </w:p>
    <w:p w:rsidR="000408FD" w:rsidRPr="000F39C4" w:rsidRDefault="000408FD" w:rsidP="001B21E9">
      <w:pPr>
        <w:spacing w:before="0"/>
        <w:ind w:left="720"/>
        <w:rPr>
          <w:rFonts w:asciiTheme="minorHAnsi" w:hAnsiTheme="minorHAnsi" w:cstheme="minorHAnsi"/>
        </w:rPr>
      </w:pPr>
      <w:r w:rsidRPr="000F39C4">
        <w:rPr>
          <w:rFonts w:asciiTheme="minorHAnsi" w:hAnsiTheme="minorHAnsi" w:cstheme="minorHAnsi"/>
        </w:rPr>
        <w:t xml:space="preserve">The MAVS System treasurer outlined in section 1.3 shall be responsible for documenting all financial transactions and storing copies of purchase requests. The financial records shall be maintained in Dropbox. </w:t>
      </w:r>
    </w:p>
    <w:p w:rsidR="001B21E9" w:rsidRPr="000F39C4" w:rsidRDefault="001B21E9" w:rsidP="00CF1BCA">
      <w:pPr>
        <w:spacing w:before="0"/>
        <w:ind w:left="360"/>
        <w:rPr>
          <w:rFonts w:asciiTheme="minorHAnsi" w:hAnsiTheme="minorHAnsi" w:cstheme="minorHAnsi"/>
        </w:rPr>
      </w:pPr>
    </w:p>
    <w:p w:rsidR="000408FD" w:rsidRPr="000F39C4" w:rsidRDefault="00601375" w:rsidP="005E57C0">
      <w:pPr>
        <w:pStyle w:val="Heading3"/>
        <w:numPr>
          <w:ilvl w:val="2"/>
          <w:numId w:val="15"/>
        </w:numPr>
        <w:spacing w:before="0" w:after="0"/>
        <w:rPr>
          <w:rFonts w:asciiTheme="minorHAnsi" w:hAnsiTheme="minorHAnsi" w:cstheme="minorHAnsi"/>
        </w:rPr>
      </w:pPr>
      <w:r w:rsidRPr="000F39C4">
        <w:rPr>
          <w:rFonts w:asciiTheme="minorHAnsi" w:hAnsiTheme="minorHAnsi" w:cstheme="minorHAnsi"/>
        </w:rPr>
        <w:tab/>
      </w:r>
      <w:r w:rsidR="000408FD" w:rsidRPr="000F39C4">
        <w:rPr>
          <w:rFonts w:asciiTheme="minorHAnsi" w:hAnsiTheme="minorHAnsi" w:cstheme="minorHAnsi"/>
        </w:rPr>
        <w:t>Final Project Performance Report</w:t>
      </w:r>
    </w:p>
    <w:p w:rsidR="000408FD" w:rsidRPr="000F39C4" w:rsidRDefault="000408FD" w:rsidP="00B8795D">
      <w:pPr>
        <w:spacing w:before="0"/>
        <w:ind w:left="720"/>
        <w:rPr>
          <w:rFonts w:asciiTheme="minorHAnsi" w:hAnsiTheme="minorHAnsi" w:cstheme="minorHAnsi"/>
        </w:rPr>
      </w:pPr>
      <w:r w:rsidRPr="000F39C4">
        <w:rPr>
          <w:rFonts w:asciiTheme="minorHAnsi" w:hAnsiTheme="minorHAnsi" w:cstheme="minorHAnsi"/>
        </w:rPr>
        <w:t xml:space="preserve">The final project performance report shall be created after the project is completed. The information in this report shall be compiled from feedback from MAVS Team, project sponsor, department manager, and all other project stakeholders. </w:t>
      </w:r>
      <w:r w:rsidR="00601375" w:rsidRPr="000F39C4">
        <w:rPr>
          <w:rFonts w:asciiTheme="minorHAnsi" w:hAnsiTheme="minorHAnsi" w:cstheme="minorHAnsi"/>
        </w:rPr>
        <w:t xml:space="preserve">The performance report shall be used for information for future projects.  </w:t>
      </w:r>
      <w:r w:rsidRPr="000F39C4">
        <w:rPr>
          <w:rFonts w:asciiTheme="minorHAnsi" w:hAnsiTheme="minorHAnsi" w:cstheme="minorHAnsi"/>
        </w:rPr>
        <w:t>The report shall review the following:</w:t>
      </w:r>
    </w:p>
    <w:p w:rsidR="001B21E9" w:rsidRPr="000F39C4" w:rsidRDefault="001B21E9" w:rsidP="00CF1BCA">
      <w:pPr>
        <w:spacing w:before="0"/>
        <w:ind w:left="360"/>
        <w:rPr>
          <w:rFonts w:asciiTheme="minorHAnsi" w:hAnsiTheme="minorHAnsi" w:cstheme="minorHAnsi"/>
        </w:rPr>
      </w:pP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System Requirements Document</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Architectural Design Specification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Project Charter</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Project Plan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Detailed Design Specification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System Test Plan</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Final Source Code Files, Build Instructions, &amp; Scripts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Product Installation &amp; Set-up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Product User’s Manual</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Demo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Follow-on Project Instructions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Team Status Presentations Documents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Meeting Agendas</w:t>
      </w:r>
    </w:p>
    <w:p w:rsidR="000408FD"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t>Change Requests</w:t>
      </w:r>
    </w:p>
    <w:p w:rsidR="00754A3A" w:rsidRPr="000F39C4" w:rsidRDefault="000408FD" w:rsidP="005E57C0">
      <w:pPr>
        <w:numPr>
          <w:ilvl w:val="0"/>
          <w:numId w:val="17"/>
        </w:numPr>
        <w:spacing w:before="0"/>
        <w:rPr>
          <w:rFonts w:asciiTheme="minorHAnsi" w:hAnsiTheme="minorHAnsi" w:cstheme="minorHAnsi"/>
        </w:rPr>
      </w:pPr>
      <w:r w:rsidRPr="000F39C4">
        <w:rPr>
          <w:rFonts w:asciiTheme="minorHAnsi" w:hAnsiTheme="minorHAnsi" w:cstheme="minorHAnsi"/>
        </w:rPr>
        <w:lastRenderedPageBreak/>
        <w:t>Copies of Purchase Requests</w:t>
      </w:r>
    </w:p>
    <w:sectPr w:rsidR="00754A3A" w:rsidRPr="000F39C4" w:rsidSect="00B8795D">
      <w:headerReference w:type="default" r:id="rId11"/>
      <w:footerReference w:type="default" r:id="rId12"/>
      <w:pgSz w:w="12240" w:h="15840"/>
      <w:pgMar w:top="864" w:right="1440" w:bottom="864"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583" w:rsidRDefault="00EE0583">
      <w:pPr>
        <w:spacing w:before="0"/>
      </w:pPr>
      <w:r>
        <w:separator/>
      </w:r>
    </w:p>
  </w:endnote>
  <w:endnote w:type="continuationSeparator" w:id="0">
    <w:p w:rsidR="00EE0583" w:rsidRDefault="00EE05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AF" w:rsidRDefault="00AA3FAF">
    <w:pPr>
      <w:spacing w:before="0" w:after="200"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583" w:rsidRDefault="00EE0583">
      <w:pPr>
        <w:spacing w:before="0"/>
      </w:pPr>
      <w:r>
        <w:separator/>
      </w:r>
    </w:p>
  </w:footnote>
  <w:footnote w:type="continuationSeparator" w:id="0">
    <w:p w:rsidR="00EE0583" w:rsidRDefault="00EE058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AF" w:rsidRDefault="00AA3FAF">
    <w:pPr>
      <w:spacing w:before="0"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6BCE372E">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5B24F01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CC9C169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D216518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4724556">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6ECF20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502003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A3B0370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3BA109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66D6A08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14C85D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34E6C58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0AAF1A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39480B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7414A16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75CB3E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1F92A58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8A44B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4"/>
    <w:multiLevelType w:val="hybridMultilevel"/>
    <w:tmpl w:val="00000004"/>
    <w:lvl w:ilvl="0" w:tplc="3F2AA378">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E60051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F769C4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6FAC778">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0416079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E4A4D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CAAFDF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6FA056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2521E6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5"/>
    <w:multiLevelType w:val="hybridMultilevel"/>
    <w:tmpl w:val="00000005"/>
    <w:lvl w:ilvl="0" w:tplc="01521C7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21242B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BF62DA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339C53D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91920BE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908F5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8F40FB8">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61C2C48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654457C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6"/>
    <w:multiLevelType w:val="hybridMultilevel"/>
    <w:tmpl w:val="00000006"/>
    <w:lvl w:ilvl="0" w:tplc="0762906E">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369EDAC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A8800E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5286417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C7C458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E904C22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7BE214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E780D860">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51FEEEE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7"/>
    <w:multiLevelType w:val="hybridMultilevel"/>
    <w:tmpl w:val="00000007"/>
    <w:lvl w:ilvl="0" w:tplc="07A82B8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F2427C0">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9601E6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5EE9B3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4E660F1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B0E775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6E6D8D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A540B4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B9E3B8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13E433BB"/>
    <w:multiLevelType w:val="hybridMultilevel"/>
    <w:tmpl w:val="B35EB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32742C"/>
    <w:multiLevelType w:val="hybridMultilevel"/>
    <w:tmpl w:val="1FBAA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1C43A7"/>
    <w:multiLevelType w:val="hybridMultilevel"/>
    <w:tmpl w:val="24F2E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702ED1"/>
    <w:multiLevelType w:val="multilevel"/>
    <w:tmpl w:val="5F34DE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F980C23"/>
    <w:multiLevelType w:val="hybridMultilevel"/>
    <w:tmpl w:val="96386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073679"/>
    <w:multiLevelType w:val="hybridMultilevel"/>
    <w:tmpl w:val="E5360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F9464E"/>
    <w:multiLevelType w:val="multilevel"/>
    <w:tmpl w:val="13AAC1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41B4C5D"/>
    <w:multiLevelType w:val="multilevel"/>
    <w:tmpl w:val="2FAC5C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73E3230"/>
    <w:multiLevelType w:val="hybridMultilevel"/>
    <w:tmpl w:val="ED38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5379D"/>
    <w:multiLevelType w:val="multilevel"/>
    <w:tmpl w:val="8DDCD6E4"/>
    <w:lvl w:ilvl="0">
      <w:start w:val="12"/>
      <w:numFmt w:val="decimal"/>
      <w:lvlText w:val="%1."/>
      <w:lvlJc w:val="left"/>
      <w:pPr>
        <w:ind w:left="480" w:hanging="48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5B226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14454E"/>
    <w:multiLevelType w:val="multilevel"/>
    <w:tmpl w:val="1990F36E"/>
    <w:lvl w:ilvl="0">
      <w:start w:val="1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0502C96"/>
    <w:multiLevelType w:val="multilevel"/>
    <w:tmpl w:val="385C7A1A"/>
    <w:lvl w:ilvl="0">
      <w:start w:val="1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67B274EA"/>
    <w:multiLevelType w:val="hybridMultilevel"/>
    <w:tmpl w:val="B5BC6480"/>
    <w:lvl w:ilvl="0" w:tplc="04090001">
      <w:start w:val="1"/>
      <w:numFmt w:val="bullet"/>
      <w:lvlText w:val=""/>
      <w:lvlJc w:val="left"/>
      <w:pPr>
        <w:tabs>
          <w:tab w:val="num" w:pos="0"/>
        </w:tabs>
        <w:ind w:left="720" w:hanging="360"/>
      </w:pPr>
      <w:rPr>
        <w:rFonts w:ascii="Symbol" w:hAnsi="Symbol" w:hint="default"/>
        <w:b w:val="0"/>
        <w:bCs w:val="0"/>
        <w:i w:val="0"/>
        <w:iCs w:val="0"/>
        <w:strike w:val="0"/>
        <w:color w:val="000000"/>
        <w:sz w:val="20"/>
        <w:szCs w:val="20"/>
        <w:u w:val="none"/>
      </w:rPr>
    </w:lvl>
    <w:lvl w:ilvl="1" w:tplc="1DDE557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7F4EDB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3E47E2E">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A4CC77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D4EC053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D40ECE8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ACEC27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B8D65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16"/>
  </w:num>
  <w:num w:numId="9">
    <w:abstractNumId w:val="12"/>
  </w:num>
  <w:num w:numId="10">
    <w:abstractNumId w:val="6"/>
  </w:num>
  <w:num w:numId="11">
    <w:abstractNumId w:val="8"/>
  </w:num>
  <w:num w:numId="12">
    <w:abstractNumId w:val="18"/>
  </w:num>
  <w:num w:numId="13">
    <w:abstractNumId w:val="15"/>
  </w:num>
  <w:num w:numId="14">
    <w:abstractNumId w:val="11"/>
  </w:num>
  <w:num w:numId="15">
    <w:abstractNumId w:val="17"/>
  </w:num>
  <w:num w:numId="16">
    <w:abstractNumId w:val="10"/>
  </w:num>
  <w:num w:numId="17">
    <w:abstractNumId w:val="7"/>
  </w:num>
  <w:num w:numId="18">
    <w:abstractNumId w:val="19"/>
  </w:num>
  <w:num w:numId="19">
    <w:abstractNumId w:val="13"/>
  </w:num>
  <w:num w:numId="2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36E19"/>
    <w:rsid w:val="000408FD"/>
    <w:rsid w:val="000901B7"/>
    <w:rsid w:val="000A45E6"/>
    <w:rsid w:val="000B784F"/>
    <w:rsid w:val="000E5119"/>
    <w:rsid w:val="000F39C4"/>
    <w:rsid w:val="001A1F37"/>
    <w:rsid w:val="001B21E9"/>
    <w:rsid w:val="001D0464"/>
    <w:rsid w:val="00202568"/>
    <w:rsid w:val="00280846"/>
    <w:rsid w:val="002834E3"/>
    <w:rsid w:val="00291314"/>
    <w:rsid w:val="003019FB"/>
    <w:rsid w:val="00363759"/>
    <w:rsid w:val="003A6F36"/>
    <w:rsid w:val="003C62BC"/>
    <w:rsid w:val="004369A2"/>
    <w:rsid w:val="00453DF4"/>
    <w:rsid w:val="005561DB"/>
    <w:rsid w:val="005B5BD6"/>
    <w:rsid w:val="005E57C0"/>
    <w:rsid w:val="00601375"/>
    <w:rsid w:val="00645474"/>
    <w:rsid w:val="00653BE2"/>
    <w:rsid w:val="006D4D62"/>
    <w:rsid w:val="00754A3A"/>
    <w:rsid w:val="00757E97"/>
    <w:rsid w:val="007F4660"/>
    <w:rsid w:val="00860BA7"/>
    <w:rsid w:val="00866C65"/>
    <w:rsid w:val="008F7A3F"/>
    <w:rsid w:val="009810D7"/>
    <w:rsid w:val="009A6D82"/>
    <w:rsid w:val="00A15057"/>
    <w:rsid w:val="00A2761C"/>
    <w:rsid w:val="00A77B3E"/>
    <w:rsid w:val="00AA3FAF"/>
    <w:rsid w:val="00AB347B"/>
    <w:rsid w:val="00AE2AA6"/>
    <w:rsid w:val="00AE7937"/>
    <w:rsid w:val="00B47B5A"/>
    <w:rsid w:val="00B8795D"/>
    <w:rsid w:val="00BD59E9"/>
    <w:rsid w:val="00C07125"/>
    <w:rsid w:val="00C820CA"/>
    <w:rsid w:val="00CC277E"/>
    <w:rsid w:val="00CD157F"/>
    <w:rsid w:val="00CF1BCA"/>
    <w:rsid w:val="00D50826"/>
    <w:rsid w:val="00D779C3"/>
    <w:rsid w:val="00D82ED1"/>
    <w:rsid w:val="00DA21E3"/>
    <w:rsid w:val="00DC10DF"/>
    <w:rsid w:val="00E05AF6"/>
    <w:rsid w:val="00E122BE"/>
    <w:rsid w:val="00E60FC8"/>
    <w:rsid w:val="00EE0583"/>
    <w:rsid w:val="00EE20A4"/>
    <w:rsid w:val="00FC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0"/>
      <w:szCs w:val="40"/>
    </w:rPr>
  </w:style>
  <w:style w:type="paragraph" w:styleId="Heading2">
    <w:name w:val="heading 2"/>
    <w:basedOn w:val="Normal"/>
    <w:next w:val="Normal"/>
    <w:link w:val="Heading2Char"/>
    <w:qFormat/>
    <w:rsid w:val="00EF7B96"/>
    <w:pPr>
      <w:spacing w:before="240" w:after="60"/>
      <w:ind w:left="576" w:hanging="576"/>
      <w:outlineLvl w:val="1"/>
    </w:pPr>
    <w:rPr>
      <w:rFonts w:ascii="Arial" w:eastAsia="Arial" w:hAnsi="Arial" w:cs="Arial"/>
      <w:b/>
      <w:bCs/>
    </w:rPr>
  </w:style>
  <w:style w:type="paragraph" w:styleId="Heading3">
    <w:name w:val="heading 3"/>
    <w:basedOn w:val="Normal"/>
    <w:next w:val="Normal"/>
    <w:qFormat/>
    <w:rsid w:val="00EF7B96"/>
    <w:pPr>
      <w:spacing w:before="240" w:after="60"/>
      <w:ind w:left="864" w:hanging="720"/>
      <w:outlineLvl w:val="2"/>
    </w:pPr>
    <w:rPr>
      <w:rFonts w:ascii="Arial" w:eastAsia="Arial" w:hAnsi="Arial" w:cs="Arial"/>
      <w:b/>
      <w:bCs/>
    </w:rPr>
  </w:style>
  <w:style w:type="paragraph" w:styleId="Heading4">
    <w:name w:val="heading 4"/>
    <w:basedOn w:val="Normal"/>
    <w:next w:val="Normal"/>
    <w:qFormat/>
    <w:rsid w:val="00EF7B96"/>
    <w:pPr>
      <w:spacing w:before="240" w:after="60"/>
      <w:ind w:left="1224" w:hanging="864"/>
      <w:outlineLvl w:val="3"/>
    </w:pPr>
    <w:rPr>
      <w:rFonts w:ascii="Arial" w:eastAsia="Arial" w:hAnsi="Arial" w:cs="Arial"/>
      <w:b/>
      <w:bCs/>
    </w:rPr>
  </w:style>
  <w:style w:type="paragraph" w:styleId="Heading5">
    <w:name w:val="heading 5"/>
    <w:basedOn w:val="Normal"/>
    <w:next w:val="Normal"/>
    <w:qFormat/>
    <w:rsid w:val="00EF7B96"/>
    <w:pPr>
      <w:spacing w:before="40" w:after="240"/>
      <w:ind w:left="1368" w:hanging="1008"/>
      <w:jc w:val="both"/>
      <w:outlineLvl w:val="4"/>
    </w:pPr>
    <w:rPr>
      <w:rFonts w:ascii="Arial Black" w:eastAsia="Arial Black" w:hAnsi="Arial Black" w:cs="Arial Black"/>
      <w:sz w:val="18"/>
      <w:szCs w:val="18"/>
    </w:rPr>
  </w:style>
  <w:style w:type="paragraph" w:styleId="Heading6">
    <w:name w:val="heading 6"/>
    <w:basedOn w:val="Normal"/>
    <w:next w:val="Normal"/>
    <w:qFormat/>
    <w:rsid w:val="00EF7B96"/>
    <w:pPr>
      <w:ind w:left="1512" w:hanging="1152"/>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D0464"/>
    <w:rPr>
      <w:rFonts w:ascii="Arial" w:eastAsia="Arial" w:hAnsi="Arial" w:cs="Arial"/>
      <w:b/>
      <w:bCs/>
      <w:color w:val="000000"/>
      <w:sz w:val="24"/>
      <w:szCs w:val="24"/>
    </w:rPr>
  </w:style>
  <w:style w:type="character" w:styleId="CommentReference">
    <w:name w:val="annotation reference"/>
    <w:rsid w:val="00805BCE"/>
    <w:rPr>
      <w:sz w:val="16"/>
      <w:szCs w:val="16"/>
    </w:rPr>
  </w:style>
  <w:style w:type="paragraph" w:styleId="BalloonText">
    <w:name w:val="Balloon Text"/>
    <w:basedOn w:val="Normal"/>
    <w:link w:val="BalloonTextChar"/>
    <w:rsid w:val="00754A3A"/>
    <w:pPr>
      <w:spacing w:before="0"/>
    </w:pPr>
    <w:rPr>
      <w:rFonts w:ascii="Tahoma" w:hAnsi="Tahoma" w:cs="Tahoma"/>
      <w:sz w:val="16"/>
      <w:szCs w:val="16"/>
    </w:rPr>
  </w:style>
  <w:style w:type="character" w:customStyle="1" w:styleId="BalloonTextChar">
    <w:name w:val="Balloon Text Char"/>
    <w:link w:val="BalloonText"/>
    <w:rsid w:val="00754A3A"/>
    <w:rPr>
      <w:rFonts w:ascii="Tahoma" w:hAnsi="Tahoma" w:cs="Tahoma"/>
      <w:color w:val="000000"/>
      <w:sz w:val="16"/>
      <w:szCs w:val="16"/>
    </w:rPr>
  </w:style>
  <w:style w:type="paragraph" w:styleId="TOC1">
    <w:name w:val="toc 1"/>
    <w:basedOn w:val="Normal"/>
    <w:next w:val="Normal"/>
    <w:autoRedefine/>
    <w:uiPriority w:val="39"/>
    <w:rsid w:val="006D4D62"/>
    <w:pPr>
      <w:tabs>
        <w:tab w:val="left" w:pos="480"/>
        <w:tab w:val="right" w:leader="dot" w:pos="9350"/>
      </w:tabs>
      <w:spacing w:after="120"/>
    </w:pPr>
    <w:rPr>
      <w:rFonts w:ascii="Calibri" w:hAnsi="Calibri" w:cs="Calibri"/>
      <w:b/>
      <w:bCs/>
      <w:caps/>
      <w:sz w:val="20"/>
      <w:szCs w:val="20"/>
    </w:rPr>
  </w:style>
  <w:style w:type="paragraph" w:styleId="TOC2">
    <w:name w:val="toc 2"/>
    <w:basedOn w:val="Normal"/>
    <w:next w:val="Normal"/>
    <w:autoRedefine/>
    <w:uiPriority w:val="39"/>
    <w:rsid w:val="000408FD"/>
    <w:pPr>
      <w:spacing w:before="0"/>
      <w:ind w:left="240"/>
    </w:pPr>
    <w:rPr>
      <w:rFonts w:ascii="Calibri" w:hAnsi="Calibri" w:cs="Calibri"/>
      <w:smallCaps/>
      <w:sz w:val="20"/>
      <w:szCs w:val="20"/>
    </w:rPr>
  </w:style>
  <w:style w:type="paragraph" w:styleId="TOC3">
    <w:name w:val="toc 3"/>
    <w:basedOn w:val="Normal"/>
    <w:next w:val="Normal"/>
    <w:autoRedefine/>
    <w:rsid w:val="000408FD"/>
    <w:pPr>
      <w:spacing w:before="0"/>
      <w:ind w:left="480"/>
    </w:pPr>
    <w:rPr>
      <w:rFonts w:ascii="Calibri" w:hAnsi="Calibri" w:cs="Calibri"/>
      <w:i/>
      <w:iCs/>
      <w:sz w:val="20"/>
      <w:szCs w:val="20"/>
    </w:rPr>
  </w:style>
  <w:style w:type="paragraph" w:styleId="TOC4">
    <w:name w:val="toc 4"/>
    <w:basedOn w:val="Normal"/>
    <w:next w:val="Normal"/>
    <w:autoRedefine/>
    <w:rsid w:val="000408FD"/>
    <w:pPr>
      <w:spacing w:before="0"/>
      <w:ind w:left="720"/>
    </w:pPr>
    <w:rPr>
      <w:rFonts w:ascii="Calibri" w:hAnsi="Calibri" w:cs="Calibri"/>
      <w:sz w:val="18"/>
      <w:szCs w:val="18"/>
    </w:rPr>
  </w:style>
  <w:style w:type="paragraph" w:styleId="TOC5">
    <w:name w:val="toc 5"/>
    <w:basedOn w:val="Normal"/>
    <w:next w:val="Normal"/>
    <w:autoRedefine/>
    <w:rsid w:val="000408FD"/>
    <w:pPr>
      <w:spacing w:before="0"/>
      <w:ind w:left="960"/>
    </w:pPr>
    <w:rPr>
      <w:rFonts w:ascii="Calibri" w:hAnsi="Calibri" w:cs="Calibri"/>
      <w:sz w:val="18"/>
      <w:szCs w:val="18"/>
    </w:rPr>
  </w:style>
  <w:style w:type="paragraph" w:styleId="TOC6">
    <w:name w:val="toc 6"/>
    <w:basedOn w:val="Normal"/>
    <w:next w:val="Normal"/>
    <w:autoRedefine/>
    <w:rsid w:val="000408FD"/>
    <w:pPr>
      <w:spacing w:before="0"/>
      <w:ind w:left="1200"/>
    </w:pPr>
    <w:rPr>
      <w:rFonts w:ascii="Calibri" w:hAnsi="Calibri" w:cs="Calibri"/>
      <w:sz w:val="18"/>
      <w:szCs w:val="18"/>
    </w:rPr>
  </w:style>
  <w:style w:type="paragraph" w:styleId="TOC7">
    <w:name w:val="toc 7"/>
    <w:basedOn w:val="Normal"/>
    <w:next w:val="Normal"/>
    <w:autoRedefine/>
    <w:rsid w:val="000408FD"/>
    <w:pPr>
      <w:spacing w:before="0"/>
      <w:ind w:left="1440"/>
    </w:pPr>
    <w:rPr>
      <w:rFonts w:ascii="Calibri" w:hAnsi="Calibri" w:cs="Calibri"/>
      <w:sz w:val="18"/>
      <w:szCs w:val="18"/>
    </w:rPr>
  </w:style>
  <w:style w:type="paragraph" w:styleId="TOC8">
    <w:name w:val="toc 8"/>
    <w:basedOn w:val="Normal"/>
    <w:next w:val="Normal"/>
    <w:autoRedefine/>
    <w:rsid w:val="000408FD"/>
    <w:pPr>
      <w:spacing w:before="0"/>
      <w:ind w:left="1680"/>
    </w:pPr>
    <w:rPr>
      <w:rFonts w:ascii="Calibri" w:hAnsi="Calibri" w:cs="Calibri"/>
      <w:sz w:val="18"/>
      <w:szCs w:val="18"/>
    </w:rPr>
  </w:style>
  <w:style w:type="paragraph" w:styleId="TOC9">
    <w:name w:val="toc 9"/>
    <w:basedOn w:val="Normal"/>
    <w:next w:val="Normal"/>
    <w:autoRedefine/>
    <w:rsid w:val="000408FD"/>
    <w:pPr>
      <w:spacing w:before="0"/>
      <w:ind w:left="1920"/>
    </w:pPr>
    <w:rPr>
      <w:rFonts w:ascii="Calibri" w:hAnsi="Calibri" w:cs="Calibri"/>
      <w:sz w:val="18"/>
      <w:szCs w:val="18"/>
    </w:rPr>
  </w:style>
  <w:style w:type="character" w:styleId="Hyperlink">
    <w:name w:val="Hyperlink"/>
    <w:uiPriority w:val="99"/>
    <w:unhideWhenUsed/>
    <w:rsid w:val="000408FD"/>
    <w:rPr>
      <w:color w:val="0000FF"/>
      <w:u w:val="single"/>
    </w:rPr>
  </w:style>
  <w:style w:type="table" w:styleId="TableGrid">
    <w:name w:val="Table Grid"/>
    <w:basedOn w:val="TableNormal"/>
    <w:uiPriority w:val="59"/>
    <w:rsid w:val="008F7A3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A3F"/>
    <w:pPr>
      <w:spacing w:before="0" w:after="200" w:line="276" w:lineRule="auto"/>
      <w:ind w:left="720"/>
      <w:contextualSpacing/>
    </w:pPr>
    <w:rPr>
      <w:rFonts w:ascii="Calibri" w:eastAsia="Calibri" w:hAnsi="Calibri"/>
      <w:color w:val="auto"/>
      <w:sz w:val="22"/>
      <w:szCs w:val="22"/>
    </w:rPr>
  </w:style>
  <w:style w:type="character" w:styleId="Strong">
    <w:name w:val="Strong"/>
    <w:qFormat/>
    <w:rsid w:val="00601375"/>
    <w:rPr>
      <w:b/>
      <w:bCs/>
    </w:rPr>
  </w:style>
  <w:style w:type="character" w:styleId="FollowedHyperlink">
    <w:name w:val="FollowedHyperlink"/>
    <w:uiPriority w:val="99"/>
    <w:unhideWhenUsed/>
    <w:rsid w:val="009A6D82"/>
    <w:rPr>
      <w:color w:val="800080"/>
      <w:u w:val="single"/>
    </w:rPr>
  </w:style>
  <w:style w:type="table" w:styleId="TableList6">
    <w:name w:val="Table List 6"/>
    <w:basedOn w:val="TableNormal"/>
    <w:rsid w:val="000E5119"/>
    <w:pPr>
      <w:spacing w:before="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MediumGrid3-Accent1">
    <w:name w:val="Medium Grid 3 Accent 1"/>
    <w:basedOn w:val="TableNormal"/>
    <w:uiPriority w:val="69"/>
    <w:rsid w:val="000E51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Columns3">
    <w:name w:val="Table Columns 3"/>
    <w:basedOn w:val="TableNormal"/>
    <w:rsid w:val="00202568"/>
    <w:pPr>
      <w:spacing w:before="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Shading1">
    <w:name w:val="Medium Shading 1"/>
    <w:basedOn w:val="TableNormal"/>
    <w:uiPriority w:val="63"/>
    <w:rsid w:val="0020256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List1">
    <w:name w:val="Medium List 1"/>
    <w:basedOn w:val="TableNormal"/>
    <w:uiPriority w:val="65"/>
    <w:rsid w:val="00866C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866C65"/>
    <w:pPr>
      <w:spacing w:before="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3019FB"/>
    <w:pPr>
      <w:tabs>
        <w:tab w:val="center" w:pos="4680"/>
        <w:tab w:val="right" w:pos="9360"/>
      </w:tabs>
    </w:pPr>
  </w:style>
  <w:style w:type="character" w:customStyle="1" w:styleId="HeaderChar">
    <w:name w:val="Header Char"/>
    <w:link w:val="Header"/>
    <w:rsid w:val="003019FB"/>
    <w:rPr>
      <w:color w:val="000000"/>
      <w:sz w:val="24"/>
      <w:szCs w:val="24"/>
    </w:rPr>
  </w:style>
  <w:style w:type="paragraph" w:styleId="Footer">
    <w:name w:val="footer"/>
    <w:basedOn w:val="Normal"/>
    <w:link w:val="FooterChar"/>
    <w:rsid w:val="003019FB"/>
    <w:pPr>
      <w:tabs>
        <w:tab w:val="center" w:pos="4680"/>
        <w:tab w:val="right" w:pos="9360"/>
      </w:tabs>
    </w:pPr>
  </w:style>
  <w:style w:type="character" w:customStyle="1" w:styleId="FooterChar">
    <w:name w:val="Footer Char"/>
    <w:link w:val="Footer"/>
    <w:rsid w:val="003019FB"/>
    <w:rPr>
      <w:color w:val="000000"/>
      <w:sz w:val="24"/>
      <w:szCs w:val="24"/>
    </w:rPr>
  </w:style>
  <w:style w:type="table" w:styleId="LightShading">
    <w:name w:val="Light Shading"/>
    <w:basedOn w:val="TableNormal"/>
    <w:uiPriority w:val="60"/>
    <w:rsid w:val="00AA3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AA3FA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xl65">
    <w:name w:val="xl65"/>
    <w:basedOn w:val="Normal"/>
    <w:rsid w:val="00860BA7"/>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textAlignment w:val="center"/>
    </w:pPr>
    <w:rPr>
      <w:color w:val="363636"/>
      <w:sz w:val="20"/>
      <w:szCs w:val="20"/>
    </w:rPr>
  </w:style>
  <w:style w:type="paragraph" w:customStyle="1" w:styleId="xl66">
    <w:name w:val="xl66"/>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b/>
      <w:bCs/>
    </w:rPr>
  </w:style>
  <w:style w:type="paragraph" w:customStyle="1" w:styleId="xl67">
    <w:name w:val="xl67"/>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b/>
      <w:bCs/>
    </w:rPr>
  </w:style>
  <w:style w:type="paragraph" w:customStyle="1" w:styleId="xl68">
    <w:name w:val="xl68"/>
    <w:basedOn w:val="Normal"/>
    <w:rsid w:val="00860BA7"/>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jc w:val="center"/>
      <w:textAlignment w:val="center"/>
    </w:pPr>
    <w:rPr>
      <w:color w:val="363636"/>
      <w:sz w:val="20"/>
      <w:szCs w:val="20"/>
    </w:rPr>
  </w:style>
  <w:style w:type="paragraph" w:customStyle="1" w:styleId="xl69">
    <w:name w:val="xl69"/>
    <w:basedOn w:val="Normal"/>
    <w:rsid w:val="00860BA7"/>
    <w:pPr>
      <w:spacing w:before="100" w:beforeAutospacing="1" w:after="100" w:afterAutospacing="1"/>
      <w:jc w:val="center"/>
    </w:pPr>
    <w:rPr>
      <w:color w:val="auto"/>
    </w:rPr>
  </w:style>
  <w:style w:type="paragraph" w:customStyle="1" w:styleId="xl70">
    <w:name w:val="xl70"/>
    <w:basedOn w:val="Normal"/>
    <w:rsid w:val="00860BA7"/>
    <w:pPr>
      <w:spacing w:before="100" w:beforeAutospacing="1" w:after="100" w:afterAutospacing="1"/>
      <w:jc w:val="center"/>
      <w:textAlignment w:val="center"/>
    </w:pPr>
    <w:rPr>
      <w:color w:val="auto"/>
    </w:rPr>
  </w:style>
  <w:style w:type="paragraph" w:customStyle="1" w:styleId="xl71">
    <w:name w:val="xl71"/>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b/>
      <w:bCs/>
    </w:rPr>
  </w:style>
  <w:style w:type="paragraph" w:customStyle="1" w:styleId="xl72">
    <w:name w:val="xl72"/>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b/>
      <w:bCs/>
    </w:rPr>
  </w:style>
  <w:style w:type="paragraph" w:customStyle="1" w:styleId="xl73">
    <w:name w:val="xl73"/>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style>
  <w:style w:type="paragraph" w:customStyle="1" w:styleId="xl74">
    <w:name w:val="xl74"/>
    <w:basedOn w:val="Normal"/>
    <w:rsid w:val="00860BA7"/>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textAlignment w:val="center"/>
    </w:pPr>
    <w:rPr>
      <w:color w:val="363636"/>
      <w:sz w:val="20"/>
      <w:szCs w:val="20"/>
    </w:rPr>
  </w:style>
  <w:style w:type="paragraph" w:customStyle="1" w:styleId="xl75">
    <w:name w:val="xl75"/>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style>
  <w:style w:type="paragraph" w:customStyle="1" w:styleId="xl77">
    <w:name w:val="xl77"/>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style>
  <w:style w:type="paragraph" w:customStyle="1" w:styleId="xl78">
    <w:name w:val="xl78"/>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color w:val="000000"/>
      <w:sz w:val="24"/>
      <w:szCs w:val="24"/>
    </w:rPr>
  </w:style>
  <w:style w:type="paragraph" w:styleId="Heading1">
    <w:name w:val="heading 1"/>
    <w:basedOn w:val="Normal"/>
    <w:next w:val="Normal"/>
    <w:qFormat/>
    <w:rsid w:val="00EF7B96"/>
    <w:pPr>
      <w:spacing w:before="1440" w:after="480"/>
      <w:ind w:left="432" w:hanging="432"/>
      <w:jc w:val="center"/>
      <w:outlineLvl w:val="0"/>
    </w:pPr>
    <w:rPr>
      <w:rFonts w:ascii="Arial" w:eastAsia="Arial" w:hAnsi="Arial" w:cs="Arial"/>
      <w:b/>
      <w:bCs/>
      <w:sz w:val="40"/>
      <w:szCs w:val="40"/>
    </w:rPr>
  </w:style>
  <w:style w:type="paragraph" w:styleId="Heading2">
    <w:name w:val="heading 2"/>
    <w:basedOn w:val="Normal"/>
    <w:next w:val="Normal"/>
    <w:link w:val="Heading2Char"/>
    <w:qFormat/>
    <w:rsid w:val="00EF7B96"/>
    <w:pPr>
      <w:spacing w:before="240" w:after="60"/>
      <w:ind w:left="576" w:hanging="576"/>
      <w:outlineLvl w:val="1"/>
    </w:pPr>
    <w:rPr>
      <w:rFonts w:ascii="Arial" w:eastAsia="Arial" w:hAnsi="Arial" w:cs="Arial"/>
      <w:b/>
      <w:bCs/>
    </w:rPr>
  </w:style>
  <w:style w:type="paragraph" w:styleId="Heading3">
    <w:name w:val="heading 3"/>
    <w:basedOn w:val="Normal"/>
    <w:next w:val="Normal"/>
    <w:qFormat/>
    <w:rsid w:val="00EF7B96"/>
    <w:pPr>
      <w:spacing w:before="240" w:after="60"/>
      <w:ind w:left="864" w:hanging="720"/>
      <w:outlineLvl w:val="2"/>
    </w:pPr>
    <w:rPr>
      <w:rFonts w:ascii="Arial" w:eastAsia="Arial" w:hAnsi="Arial" w:cs="Arial"/>
      <w:b/>
      <w:bCs/>
    </w:rPr>
  </w:style>
  <w:style w:type="paragraph" w:styleId="Heading4">
    <w:name w:val="heading 4"/>
    <w:basedOn w:val="Normal"/>
    <w:next w:val="Normal"/>
    <w:qFormat/>
    <w:rsid w:val="00EF7B96"/>
    <w:pPr>
      <w:spacing w:before="240" w:after="60"/>
      <w:ind w:left="1224" w:hanging="864"/>
      <w:outlineLvl w:val="3"/>
    </w:pPr>
    <w:rPr>
      <w:rFonts w:ascii="Arial" w:eastAsia="Arial" w:hAnsi="Arial" w:cs="Arial"/>
      <w:b/>
      <w:bCs/>
    </w:rPr>
  </w:style>
  <w:style w:type="paragraph" w:styleId="Heading5">
    <w:name w:val="heading 5"/>
    <w:basedOn w:val="Normal"/>
    <w:next w:val="Normal"/>
    <w:qFormat/>
    <w:rsid w:val="00EF7B96"/>
    <w:pPr>
      <w:spacing w:before="40" w:after="240"/>
      <w:ind w:left="1368" w:hanging="1008"/>
      <w:jc w:val="both"/>
      <w:outlineLvl w:val="4"/>
    </w:pPr>
    <w:rPr>
      <w:rFonts w:ascii="Arial Black" w:eastAsia="Arial Black" w:hAnsi="Arial Black" w:cs="Arial Black"/>
      <w:sz w:val="18"/>
      <w:szCs w:val="18"/>
    </w:rPr>
  </w:style>
  <w:style w:type="paragraph" w:styleId="Heading6">
    <w:name w:val="heading 6"/>
    <w:basedOn w:val="Normal"/>
    <w:next w:val="Normal"/>
    <w:qFormat/>
    <w:rsid w:val="00EF7B96"/>
    <w:pPr>
      <w:ind w:left="1512" w:hanging="1152"/>
      <w:jc w:val="both"/>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D0464"/>
    <w:rPr>
      <w:rFonts w:ascii="Arial" w:eastAsia="Arial" w:hAnsi="Arial" w:cs="Arial"/>
      <w:b/>
      <w:bCs/>
      <w:color w:val="000000"/>
      <w:sz w:val="24"/>
      <w:szCs w:val="24"/>
    </w:rPr>
  </w:style>
  <w:style w:type="character" w:styleId="CommentReference">
    <w:name w:val="annotation reference"/>
    <w:rsid w:val="00805BCE"/>
    <w:rPr>
      <w:sz w:val="16"/>
      <w:szCs w:val="16"/>
    </w:rPr>
  </w:style>
  <w:style w:type="paragraph" w:styleId="BalloonText">
    <w:name w:val="Balloon Text"/>
    <w:basedOn w:val="Normal"/>
    <w:link w:val="BalloonTextChar"/>
    <w:rsid w:val="00754A3A"/>
    <w:pPr>
      <w:spacing w:before="0"/>
    </w:pPr>
    <w:rPr>
      <w:rFonts w:ascii="Tahoma" w:hAnsi="Tahoma" w:cs="Tahoma"/>
      <w:sz w:val="16"/>
      <w:szCs w:val="16"/>
    </w:rPr>
  </w:style>
  <w:style w:type="character" w:customStyle="1" w:styleId="BalloonTextChar">
    <w:name w:val="Balloon Text Char"/>
    <w:link w:val="BalloonText"/>
    <w:rsid w:val="00754A3A"/>
    <w:rPr>
      <w:rFonts w:ascii="Tahoma" w:hAnsi="Tahoma" w:cs="Tahoma"/>
      <w:color w:val="000000"/>
      <w:sz w:val="16"/>
      <w:szCs w:val="16"/>
    </w:rPr>
  </w:style>
  <w:style w:type="paragraph" w:styleId="TOC1">
    <w:name w:val="toc 1"/>
    <w:basedOn w:val="Normal"/>
    <w:next w:val="Normal"/>
    <w:autoRedefine/>
    <w:uiPriority w:val="39"/>
    <w:rsid w:val="006D4D62"/>
    <w:pPr>
      <w:tabs>
        <w:tab w:val="left" w:pos="480"/>
        <w:tab w:val="right" w:leader="dot" w:pos="9350"/>
      </w:tabs>
      <w:spacing w:after="120"/>
    </w:pPr>
    <w:rPr>
      <w:rFonts w:ascii="Calibri" w:hAnsi="Calibri" w:cs="Calibri"/>
      <w:b/>
      <w:bCs/>
      <w:caps/>
      <w:sz w:val="20"/>
      <w:szCs w:val="20"/>
    </w:rPr>
  </w:style>
  <w:style w:type="paragraph" w:styleId="TOC2">
    <w:name w:val="toc 2"/>
    <w:basedOn w:val="Normal"/>
    <w:next w:val="Normal"/>
    <w:autoRedefine/>
    <w:uiPriority w:val="39"/>
    <w:rsid w:val="000408FD"/>
    <w:pPr>
      <w:spacing w:before="0"/>
      <w:ind w:left="240"/>
    </w:pPr>
    <w:rPr>
      <w:rFonts w:ascii="Calibri" w:hAnsi="Calibri" w:cs="Calibri"/>
      <w:smallCaps/>
      <w:sz w:val="20"/>
      <w:szCs w:val="20"/>
    </w:rPr>
  </w:style>
  <w:style w:type="paragraph" w:styleId="TOC3">
    <w:name w:val="toc 3"/>
    <w:basedOn w:val="Normal"/>
    <w:next w:val="Normal"/>
    <w:autoRedefine/>
    <w:rsid w:val="000408FD"/>
    <w:pPr>
      <w:spacing w:before="0"/>
      <w:ind w:left="480"/>
    </w:pPr>
    <w:rPr>
      <w:rFonts w:ascii="Calibri" w:hAnsi="Calibri" w:cs="Calibri"/>
      <w:i/>
      <w:iCs/>
      <w:sz w:val="20"/>
      <w:szCs w:val="20"/>
    </w:rPr>
  </w:style>
  <w:style w:type="paragraph" w:styleId="TOC4">
    <w:name w:val="toc 4"/>
    <w:basedOn w:val="Normal"/>
    <w:next w:val="Normal"/>
    <w:autoRedefine/>
    <w:rsid w:val="000408FD"/>
    <w:pPr>
      <w:spacing w:before="0"/>
      <w:ind w:left="720"/>
    </w:pPr>
    <w:rPr>
      <w:rFonts w:ascii="Calibri" w:hAnsi="Calibri" w:cs="Calibri"/>
      <w:sz w:val="18"/>
      <w:szCs w:val="18"/>
    </w:rPr>
  </w:style>
  <w:style w:type="paragraph" w:styleId="TOC5">
    <w:name w:val="toc 5"/>
    <w:basedOn w:val="Normal"/>
    <w:next w:val="Normal"/>
    <w:autoRedefine/>
    <w:rsid w:val="000408FD"/>
    <w:pPr>
      <w:spacing w:before="0"/>
      <w:ind w:left="960"/>
    </w:pPr>
    <w:rPr>
      <w:rFonts w:ascii="Calibri" w:hAnsi="Calibri" w:cs="Calibri"/>
      <w:sz w:val="18"/>
      <w:szCs w:val="18"/>
    </w:rPr>
  </w:style>
  <w:style w:type="paragraph" w:styleId="TOC6">
    <w:name w:val="toc 6"/>
    <w:basedOn w:val="Normal"/>
    <w:next w:val="Normal"/>
    <w:autoRedefine/>
    <w:rsid w:val="000408FD"/>
    <w:pPr>
      <w:spacing w:before="0"/>
      <w:ind w:left="1200"/>
    </w:pPr>
    <w:rPr>
      <w:rFonts w:ascii="Calibri" w:hAnsi="Calibri" w:cs="Calibri"/>
      <w:sz w:val="18"/>
      <w:szCs w:val="18"/>
    </w:rPr>
  </w:style>
  <w:style w:type="paragraph" w:styleId="TOC7">
    <w:name w:val="toc 7"/>
    <w:basedOn w:val="Normal"/>
    <w:next w:val="Normal"/>
    <w:autoRedefine/>
    <w:rsid w:val="000408FD"/>
    <w:pPr>
      <w:spacing w:before="0"/>
      <w:ind w:left="1440"/>
    </w:pPr>
    <w:rPr>
      <w:rFonts w:ascii="Calibri" w:hAnsi="Calibri" w:cs="Calibri"/>
      <w:sz w:val="18"/>
      <w:szCs w:val="18"/>
    </w:rPr>
  </w:style>
  <w:style w:type="paragraph" w:styleId="TOC8">
    <w:name w:val="toc 8"/>
    <w:basedOn w:val="Normal"/>
    <w:next w:val="Normal"/>
    <w:autoRedefine/>
    <w:rsid w:val="000408FD"/>
    <w:pPr>
      <w:spacing w:before="0"/>
      <w:ind w:left="1680"/>
    </w:pPr>
    <w:rPr>
      <w:rFonts w:ascii="Calibri" w:hAnsi="Calibri" w:cs="Calibri"/>
      <w:sz w:val="18"/>
      <w:szCs w:val="18"/>
    </w:rPr>
  </w:style>
  <w:style w:type="paragraph" w:styleId="TOC9">
    <w:name w:val="toc 9"/>
    <w:basedOn w:val="Normal"/>
    <w:next w:val="Normal"/>
    <w:autoRedefine/>
    <w:rsid w:val="000408FD"/>
    <w:pPr>
      <w:spacing w:before="0"/>
      <w:ind w:left="1920"/>
    </w:pPr>
    <w:rPr>
      <w:rFonts w:ascii="Calibri" w:hAnsi="Calibri" w:cs="Calibri"/>
      <w:sz w:val="18"/>
      <w:szCs w:val="18"/>
    </w:rPr>
  </w:style>
  <w:style w:type="character" w:styleId="Hyperlink">
    <w:name w:val="Hyperlink"/>
    <w:uiPriority w:val="99"/>
    <w:unhideWhenUsed/>
    <w:rsid w:val="000408FD"/>
    <w:rPr>
      <w:color w:val="0000FF"/>
      <w:u w:val="single"/>
    </w:rPr>
  </w:style>
  <w:style w:type="table" w:styleId="TableGrid">
    <w:name w:val="Table Grid"/>
    <w:basedOn w:val="TableNormal"/>
    <w:uiPriority w:val="59"/>
    <w:rsid w:val="008F7A3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A3F"/>
    <w:pPr>
      <w:spacing w:before="0" w:after="200" w:line="276" w:lineRule="auto"/>
      <w:ind w:left="720"/>
      <w:contextualSpacing/>
    </w:pPr>
    <w:rPr>
      <w:rFonts w:ascii="Calibri" w:eastAsia="Calibri" w:hAnsi="Calibri"/>
      <w:color w:val="auto"/>
      <w:sz w:val="22"/>
      <w:szCs w:val="22"/>
    </w:rPr>
  </w:style>
  <w:style w:type="character" w:styleId="Strong">
    <w:name w:val="Strong"/>
    <w:qFormat/>
    <w:rsid w:val="00601375"/>
    <w:rPr>
      <w:b/>
      <w:bCs/>
    </w:rPr>
  </w:style>
  <w:style w:type="character" w:styleId="FollowedHyperlink">
    <w:name w:val="FollowedHyperlink"/>
    <w:uiPriority w:val="99"/>
    <w:unhideWhenUsed/>
    <w:rsid w:val="009A6D82"/>
    <w:rPr>
      <w:color w:val="800080"/>
      <w:u w:val="single"/>
    </w:rPr>
  </w:style>
  <w:style w:type="table" w:styleId="TableList6">
    <w:name w:val="Table List 6"/>
    <w:basedOn w:val="TableNormal"/>
    <w:rsid w:val="000E5119"/>
    <w:pPr>
      <w:spacing w:before="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MediumGrid3-Accent1">
    <w:name w:val="Medium Grid 3 Accent 1"/>
    <w:basedOn w:val="TableNormal"/>
    <w:uiPriority w:val="69"/>
    <w:rsid w:val="000E51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Columns3">
    <w:name w:val="Table Columns 3"/>
    <w:basedOn w:val="TableNormal"/>
    <w:rsid w:val="00202568"/>
    <w:pPr>
      <w:spacing w:before="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Shading1">
    <w:name w:val="Medium Shading 1"/>
    <w:basedOn w:val="TableNormal"/>
    <w:uiPriority w:val="63"/>
    <w:rsid w:val="00202568"/>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List1">
    <w:name w:val="Medium List 1"/>
    <w:basedOn w:val="TableNormal"/>
    <w:uiPriority w:val="65"/>
    <w:rsid w:val="00866C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TableContemporary">
    <w:name w:val="Table Contemporary"/>
    <w:basedOn w:val="TableNormal"/>
    <w:rsid w:val="00866C65"/>
    <w:pPr>
      <w:spacing w:before="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3019FB"/>
    <w:pPr>
      <w:tabs>
        <w:tab w:val="center" w:pos="4680"/>
        <w:tab w:val="right" w:pos="9360"/>
      </w:tabs>
    </w:pPr>
  </w:style>
  <w:style w:type="character" w:customStyle="1" w:styleId="HeaderChar">
    <w:name w:val="Header Char"/>
    <w:link w:val="Header"/>
    <w:rsid w:val="003019FB"/>
    <w:rPr>
      <w:color w:val="000000"/>
      <w:sz w:val="24"/>
      <w:szCs w:val="24"/>
    </w:rPr>
  </w:style>
  <w:style w:type="paragraph" w:styleId="Footer">
    <w:name w:val="footer"/>
    <w:basedOn w:val="Normal"/>
    <w:link w:val="FooterChar"/>
    <w:rsid w:val="003019FB"/>
    <w:pPr>
      <w:tabs>
        <w:tab w:val="center" w:pos="4680"/>
        <w:tab w:val="right" w:pos="9360"/>
      </w:tabs>
    </w:pPr>
  </w:style>
  <w:style w:type="character" w:customStyle="1" w:styleId="FooterChar">
    <w:name w:val="Footer Char"/>
    <w:link w:val="Footer"/>
    <w:rsid w:val="003019FB"/>
    <w:rPr>
      <w:color w:val="000000"/>
      <w:sz w:val="24"/>
      <w:szCs w:val="24"/>
    </w:rPr>
  </w:style>
  <w:style w:type="table" w:styleId="LightShading">
    <w:name w:val="Light Shading"/>
    <w:basedOn w:val="TableNormal"/>
    <w:uiPriority w:val="60"/>
    <w:rsid w:val="00AA3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AA3FA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xl65">
    <w:name w:val="xl65"/>
    <w:basedOn w:val="Normal"/>
    <w:rsid w:val="00860BA7"/>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textAlignment w:val="center"/>
    </w:pPr>
    <w:rPr>
      <w:color w:val="363636"/>
      <w:sz w:val="20"/>
      <w:szCs w:val="20"/>
    </w:rPr>
  </w:style>
  <w:style w:type="paragraph" w:customStyle="1" w:styleId="xl66">
    <w:name w:val="xl66"/>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b/>
      <w:bCs/>
    </w:rPr>
  </w:style>
  <w:style w:type="paragraph" w:customStyle="1" w:styleId="xl67">
    <w:name w:val="xl67"/>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rPr>
      <w:b/>
      <w:bCs/>
    </w:rPr>
  </w:style>
  <w:style w:type="paragraph" w:customStyle="1" w:styleId="xl68">
    <w:name w:val="xl68"/>
    <w:basedOn w:val="Normal"/>
    <w:rsid w:val="00860BA7"/>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jc w:val="center"/>
      <w:textAlignment w:val="center"/>
    </w:pPr>
    <w:rPr>
      <w:color w:val="363636"/>
      <w:sz w:val="20"/>
      <w:szCs w:val="20"/>
    </w:rPr>
  </w:style>
  <w:style w:type="paragraph" w:customStyle="1" w:styleId="xl69">
    <w:name w:val="xl69"/>
    <w:basedOn w:val="Normal"/>
    <w:rsid w:val="00860BA7"/>
    <w:pPr>
      <w:spacing w:before="100" w:beforeAutospacing="1" w:after="100" w:afterAutospacing="1"/>
      <w:jc w:val="center"/>
    </w:pPr>
    <w:rPr>
      <w:color w:val="auto"/>
    </w:rPr>
  </w:style>
  <w:style w:type="paragraph" w:customStyle="1" w:styleId="xl70">
    <w:name w:val="xl70"/>
    <w:basedOn w:val="Normal"/>
    <w:rsid w:val="00860BA7"/>
    <w:pPr>
      <w:spacing w:before="100" w:beforeAutospacing="1" w:after="100" w:afterAutospacing="1"/>
      <w:jc w:val="center"/>
      <w:textAlignment w:val="center"/>
    </w:pPr>
    <w:rPr>
      <w:color w:val="auto"/>
    </w:rPr>
  </w:style>
  <w:style w:type="paragraph" w:customStyle="1" w:styleId="xl71">
    <w:name w:val="xl71"/>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b/>
      <w:bCs/>
    </w:rPr>
  </w:style>
  <w:style w:type="paragraph" w:customStyle="1" w:styleId="xl72">
    <w:name w:val="xl72"/>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rPr>
      <w:b/>
      <w:bCs/>
    </w:rPr>
  </w:style>
  <w:style w:type="paragraph" w:customStyle="1" w:styleId="xl73">
    <w:name w:val="xl73"/>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style>
  <w:style w:type="paragraph" w:customStyle="1" w:styleId="xl74">
    <w:name w:val="xl74"/>
    <w:basedOn w:val="Normal"/>
    <w:rsid w:val="00860BA7"/>
    <w:pPr>
      <w:pBdr>
        <w:top w:val="single" w:sz="4" w:space="0" w:color="B1BBCC"/>
        <w:left w:val="single" w:sz="4" w:space="0" w:color="B1BBCC"/>
        <w:bottom w:val="single" w:sz="4" w:space="0" w:color="B1BBCC"/>
        <w:right w:val="single" w:sz="4" w:space="0" w:color="B1BBCC"/>
      </w:pBdr>
      <w:shd w:val="clear" w:color="000000" w:fill="DFE3E8"/>
      <w:spacing w:before="100" w:beforeAutospacing="1" w:after="100" w:afterAutospacing="1"/>
      <w:textAlignment w:val="center"/>
    </w:pPr>
    <w:rPr>
      <w:color w:val="363636"/>
      <w:sz w:val="20"/>
      <w:szCs w:val="20"/>
    </w:rPr>
  </w:style>
  <w:style w:type="paragraph" w:customStyle="1" w:styleId="xl75">
    <w:name w:val="xl75"/>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textAlignment w:val="center"/>
    </w:pPr>
  </w:style>
  <w:style w:type="paragraph" w:customStyle="1" w:styleId="xl77">
    <w:name w:val="xl77"/>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style>
  <w:style w:type="paragraph" w:customStyle="1" w:styleId="xl78">
    <w:name w:val="xl78"/>
    <w:basedOn w:val="Normal"/>
    <w:rsid w:val="00860BA7"/>
    <w:pPr>
      <w:pBdr>
        <w:top w:val="single" w:sz="4" w:space="0" w:color="B1BBCC"/>
        <w:left w:val="single" w:sz="4" w:space="0" w:color="B1BBCC"/>
        <w:bottom w:val="single" w:sz="4" w:space="0" w:color="B1BBCC"/>
        <w:right w:val="single" w:sz="4" w:space="0" w:color="B1BBCC"/>
      </w:pBdr>
      <w:shd w:val="clear" w:color="000000" w:fill="FFFFFF"/>
      <w:spacing w:before="100" w:beforeAutospacing="1" w:after="100" w:afterAutospacing="1"/>
      <w:jc w:val="center"/>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0732">
      <w:bodyDiv w:val="1"/>
      <w:marLeft w:val="0"/>
      <w:marRight w:val="0"/>
      <w:marTop w:val="0"/>
      <w:marBottom w:val="0"/>
      <w:divBdr>
        <w:top w:val="none" w:sz="0" w:space="0" w:color="auto"/>
        <w:left w:val="none" w:sz="0" w:space="0" w:color="auto"/>
        <w:bottom w:val="none" w:sz="0" w:space="0" w:color="auto"/>
        <w:right w:val="none" w:sz="0" w:space="0" w:color="auto"/>
      </w:divBdr>
    </w:div>
    <w:div w:id="155807819">
      <w:bodyDiv w:val="1"/>
      <w:marLeft w:val="0"/>
      <w:marRight w:val="0"/>
      <w:marTop w:val="0"/>
      <w:marBottom w:val="0"/>
      <w:divBdr>
        <w:top w:val="none" w:sz="0" w:space="0" w:color="auto"/>
        <w:left w:val="none" w:sz="0" w:space="0" w:color="auto"/>
        <w:bottom w:val="none" w:sz="0" w:space="0" w:color="auto"/>
        <w:right w:val="none" w:sz="0" w:space="0" w:color="auto"/>
      </w:divBdr>
    </w:div>
    <w:div w:id="320819703">
      <w:bodyDiv w:val="1"/>
      <w:marLeft w:val="0"/>
      <w:marRight w:val="0"/>
      <w:marTop w:val="0"/>
      <w:marBottom w:val="0"/>
      <w:divBdr>
        <w:top w:val="none" w:sz="0" w:space="0" w:color="auto"/>
        <w:left w:val="none" w:sz="0" w:space="0" w:color="auto"/>
        <w:bottom w:val="none" w:sz="0" w:space="0" w:color="auto"/>
        <w:right w:val="none" w:sz="0" w:space="0" w:color="auto"/>
      </w:divBdr>
    </w:div>
    <w:div w:id="369768797">
      <w:bodyDiv w:val="1"/>
      <w:marLeft w:val="0"/>
      <w:marRight w:val="0"/>
      <w:marTop w:val="0"/>
      <w:marBottom w:val="0"/>
      <w:divBdr>
        <w:top w:val="none" w:sz="0" w:space="0" w:color="auto"/>
        <w:left w:val="none" w:sz="0" w:space="0" w:color="auto"/>
        <w:bottom w:val="none" w:sz="0" w:space="0" w:color="auto"/>
        <w:right w:val="none" w:sz="0" w:space="0" w:color="auto"/>
      </w:divBdr>
    </w:div>
    <w:div w:id="606161696">
      <w:bodyDiv w:val="1"/>
      <w:marLeft w:val="0"/>
      <w:marRight w:val="0"/>
      <w:marTop w:val="0"/>
      <w:marBottom w:val="0"/>
      <w:divBdr>
        <w:top w:val="none" w:sz="0" w:space="0" w:color="auto"/>
        <w:left w:val="none" w:sz="0" w:space="0" w:color="auto"/>
        <w:bottom w:val="none" w:sz="0" w:space="0" w:color="auto"/>
        <w:right w:val="none" w:sz="0" w:space="0" w:color="auto"/>
      </w:divBdr>
    </w:div>
    <w:div w:id="703136806">
      <w:bodyDiv w:val="1"/>
      <w:marLeft w:val="0"/>
      <w:marRight w:val="0"/>
      <w:marTop w:val="0"/>
      <w:marBottom w:val="0"/>
      <w:divBdr>
        <w:top w:val="none" w:sz="0" w:space="0" w:color="auto"/>
        <w:left w:val="none" w:sz="0" w:space="0" w:color="auto"/>
        <w:bottom w:val="none" w:sz="0" w:space="0" w:color="auto"/>
        <w:right w:val="none" w:sz="0" w:space="0" w:color="auto"/>
      </w:divBdr>
    </w:div>
    <w:div w:id="815148250">
      <w:bodyDiv w:val="1"/>
      <w:marLeft w:val="0"/>
      <w:marRight w:val="0"/>
      <w:marTop w:val="0"/>
      <w:marBottom w:val="0"/>
      <w:divBdr>
        <w:top w:val="none" w:sz="0" w:space="0" w:color="auto"/>
        <w:left w:val="none" w:sz="0" w:space="0" w:color="auto"/>
        <w:bottom w:val="none" w:sz="0" w:space="0" w:color="auto"/>
        <w:right w:val="none" w:sz="0" w:space="0" w:color="auto"/>
      </w:divBdr>
    </w:div>
    <w:div w:id="1404913677">
      <w:bodyDiv w:val="1"/>
      <w:marLeft w:val="0"/>
      <w:marRight w:val="0"/>
      <w:marTop w:val="0"/>
      <w:marBottom w:val="0"/>
      <w:divBdr>
        <w:top w:val="none" w:sz="0" w:space="0" w:color="auto"/>
        <w:left w:val="none" w:sz="0" w:space="0" w:color="auto"/>
        <w:bottom w:val="none" w:sz="0" w:space="0" w:color="auto"/>
        <w:right w:val="none" w:sz="0" w:space="0" w:color="auto"/>
      </w:divBdr>
    </w:div>
    <w:div w:id="1419133522">
      <w:bodyDiv w:val="1"/>
      <w:marLeft w:val="0"/>
      <w:marRight w:val="0"/>
      <w:marTop w:val="0"/>
      <w:marBottom w:val="0"/>
      <w:divBdr>
        <w:top w:val="none" w:sz="0" w:space="0" w:color="auto"/>
        <w:left w:val="none" w:sz="0" w:space="0" w:color="auto"/>
        <w:bottom w:val="none" w:sz="0" w:space="0" w:color="auto"/>
        <w:right w:val="none" w:sz="0" w:space="0" w:color="auto"/>
      </w:divBdr>
    </w:div>
    <w:div w:id="1579435636">
      <w:bodyDiv w:val="1"/>
      <w:marLeft w:val="0"/>
      <w:marRight w:val="0"/>
      <w:marTop w:val="0"/>
      <w:marBottom w:val="0"/>
      <w:divBdr>
        <w:top w:val="none" w:sz="0" w:space="0" w:color="auto"/>
        <w:left w:val="none" w:sz="0" w:space="0" w:color="auto"/>
        <w:bottom w:val="none" w:sz="0" w:space="0" w:color="auto"/>
        <w:right w:val="none" w:sz="0" w:space="0" w:color="auto"/>
      </w:divBdr>
    </w:div>
    <w:div w:id="1593276448">
      <w:bodyDiv w:val="1"/>
      <w:marLeft w:val="0"/>
      <w:marRight w:val="0"/>
      <w:marTop w:val="0"/>
      <w:marBottom w:val="0"/>
      <w:divBdr>
        <w:top w:val="none" w:sz="0" w:space="0" w:color="auto"/>
        <w:left w:val="none" w:sz="0" w:space="0" w:color="auto"/>
        <w:bottom w:val="none" w:sz="0" w:space="0" w:color="auto"/>
        <w:right w:val="none" w:sz="0" w:space="0" w:color="auto"/>
      </w:divBdr>
    </w:div>
    <w:div w:id="1833331510">
      <w:bodyDiv w:val="1"/>
      <w:marLeft w:val="0"/>
      <w:marRight w:val="0"/>
      <w:marTop w:val="0"/>
      <w:marBottom w:val="0"/>
      <w:divBdr>
        <w:top w:val="none" w:sz="0" w:space="0" w:color="auto"/>
        <w:left w:val="none" w:sz="0" w:space="0" w:color="auto"/>
        <w:bottom w:val="none" w:sz="0" w:space="0" w:color="auto"/>
        <w:right w:val="none" w:sz="0" w:space="0" w:color="auto"/>
      </w:divBdr>
    </w:div>
    <w:div w:id="1984581266">
      <w:bodyDiv w:val="1"/>
      <w:marLeft w:val="0"/>
      <w:marRight w:val="0"/>
      <w:marTop w:val="0"/>
      <w:marBottom w:val="0"/>
      <w:divBdr>
        <w:top w:val="none" w:sz="0" w:space="0" w:color="auto"/>
        <w:left w:val="none" w:sz="0" w:space="0" w:color="auto"/>
        <w:bottom w:val="none" w:sz="0" w:space="0" w:color="auto"/>
        <w:right w:val="none" w:sz="0" w:space="0" w:color="auto"/>
      </w:divBdr>
    </w:div>
    <w:div w:id="2110194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D8416-8985-46CE-9975-2AD7718D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52</Pages>
  <Words>11596</Words>
  <Characters>66102</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4</cp:revision>
  <cp:lastPrinted>2011-07-24T16:53:00Z</cp:lastPrinted>
  <dcterms:created xsi:type="dcterms:W3CDTF">2011-08-15T05:28:00Z</dcterms:created>
  <dcterms:modified xsi:type="dcterms:W3CDTF">2011-08-15T06:37:00Z</dcterms:modified>
</cp:coreProperties>
</file>